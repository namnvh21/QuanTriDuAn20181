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3E195FA0" w:rsidR="00F34A9B" w:rsidRPr="005C397A" w:rsidRDefault="00F34A9B">
      <w:pPr>
        <w:spacing w:line="240" w:lineRule="auto"/>
        <w:rPr>
          <w:b/>
          <w:i/>
          <w:color w:val="2A62A6"/>
          <w:sz w:val="32"/>
          <w:szCs w:val="32"/>
        </w:rPr>
      </w:pPr>
      <w:bookmarkStart w:id="0" w:name="_Hlk532797824"/>
      <w:bookmarkEnd w:id="0"/>
    </w:p>
    <w:p w14:paraId="73E3CA56" w14:textId="24C8A519" w:rsidR="00F34A9B" w:rsidRDefault="0025610E">
      <w:pPr>
        <w:rPr>
          <w:i/>
          <w:color w:val="548DD4"/>
          <w:sz w:val="32"/>
          <w:szCs w:val="32"/>
        </w:rPr>
      </w:pPr>
      <w:r>
        <w:rPr>
          <w:noProof/>
        </w:rPr>
        <w:drawing>
          <wp:inline distT="0" distB="0" distL="0" distR="0" wp14:anchorId="4072832E" wp14:editId="76670785">
            <wp:extent cx="3576579" cy="1607820"/>
            <wp:effectExtent l="0" t="0" r="508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horizontal_on_white_by_logaster.png"/>
                    <pic:cNvPicPr/>
                  </pic:nvPicPr>
                  <pic:blipFill>
                    <a:blip r:embed="rId8">
                      <a:extLst>
                        <a:ext uri="{28A0092B-C50C-407E-A947-70E740481C1C}">
                          <a14:useLocalDpi xmlns:a14="http://schemas.microsoft.com/office/drawing/2010/main" val="0"/>
                        </a:ext>
                      </a:extLst>
                    </a:blip>
                    <a:stretch>
                      <a:fillRect/>
                    </a:stretch>
                  </pic:blipFill>
                  <pic:spPr>
                    <a:xfrm>
                      <a:off x="0" y="0"/>
                      <a:ext cx="3617444" cy="1626190"/>
                    </a:xfrm>
                    <a:prstGeom prst="rect">
                      <a:avLst/>
                    </a:prstGeom>
                  </pic:spPr>
                </pic:pic>
              </a:graphicData>
            </a:graphic>
          </wp:inline>
        </w:drawing>
      </w: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ACFF2D2" w:rsidR="00F34A9B" w:rsidRPr="009A57EC" w:rsidRDefault="00922B49">
      <w:pPr>
        <w:pBdr>
          <w:bottom w:val="single" w:sz="4" w:space="1" w:color="808080"/>
        </w:pBdr>
        <w:rPr>
          <w:rFonts w:cs="Arial"/>
          <w:b/>
          <w:color w:val="951B13"/>
          <w:sz w:val="58"/>
          <w:szCs w:val="48"/>
        </w:rPr>
      </w:pPr>
      <w:r>
        <w:rPr>
          <w:rFonts w:cs="Arial"/>
          <w:b/>
          <w:color w:val="951B13"/>
          <w:sz w:val="58"/>
          <w:szCs w:val="48"/>
        </w:rPr>
        <w:t>Project</w:t>
      </w:r>
    </w:p>
    <w:p w14:paraId="56AB61EB" w14:textId="2C9A7818" w:rsidR="00F34A9B" w:rsidRPr="009A57EC" w:rsidRDefault="00922B49">
      <w:pPr>
        <w:spacing w:after="80"/>
        <w:rPr>
          <w:rFonts w:ascii="Arial" w:hAnsi="Arial" w:cs="Arial"/>
          <w:b/>
          <w:i/>
          <w:color w:val="951B13"/>
          <w:sz w:val="42"/>
          <w:lang w:val="vi-VN"/>
        </w:rPr>
      </w:pPr>
      <w:r>
        <w:rPr>
          <w:b/>
          <w:i/>
          <w:sz w:val="42"/>
        </w:rPr>
        <w:t>Dispatch Management</w:t>
      </w:r>
    </w:p>
    <w:p w14:paraId="07D84872" w14:textId="40DF454A" w:rsidR="00F34A9B" w:rsidRDefault="00F34A9B" w:rsidP="00E83396">
      <w:r>
        <w:rPr>
          <w:i/>
        </w:rPr>
        <w:t>[</w:t>
      </w:r>
      <w:r w:rsidR="00922B49" w:rsidRPr="00922B49">
        <w:rPr>
          <w:i/>
        </w:rPr>
        <w:t>D</w:t>
      </w:r>
      <w:r w:rsidR="00922B49">
        <w:rPr>
          <w:i/>
        </w:rPr>
        <w:t>ispatch</w:t>
      </w:r>
      <w:r w:rsidR="00922B49" w:rsidRPr="00922B49">
        <w:rPr>
          <w:i/>
        </w:rPr>
        <w:t xml:space="preserve"> management tool for </w:t>
      </w:r>
      <w:r w:rsidR="00922B49">
        <w:rPr>
          <w:i/>
        </w:rPr>
        <w:t xml:space="preserve">VINACONEX </w:t>
      </w:r>
      <w:r w:rsidR="00922B49" w:rsidRPr="00922B49">
        <w:rPr>
          <w:i/>
        </w:rPr>
        <w:t>company</w:t>
      </w:r>
      <w:r w:rsidR="00922B49">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5A445F">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5A445F">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5A445F">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5A445F">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 xml:space="preserve">Phân chia vai trò của thành viên dự </w:t>
        </w:r>
        <w:r w:rsidR="00AB2031" w:rsidRPr="00695964">
          <w:rPr>
            <w:rStyle w:val="Siuktni"/>
            <w:noProof/>
          </w:rPr>
          <w:t>á</w:t>
        </w:r>
        <w:r w:rsidR="00AB2031" w:rsidRPr="00695964">
          <w:rPr>
            <w:rStyle w:val="Siuktni"/>
            <w:noProof/>
          </w:rPr>
          <w:t>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08DF026A" w:rsidR="00AB2031" w:rsidRDefault="005A445F">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F87099">
          <w:rPr>
            <w:noProof/>
            <w:webHidden/>
          </w:rPr>
          <w:t>5</w:t>
        </w:r>
      </w:hyperlink>
    </w:p>
    <w:p w14:paraId="7CA7D364" w14:textId="4C0BCACE" w:rsidR="00AB2031" w:rsidRDefault="005A445F">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F87099">
          <w:rPr>
            <w:noProof/>
            <w:webHidden/>
          </w:rPr>
          <w:t>5</w:t>
        </w:r>
      </w:hyperlink>
    </w:p>
    <w:p w14:paraId="4D65A661" w14:textId="178B2736" w:rsidR="00AB2031" w:rsidRDefault="005A445F">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F87099">
          <w:rPr>
            <w:noProof/>
            <w:webHidden/>
          </w:rPr>
          <w:t>5</w:t>
        </w:r>
      </w:hyperlink>
    </w:p>
    <w:p w14:paraId="4FACA53D" w14:textId="5A483751" w:rsidR="00AB2031" w:rsidRDefault="005A445F">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F87099">
          <w:rPr>
            <w:noProof/>
            <w:webHidden/>
          </w:rPr>
          <w:t>6</w:t>
        </w:r>
      </w:hyperlink>
    </w:p>
    <w:p w14:paraId="2D4BF25F" w14:textId="69AD24D5" w:rsidR="00AB2031" w:rsidRDefault="005A445F">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F87099">
          <w:rPr>
            <w:noProof/>
            <w:webHidden/>
          </w:rPr>
          <w:t>6</w:t>
        </w:r>
      </w:hyperlink>
    </w:p>
    <w:p w14:paraId="559DFEDA" w14:textId="4B12E8E0" w:rsidR="00AB2031" w:rsidRDefault="005A445F">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F87099">
          <w:rPr>
            <w:noProof/>
            <w:webHidden/>
          </w:rPr>
          <w:t>7</w:t>
        </w:r>
      </w:hyperlink>
    </w:p>
    <w:p w14:paraId="2946D0F5" w14:textId="5BD1EF39" w:rsidR="00AB2031" w:rsidRDefault="005A445F">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F87099">
          <w:rPr>
            <w:noProof/>
            <w:webHidden/>
          </w:rPr>
          <w:t>7</w:t>
        </w:r>
      </w:hyperlink>
    </w:p>
    <w:p w14:paraId="1CCAFFBA" w14:textId="07512D27" w:rsidR="00AB2031" w:rsidRDefault="005A445F">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F87099">
          <w:rPr>
            <w:noProof/>
            <w:webHidden/>
          </w:rPr>
          <w:t>7</w:t>
        </w:r>
      </w:hyperlink>
    </w:p>
    <w:p w14:paraId="32C1494E" w14:textId="71E69AB2" w:rsidR="00AB2031" w:rsidRDefault="005A445F">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F87099">
          <w:rPr>
            <w:noProof/>
            <w:webHidden/>
          </w:rPr>
          <w:t>7</w:t>
        </w:r>
      </w:hyperlink>
    </w:p>
    <w:p w14:paraId="3C25FACC" w14:textId="6F56829A" w:rsidR="00AB2031" w:rsidRDefault="005A445F">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F87099">
          <w:rPr>
            <w:noProof/>
            <w:webHidden/>
          </w:rPr>
          <w:t>8</w:t>
        </w:r>
      </w:hyperlink>
    </w:p>
    <w:p w14:paraId="18132633" w14:textId="152C263F" w:rsidR="00AB2031" w:rsidRDefault="005A445F">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F87099">
          <w:rPr>
            <w:noProof/>
            <w:webHidden/>
          </w:rPr>
          <w:t>8</w:t>
        </w:r>
      </w:hyperlink>
    </w:p>
    <w:p w14:paraId="31AD2DF2" w14:textId="4F94302B" w:rsidR="00AB2031" w:rsidRDefault="005A445F">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F87099">
          <w:rPr>
            <w:noProof/>
            <w:webHidden/>
          </w:rPr>
          <w:t>8</w:t>
        </w:r>
      </w:hyperlink>
    </w:p>
    <w:p w14:paraId="5BC87853" w14:textId="02E6BA34" w:rsidR="00AB2031" w:rsidRDefault="005A445F">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F87099">
          <w:rPr>
            <w:noProof/>
            <w:webHidden/>
          </w:rPr>
          <w:t>9</w:t>
        </w:r>
      </w:hyperlink>
    </w:p>
    <w:p w14:paraId="34BCF912" w14:textId="623EDD5C" w:rsidR="00AB2031" w:rsidRDefault="005A445F">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F87099">
          <w:rPr>
            <w:noProof/>
            <w:webHidden/>
          </w:rPr>
          <w:t>9</w:t>
        </w:r>
      </w:hyperlink>
    </w:p>
    <w:p w14:paraId="50ABF71D" w14:textId="484D45A3" w:rsidR="00AB2031" w:rsidRDefault="005A445F">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F87099">
          <w:rPr>
            <w:noProof/>
            <w:webHidden/>
          </w:rPr>
          <w:t>11</w:t>
        </w:r>
      </w:hyperlink>
    </w:p>
    <w:p w14:paraId="7033E9A0" w14:textId="568AAE99" w:rsidR="00AB2031" w:rsidRDefault="005A445F">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F87099">
          <w:rPr>
            <w:noProof/>
            <w:webHidden/>
          </w:rPr>
          <w:t>11</w:t>
        </w:r>
      </w:hyperlink>
    </w:p>
    <w:p w14:paraId="12969404" w14:textId="5730394E" w:rsidR="00AB2031" w:rsidRDefault="005A445F">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F87099">
          <w:rPr>
            <w:noProof/>
            <w:webHidden/>
          </w:rPr>
          <w:t>11</w:t>
        </w:r>
      </w:hyperlink>
    </w:p>
    <w:p w14:paraId="35B91EB7" w14:textId="4D34EE2C" w:rsidR="00AB2031" w:rsidRDefault="005A445F">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w:t>
        </w:r>
        <w:r w:rsidR="00AB2031" w:rsidRPr="00695964">
          <w:rPr>
            <w:rStyle w:val="Siuktni"/>
            <w:noProof/>
            <w:lang w:eastAsia="en-US"/>
          </w:rPr>
          <w:t>ữ</w:t>
        </w:r>
        <w:r w:rsidR="00AB2031" w:rsidRPr="00695964">
          <w:rPr>
            <w:rStyle w:val="Siuktni"/>
            <w:noProof/>
            <w:lang w:eastAsia="en-US"/>
          </w:rPr>
          <w:t xml:space="preserve"> liệu</w:t>
        </w:r>
        <w:r w:rsidR="00AB2031">
          <w:rPr>
            <w:noProof/>
            <w:webHidden/>
          </w:rPr>
          <w:tab/>
        </w:r>
        <w:r w:rsidR="00F87099">
          <w:rPr>
            <w:noProof/>
            <w:webHidden/>
          </w:rPr>
          <w:t>15</w:t>
        </w:r>
      </w:hyperlink>
    </w:p>
    <w:p w14:paraId="19DC3457" w14:textId="07F7C95B" w:rsidR="00AB2031" w:rsidRDefault="005A445F">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F87099">
          <w:rPr>
            <w:noProof/>
            <w:webHidden/>
          </w:rPr>
          <w:t>15</w:t>
        </w:r>
      </w:hyperlink>
    </w:p>
    <w:p w14:paraId="2FD0A9A0" w14:textId="19014BCD" w:rsidR="00AB2031" w:rsidRDefault="005A445F">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F87099">
          <w:rPr>
            <w:noProof/>
            <w:webHidden/>
          </w:rPr>
          <w:t>15</w:t>
        </w:r>
      </w:hyperlink>
    </w:p>
    <w:p w14:paraId="7308258E" w14:textId="1258806D" w:rsidR="00AB2031" w:rsidRDefault="005A445F">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F87099">
          <w:rPr>
            <w:noProof/>
            <w:webHidden/>
          </w:rPr>
          <w:t>15</w:t>
        </w:r>
      </w:hyperlink>
    </w:p>
    <w:p w14:paraId="1A95AEE6" w14:textId="0A135B63" w:rsidR="00AB2031" w:rsidRDefault="005A445F">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F87099">
          <w:rPr>
            <w:noProof/>
            <w:webHidden/>
          </w:rPr>
          <w:t>15</w:t>
        </w:r>
      </w:hyperlink>
    </w:p>
    <w:p w14:paraId="7B638033" w14:textId="01D757AA" w:rsidR="00AB2031" w:rsidRDefault="005A445F">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F87099">
          <w:rPr>
            <w:noProof/>
            <w:webHidden/>
          </w:rPr>
          <w:t>15</w:t>
        </w:r>
      </w:hyperlink>
    </w:p>
    <w:p w14:paraId="333A0BC8" w14:textId="53C114E9" w:rsidR="00AB2031" w:rsidRDefault="005A445F">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F87099">
          <w:rPr>
            <w:noProof/>
            <w:webHidden/>
          </w:rPr>
          <w:t>15</w:t>
        </w:r>
      </w:hyperlink>
    </w:p>
    <w:p w14:paraId="54E2B6D2" w14:textId="2C5B5034" w:rsidR="00AB2031" w:rsidRDefault="005A445F">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w:t>
        </w:r>
        <w:r w:rsidR="00AB2031" w:rsidRPr="00695964">
          <w:rPr>
            <w:rStyle w:val="Siuktni"/>
            <w:noProof/>
            <w:lang w:eastAsia="en-US"/>
          </w:rPr>
          <w:t>u</w:t>
        </w:r>
        <w:r w:rsidR="00AB2031" w:rsidRPr="00695964">
          <w:rPr>
            <w:rStyle w:val="Siuktni"/>
            <w:noProof/>
            <w:lang w:eastAsia="en-US"/>
          </w:rPr>
          <w:t xml:space="preserve"> liên quan</w:t>
        </w:r>
        <w:r w:rsidR="00AB2031">
          <w:rPr>
            <w:noProof/>
            <w:webHidden/>
          </w:rPr>
          <w:tab/>
        </w:r>
        <w:r w:rsidR="00F87099">
          <w:rPr>
            <w:noProof/>
            <w:webHidden/>
          </w:rPr>
          <w:t>15</w:t>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696"/>
        <w:gridCol w:w="2894"/>
        <w:gridCol w:w="1148"/>
        <w:gridCol w:w="1552"/>
        <w:gridCol w:w="1440"/>
      </w:tblGrid>
      <w:tr w:rsidR="009A4C41" w:rsidRPr="009A4C41" w14:paraId="7CC174B3" w14:textId="77777777" w:rsidTr="0015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07FA84" w14:textId="77777777" w:rsidR="00727431" w:rsidRPr="009A4C41" w:rsidRDefault="00727431" w:rsidP="005A445F">
            <w:r w:rsidRPr="009A4C41">
              <w:t>Ngày lập</w:t>
            </w:r>
          </w:p>
        </w:tc>
        <w:tc>
          <w:tcPr>
            <w:tcW w:w="2894" w:type="dxa"/>
          </w:tcPr>
          <w:p w14:paraId="77227211" w14:textId="77777777" w:rsidR="00727431" w:rsidRPr="009A4C41" w:rsidRDefault="00727431" w:rsidP="005A445F">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5A445F">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5A445F">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5A445F">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156959">
        <w:trPr>
          <w:trHeight w:val="495"/>
        </w:trPr>
        <w:tc>
          <w:tcPr>
            <w:cnfStyle w:val="001000000000" w:firstRow="0" w:lastRow="0" w:firstColumn="1" w:lastColumn="0" w:oddVBand="0" w:evenVBand="0" w:oddHBand="0" w:evenHBand="0" w:firstRowFirstColumn="0" w:firstRowLastColumn="0" w:lastRowFirstColumn="0" w:lastRowLastColumn="0"/>
            <w:tcW w:w="1696" w:type="dxa"/>
          </w:tcPr>
          <w:p w14:paraId="24A6F32F" w14:textId="69B79E1B" w:rsidR="00727431" w:rsidRPr="009A4C41" w:rsidRDefault="00156959" w:rsidP="005A445F">
            <w:r>
              <w:t>10/12/2018</w:t>
            </w:r>
          </w:p>
        </w:tc>
        <w:tc>
          <w:tcPr>
            <w:tcW w:w="2894" w:type="dxa"/>
          </w:tcPr>
          <w:p w14:paraId="33CC2B2A" w14:textId="59C7BBA9"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Hoàn thành khảo sát dự án</w:t>
            </w:r>
          </w:p>
        </w:tc>
        <w:tc>
          <w:tcPr>
            <w:tcW w:w="1148" w:type="dxa"/>
          </w:tcPr>
          <w:p w14:paraId="3AA0C2F9" w14:textId="541B1993"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1.0</w:t>
            </w:r>
          </w:p>
        </w:tc>
        <w:tc>
          <w:tcPr>
            <w:tcW w:w="1552" w:type="dxa"/>
          </w:tcPr>
          <w:p w14:paraId="4464A6B2" w14:textId="0E7C0FB4"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645BC524" w14:textId="764BB30B"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39FEF1C1"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30ADD793" w14:textId="03FF2083" w:rsidR="00727431" w:rsidRPr="009A4C41" w:rsidRDefault="00727431" w:rsidP="005A445F">
            <w:r w:rsidRPr="009A4C41">
              <w:t>1</w:t>
            </w:r>
            <w:r w:rsidR="00F87099">
              <w:t>3</w:t>
            </w:r>
            <w:r w:rsidRPr="009A4C41">
              <w:t>/1</w:t>
            </w:r>
            <w:r w:rsidR="00F87099">
              <w:t>2</w:t>
            </w:r>
            <w:r w:rsidRPr="009A4C41">
              <w:t>/20</w:t>
            </w:r>
            <w:r w:rsidR="00F87099">
              <w:t>18</w:t>
            </w:r>
          </w:p>
        </w:tc>
        <w:tc>
          <w:tcPr>
            <w:tcW w:w="2894" w:type="dxa"/>
          </w:tcPr>
          <w:p w14:paraId="1833F08E" w14:textId="241DC0D2"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Ước lượng dự án và giá thành</w:t>
            </w:r>
          </w:p>
        </w:tc>
        <w:tc>
          <w:tcPr>
            <w:tcW w:w="1148" w:type="dxa"/>
          </w:tcPr>
          <w:p w14:paraId="1BA03C5F" w14:textId="14A96EB0"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1.1</w:t>
            </w:r>
          </w:p>
        </w:tc>
        <w:tc>
          <w:tcPr>
            <w:tcW w:w="1552" w:type="dxa"/>
          </w:tcPr>
          <w:p w14:paraId="6D38D89C" w14:textId="647F7CC0"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38DAB92E" w14:textId="155C78C6"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55EA5D4F"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048D3D01" w14:textId="4CACF262" w:rsidR="00727431" w:rsidRPr="009A4C41" w:rsidRDefault="00F87099" w:rsidP="005A445F">
            <w:r>
              <w:t>15</w:t>
            </w:r>
            <w:r w:rsidR="00727431" w:rsidRPr="009A4C41">
              <w:t>/12/20</w:t>
            </w:r>
            <w:r>
              <w:t>18</w:t>
            </w:r>
          </w:p>
        </w:tc>
        <w:tc>
          <w:tcPr>
            <w:tcW w:w="2894" w:type="dxa"/>
          </w:tcPr>
          <w:p w14:paraId="3969F235" w14:textId="40FE8F30"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Phân chia các giai đoạn</w:t>
            </w:r>
          </w:p>
        </w:tc>
        <w:tc>
          <w:tcPr>
            <w:tcW w:w="1148" w:type="dxa"/>
          </w:tcPr>
          <w:p w14:paraId="307DA07D" w14:textId="6E7A260F"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1.2</w:t>
            </w:r>
          </w:p>
        </w:tc>
        <w:tc>
          <w:tcPr>
            <w:tcW w:w="1552" w:type="dxa"/>
          </w:tcPr>
          <w:p w14:paraId="5E82AEF4" w14:textId="23A82B38"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567EB4C9" w14:textId="780174DB"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487E2E70"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1B0A74D2" w14:textId="37F47AD3" w:rsidR="00727431" w:rsidRPr="009A4C41" w:rsidRDefault="00F87099" w:rsidP="005A445F">
            <w:r>
              <w:t>17/12/2018</w:t>
            </w:r>
          </w:p>
        </w:tc>
        <w:tc>
          <w:tcPr>
            <w:tcW w:w="2894" w:type="dxa"/>
          </w:tcPr>
          <w:p w14:paraId="7B305CF3" w14:textId="0F10A6CE"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Phân tích thiết kế</w:t>
            </w:r>
          </w:p>
        </w:tc>
        <w:tc>
          <w:tcPr>
            <w:tcW w:w="1148" w:type="dxa"/>
          </w:tcPr>
          <w:p w14:paraId="096ACD1E" w14:textId="63B2BFF2"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1.3</w:t>
            </w:r>
          </w:p>
        </w:tc>
        <w:tc>
          <w:tcPr>
            <w:tcW w:w="1552" w:type="dxa"/>
          </w:tcPr>
          <w:p w14:paraId="614BAEAB" w14:textId="6D15F589"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2F78CDDC" w14:textId="2677998F"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5B920AE7"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2BC85D66" w14:textId="536C834B" w:rsidR="00727431" w:rsidRPr="009A4C41" w:rsidRDefault="00F87099" w:rsidP="005A445F">
            <w:r>
              <w:t>17/12/2018</w:t>
            </w:r>
          </w:p>
        </w:tc>
        <w:tc>
          <w:tcPr>
            <w:tcW w:w="2894" w:type="dxa"/>
          </w:tcPr>
          <w:p w14:paraId="40B3DC4F" w14:textId="71ACA419"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Sửa chữa phân tích thiết kế</w:t>
            </w:r>
          </w:p>
        </w:tc>
        <w:tc>
          <w:tcPr>
            <w:tcW w:w="1148" w:type="dxa"/>
          </w:tcPr>
          <w:p w14:paraId="4F179CC3" w14:textId="7DB8FE36"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1.4</w:t>
            </w:r>
          </w:p>
        </w:tc>
        <w:tc>
          <w:tcPr>
            <w:tcW w:w="1552" w:type="dxa"/>
          </w:tcPr>
          <w:p w14:paraId="57E5CB6A" w14:textId="1F867462"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c>
          <w:tcPr>
            <w:tcW w:w="1440" w:type="dxa"/>
          </w:tcPr>
          <w:p w14:paraId="25B994E6" w14:textId="2EEC254F" w:rsidR="00727431" w:rsidRPr="009A4C41" w:rsidRDefault="00F87099" w:rsidP="005A445F">
            <w:pPr>
              <w:cnfStyle w:val="000000000000" w:firstRow="0" w:lastRow="0" w:firstColumn="0" w:lastColumn="0" w:oddVBand="0" w:evenVBand="0" w:oddHBand="0" w:evenHBand="0" w:firstRowFirstColumn="0" w:firstRowLastColumn="0" w:lastRowFirstColumn="0" w:lastRowLastColumn="0"/>
            </w:pPr>
            <w:r>
              <w:t>Nam</w:t>
            </w:r>
          </w:p>
        </w:tc>
      </w:tr>
      <w:tr w:rsidR="009A4C41" w:rsidRPr="009A4C41" w14:paraId="1899197D"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0CB92779" w14:textId="77777777" w:rsidR="00727431" w:rsidRPr="009A4C41" w:rsidRDefault="00727431" w:rsidP="005A445F"/>
        </w:tc>
        <w:tc>
          <w:tcPr>
            <w:tcW w:w="2894" w:type="dxa"/>
          </w:tcPr>
          <w:p w14:paraId="362C017C"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44738875" w14:textId="77777777" w:rsidR="00727431" w:rsidRPr="009A4C41" w:rsidRDefault="00727431" w:rsidP="005A445F"/>
        </w:tc>
        <w:tc>
          <w:tcPr>
            <w:tcW w:w="2894" w:type="dxa"/>
          </w:tcPr>
          <w:p w14:paraId="1F46DC41"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45C65F1D" w14:textId="77777777" w:rsidR="00727431" w:rsidRPr="009A4C41" w:rsidRDefault="00727431" w:rsidP="005A445F"/>
        </w:tc>
        <w:tc>
          <w:tcPr>
            <w:tcW w:w="2894" w:type="dxa"/>
          </w:tcPr>
          <w:p w14:paraId="663BAFC1"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156959">
        <w:trPr>
          <w:trHeight w:val="540"/>
        </w:trPr>
        <w:tc>
          <w:tcPr>
            <w:cnfStyle w:val="001000000000" w:firstRow="0" w:lastRow="0" w:firstColumn="1" w:lastColumn="0" w:oddVBand="0" w:evenVBand="0" w:oddHBand="0" w:evenHBand="0" w:firstRowFirstColumn="0" w:firstRowLastColumn="0" w:lastRowFirstColumn="0" w:lastRowLastColumn="0"/>
            <w:tcW w:w="1696" w:type="dxa"/>
          </w:tcPr>
          <w:p w14:paraId="4D1FC4E6" w14:textId="77777777" w:rsidR="00727431" w:rsidRPr="009A4C41" w:rsidRDefault="00727431" w:rsidP="005A445F"/>
        </w:tc>
        <w:tc>
          <w:tcPr>
            <w:tcW w:w="2894" w:type="dxa"/>
          </w:tcPr>
          <w:p w14:paraId="56D18A07"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156959">
        <w:tc>
          <w:tcPr>
            <w:cnfStyle w:val="001000000000" w:firstRow="0" w:lastRow="0" w:firstColumn="1" w:lastColumn="0" w:oddVBand="0" w:evenVBand="0" w:oddHBand="0" w:evenHBand="0" w:firstRowFirstColumn="0" w:firstRowLastColumn="0" w:lastRowFirstColumn="0" w:lastRowLastColumn="0"/>
            <w:tcW w:w="1696" w:type="dxa"/>
          </w:tcPr>
          <w:p w14:paraId="282BBA95" w14:textId="77777777" w:rsidR="00727431" w:rsidRPr="009A4C41" w:rsidRDefault="00727431" w:rsidP="005A445F"/>
        </w:tc>
        <w:tc>
          <w:tcPr>
            <w:tcW w:w="2894" w:type="dxa"/>
          </w:tcPr>
          <w:p w14:paraId="30A1B794"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5A445F">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1" w:name="_Toc527975125"/>
      <w:r>
        <w:lastRenderedPageBreak/>
        <w:t>Giới thiệu dự án</w:t>
      </w:r>
      <w:bookmarkEnd w:id="1"/>
    </w:p>
    <w:p w14:paraId="4A56C287" w14:textId="15177765" w:rsidR="00237B59" w:rsidRPr="00F2682B" w:rsidRDefault="00922B49" w:rsidP="00587AEE">
      <w:pPr>
        <w:rPr>
          <w:rFonts w:ascii="Times New Roman" w:hAnsi="Times New Roman" w:cs="Times New Roman"/>
          <w:sz w:val="28"/>
          <w:szCs w:val="28"/>
        </w:rPr>
      </w:pPr>
      <w:r w:rsidRPr="00F2682B">
        <w:rPr>
          <w:rFonts w:ascii="Times New Roman" w:hAnsi="Times New Roman" w:cs="Times New Roman"/>
          <w:sz w:val="28"/>
          <w:szCs w:val="28"/>
        </w:rPr>
        <w:t>Tạo ra công cụ quản lý công văn đến và công văn đi</w:t>
      </w:r>
    </w:p>
    <w:p w14:paraId="404C2061" w14:textId="7D48C993" w:rsidR="00237B59" w:rsidRPr="00F2682B" w:rsidRDefault="00237B59" w:rsidP="00587AEE">
      <w:pPr>
        <w:rPr>
          <w:rFonts w:ascii="Times New Roman" w:hAnsi="Times New Roman" w:cs="Times New Roman"/>
          <w:sz w:val="28"/>
          <w:szCs w:val="28"/>
        </w:rPr>
      </w:pPr>
      <w:r w:rsidRPr="00F2682B">
        <w:rPr>
          <w:rFonts w:ascii="Times New Roman" w:hAnsi="Times New Roman" w:cs="Times New Roman"/>
          <w:sz w:val="28"/>
          <w:szCs w:val="28"/>
        </w:rPr>
        <w:t>Thông tin liên quan đến công văn sẽ được lưu trữ lại trong 1 file Excel</w:t>
      </w:r>
    </w:p>
    <w:p w14:paraId="6C6A0DBA" w14:textId="686C36AA" w:rsidR="00237B59" w:rsidRPr="00F2682B" w:rsidRDefault="00237B59" w:rsidP="00587AEE">
      <w:pPr>
        <w:rPr>
          <w:rFonts w:ascii="Times New Roman" w:hAnsi="Times New Roman" w:cs="Times New Roman"/>
          <w:sz w:val="28"/>
          <w:szCs w:val="28"/>
        </w:rPr>
      </w:pPr>
      <w:r w:rsidRPr="00F2682B">
        <w:rPr>
          <w:rFonts w:ascii="Times New Roman" w:hAnsi="Times New Roman" w:cs="Times New Roman"/>
          <w:sz w:val="28"/>
          <w:szCs w:val="28"/>
        </w:rPr>
        <w:t>Công cụ sẽ có các chức năng giúp nhân viên công ty quản lý được các công văn ra vào công ty như: chỉnh sửa, chèn, thêm,…</w:t>
      </w:r>
    </w:p>
    <w:p w14:paraId="5E1510E8" w14:textId="23360A6C" w:rsidR="00A62F4F" w:rsidRDefault="00A62F4F" w:rsidP="00A62F4F">
      <w:pPr>
        <w:pStyle w:val="u1"/>
      </w:pPr>
      <w:bookmarkStart w:id="2" w:name="_Toc527975126"/>
      <w:r>
        <w:t>Các nhân sự tham gia dự án</w:t>
      </w:r>
      <w:bookmarkEnd w:id="2"/>
    </w:p>
    <w:p w14:paraId="416F62C7" w14:textId="068E44CF" w:rsidR="00587AEE" w:rsidRDefault="00587AEE" w:rsidP="00587AEE">
      <w:pPr>
        <w:pStyle w:val="u2"/>
      </w:pPr>
      <w:bookmarkStart w:id="3" w:name="_Toc527975127"/>
      <w:r>
        <w:t>Thông tin liên hệ phía khách hàng</w:t>
      </w:r>
      <w:bookmarkEnd w:id="3"/>
    </w:p>
    <w:p w14:paraId="1AF25E24" w14:textId="2CC9284F" w:rsidR="0058075C" w:rsidRPr="00F2682B" w:rsidRDefault="00814E62" w:rsidP="0058075C">
      <w:pPr>
        <w:rPr>
          <w:rFonts w:ascii="Times New Roman" w:hAnsi="Times New Roman" w:cs="Times New Roman"/>
          <w:sz w:val="28"/>
          <w:szCs w:val="28"/>
        </w:rPr>
      </w:pPr>
      <w:r w:rsidRPr="00F2682B">
        <w:rPr>
          <w:rFonts w:ascii="Times New Roman" w:hAnsi="Times New Roman" w:cs="Times New Roman"/>
          <w:sz w:val="28"/>
          <w:szCs w:val="28"/>
        </w:rPr>
        <w:t>Chi Nguyễn Thị Thu Hiền</w:t>
      </w:r>
    </w:p>
    <w:p w14:paraId="3C1C2C1A" w14:textId="5671A31D" w:rsidR="00217702" w:rsidRPr="00F2682B" w:rsidRDefault="00217702" w:rsidP="0058075C">
      <w:pPr>
        <w:rPr>
          <w:rFonts w:ascii="Times New Roman" w:hAnsi="Times New Roman" w:cs="Times New Roman"/>
          <w:sz w:val="28"/>
          <w:szCs w:val="28"/>
        </w:rPr>
      </w:pPr>
      <w:r w:rsidRPr="00F2682B">
        <w:rPr>
          <w:rFonts w:ascii="Times New Roman" w:hAnsi="Times New Roman" w:cs="Times New Roman"/>
          <w:sz w:val="28"/>
          <w:szCs w:val="28"/>
        </w:rPr>
        <w:t>Địa chỉ</w:t>
      </w:r>
      <w:r w:rsidR="00237B59" w:rsidRPr="00F2682B">
        <w:rPr>
          <w:rFonts w:ascii="Times New Roman" w:hAnsi="Times New Roman" w:cs="Times New Roman"/>
          <w:sz w:val="28"/>
          <w:szCs w:val="28"/>
        </w:rPr>
        <w:t>: 91, Chua Lang Street, Cau Giay district, Ha Noi</w:t>
      </w:r>
    </w:p>
    <w:p w14:paraId="0FC808A1" w14:textId="264B7BC7" w:rsidR="00217702" w:rsidRPr="00F2682B" w:rsidRDefault="00217702" w:rsidP="0058075C">
      <w:pPr>
        <w:rPr>
          <w:rFonts w:ascii="Times New Roman" w:hAnsi="Times New Roman" w:cs="Times New Roman"/>
          <w:sz w:val="28"/>
          <w:szCs w:val="28"/>
        </w:rPr>
      </w:pPr>
      <w:r w:rsidRPr="00F2682B">
        <w:rPr>
          <w:rFonts w:ascii="Times New Roman" w:hAnsi="Times New Roman" w:cs="Times New Roman"/>
          <w:sz w:val="28"/>
          <w:szCs w:val="28"/>
        </w:rPr>
        <w:t>SĐT : 09xxxxxxxx</w:t>
      </w:r>
    </w:p>
    <w:p w14:paraId="38D83A04" w14:textId="5D4C9698" w:rsidR="00217702" w:rsidRPr="00F2682B" w:rsidRDefault="00217702" w:rsidP="0058075C">
      <w:pPr>
        <w:rPr>
          <w:rFonts w:ascii="Times New Roman" w:hAnsi="Times New Roman" w:cs="Times New Roman"/>
          <w:sz w:val="28"/>
          <w:szCs w:val="28"/>
        </w:rPr>
      </w:pPr>
      <w:r w:rsidRPr="00F2682B">
        <w:rPr>
          <w:rFonts w:ascii="Times New Roman" w:hAnsi="Times New Roman" w:cs="Times New Roman"/>
          <w:sz w:val="28"/>
          <w:szCs w:val="28"/>
        </w:rPr>
        <w:t>Fax  : 024xxxxxx</w:t>
      </w:r>
    </w:p>
    <w:p w14:paraId="5E3A1F48" w14:textId="24E39897"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Mail : hienntt@gmail.com</w:t>
      </w:r>
    </w:p>
    <w:p w14:paraId="0EE106C2" w14:textId="2BEB27FD" w:rsidR="00587AEE" w:rsidRDefault="00587AEE" w:rsidP="00587AEE">
      <w:pPr>
        <w:pStyle w:val="u2"/>
      </w:pPr>
      <w:bookmarkStart w:id="4" w:name="_Toc527975128"/>
      <w:r>
        <w:t>Thông tin liên hệ phía công ty</w:t>
      </w:r>
      <w:bookmarkEnd w:id="4"/>
    </w:p>
    <w:p w14:paraId="325B59B4" w14:textId="3EC539DE" w:rsidR="0058075C" w:rsidRPr="00F2682B" w:rsidRDefault="0058075C" w:rsidP="0058075C">
      <w:pPr>
        <w:rPr>
          <w:rFonts w:ascii="Times New Roman" w:hAnsi="Times New Roman" w:cs="Times New Roman"/>
          <w:sz w:val="28"/>
          <w:szCs w:val="28"/>
        </w:rPr>
      </w:pPr>
      <w:r w:rsidRPr="00F2682B">
        <w:rPr>
          <w:rFonts w:ascii="Times New Roman" w:hAnsi="Times New Roman" w:cs="Times New Roman"/>
          <w:sz w:val="28"/>
          <w:szCs w:val="28"/>
        </w:rPr>
        <w:t>Lậ</w:t>
      </w:r>
      <w:r w:rsidR="00217702" w:rsidRPr="00F2682B">
        <w:rPr>
          <w:rFonts w:ascii="Times New Roman" w:hAnsi="Times New Roman" w:cs="Times New Roman"/>
          <w:sz w:val="28"/>
          <w:szCs w:val="28"/>
        </w:rPr>
        <w:t>p trình viên:  Nguyễn Vũ Hà Nam</w:t>
      </w:r>
    </w:p>
    <w:p w14:paraId="2F49BE22" w14:textId="45D004F6"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Địa chỉ: 445 Nguyen Khang Street, Cau Giay district, Ha Noi</w:t>
      </w:r>
    </w:p>
    <w:p w14:paraId="585B2AAE" w14:textId="3EA59517"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SĐT: 01287354356</w:t>
      </w:r>
      <w:r w:rsidRPr="00F2682B">
        <w:rPr>
          <w:rFonts w:ascii="Times New Roman" w:hAnsi="Times New Roman" w:cs="Times New Roman"/>
          <w:sz w:val="28"/>
          <w:szCs w:val="28"/>
        </w:rPr>
        <w:tab/>
      </w:r>
    </w:p>
    <w:p w14:paraId="7B0DE42A" w14:textId="47ECAA43"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Mail: namnvh212@gmail.com</w:t>
      </w:r>
    </w:p>
    <w:p w14:paraId="025AC51D" w14:textId="4A61916D" w:rsidR="0058075C" w:rsidRPr="00F2682B" w:rsidRDefault="0058075C" w:rsidP="0058075C">
      <w:pPr>
        <w:rPr>
          <w:rFonts w:ascii="Times New Roman" w:hAnsi="Times New Roman" w:cs="Times New Roman"/>
          <w:sz w:val="28"/>
          <w:szCs w:val="28"/>
        </w:rPr>
      </w:pPr>
      <w:r w:rsidRPr="00F2682B">
        <w:rPr>
          <w:rFonts w:ascii="Times New Roman" w:hAnsi="Times New Roman" w:cs="Times New Roman"/>
          <w:sz w:val="28"/>
          <w:szCs w:val="28"/>
        </w:rPr>
        <w:t>Phiên dị</w:t>
      </w:r>
      <w:r w:rsidR="00217702" w:rsidRPr="00F2682B">
        <w:rPr>
          <w:rFonts w:ascii="Times New Roman" w:hAnsi="Times New Roman" w:cs="Times New Roman"/>
          <w:sz w:val="28"/>
          <w:szCs w:val="28"/>
        </w:rPr>
        <w:t>ch: Đặng Việt Anh</w:t>
      </w:r>
    </w:p>
    <w:p w14:paraId="1C14E1C2" w14:textId="77BAF3FD"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Địa chỉ: E6 Pham Hung Street, Cau Giay district, Ha Noi</w:t>
      </w:r>
    </w:p>
    <w:p w14:paraId="5A2F1F81" w14:textId="2F59F9B4"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SĐT    : 09xxxxxxxx</w:t>
      </w:r>
    </w:p>
    <w:p w14:paraId="29CD4BFB" w14:textId="61F3B40D" w:rsidR="00237B59" w:rsidRPr="00F2682B" w:rsidRDefault="00237B59" w:rsidP="0058075C">
      <w:pPr>
        <w:rPr>
          <w:rFonts w:ascii="Times New Roman" w:hAnsi="Times New Roman" w:cs="Times New Roman"/>
          <w:sz w:val="28"/>
          <w:szCs w:val="28"/>
        </w:rPr>
      </w:pPr>
      <w:r w:rsidRPr="00F2682B">
        <w:rPr>
          <w:rFonts w:ascii="Times New Roman" w:hAnsi="Times New Roman" w:cs="Times New Roman"/>
          <w:sz w:val="28"/>
          <w:szCs w:val="28"/>
        </w:rPr>
        <w:tab/>
        <w:t>Mail    : anhdv@gmail.com</w:t>
      </w:r>
    </w:p>
    <w:p w14:paraId="1E7F1130" w14:textId="3C0E60F1" w:rsidR="00587AEE" w:rsidRDefault="00587AEE" w:rsidP="00587AEE">
      <w:pPr>
        <w:pStyle w:val="u2"/>
      </w:pPr>
      <w:bookmarkStart w:id="5" w:name="_Toc527975129"/>
      <w:r>
        <w:t>Phân chia vai trò của thành viên dự án và khách hàng</w:t>
      </w:r>
      <w:bookmarkEnd w:id="5"/>
    </w:p>
    <w:p w14:paraId="0EA9C1BD" w14:textId="0134714F" w:rsidR="00A17A47" w:rsidRPr="00F2682B" w:rsidRDefault="00A17A47" w:rsidP="00A17A47">
      <w:pPr>
        <w:rPr>
          <w:rFonts w:ascii="Times New Roman" w:hAnsi="Times New Roman" w:cs="Times New Roman"/>
          <w:sz w:val="28"/>
          <w:szCs w:val="28"/>
        </w:rPr>
      </w:pPr>
      <w:r w:rsidRPr="00F2682B">
        <w:rPr>
          <w:rFonts w:ascii="Times New Roman" w:hAnsi="Times New Roman" w:cs="Times New Roman"/>
          <w:sz w:val="28"/>
          <w:szCs w:val="28"/>
        </w:rPr>
        <w:t xml:space="preserve">Giám đốc: </w:t>
      </w:r>
      <w:r w:rsidR="00217702" w:rsidRPr="00F2682B">
        <w:rPr>
          <w:rFonts w:ascii="Times New Roman" w:hAnsi="Times New Roman" w:cs="Times New Roman"/>
          <w:sz w:val="28"/>
          <w:szCs w:val="28"/>
        </w:rPr>
        <w:t>Nguyễn Vũ Hà Nam</w:t>
      </w:r>
    </w:p>
    <w:p w14:paraId="5C24C552" w14:textId="7C36A8D8" w:rsidR="00960F1C" w:rsidRPr="00F2682B" w:rsidRDefault="00217702" w:rsidP="00A17A47">
      <w:pPr>
        <w:rPr>
          <w:rFonts w:ascii="Times New Roman" w:hAnsi="Times New Roman" w:cs="Times New Roman"/>
          <w:sz w:val="28"/>
          <w:szCs w:val="28"/>
        </w:rPr>
      </w:pPr>
      <w:r w:rsidRPr="00F2682B">
        <w:rPr>
          <w:rFonts w:ascii="Times New Roman" w:hAnsi="Times New Roman" w:cs="Times New Roman"/>
          <w:sz w:val="28"/>
          <w:szCs w:val="28"/>
        </w:rPr>
        <w:t>Hà Nam</w:t>
      </w:r>
      <w:r w:rsidR="00960F1C" w:rsidRPr="00F2682B">
        <w:rPr>
          <w:rFonts w:ascii="Times New Roman" w:hAnsi="Times New Roman" w:cs="Times New Roman"/>
          <w:sz w:val="28"/>
          <w:szCs w:val="28"/>
        </w:rPr>
        <w:t>: IT, chi tiết, báo tiế</w:t>
      </w:r>
      <w:r w:rsidRPr="00F2682B">
        <w:rPr>
          <w:rFonts w:ascii="Times New Roman" w:hAnsi="Times New Roman" w:cs="Times New Roman"/>
          <w:sz w:val="28"/>
          <w:szCs w:val="28"/>
        </w:rPr>
        <w:t>n độ</w:t>
      </w:r>
    </w:p>
    <w:p w14:paraId="72AD7366" w14:textId="1F79C67E" w:rsidR="00165B2F" w:rsidRPr="00F2682B" w:rsidRDefault="00165B2F" w:rsidP="00A17A47">
      <w:pPr>
        <w:rPr>
          <w:rFonts w:ascii="Times New Roman" w:hAnsi="Times New Roman" w:cs="Times New Roman"/>
          <w:sz w:val="28"/>
          <w:szCs w:val="28"/>
        </w:rPr>
      </w:pPr>
      <w:r w:rsidRPr="00F2682B">
        <w:rPr>
          <w:rFonts w:ascii="Times New Roman" w:hAnsi="Times New Roman" w:cs="Times New Roman"/>
          <w:sz w:val="28"/>
          <w:szCs w:val="28"/>
        </w:rPr>
        <w:t>Phiên dị</w:t>
      </w:r>
      <w:r w:rsidR="00217702" w:rsidRPr="00F2682B">
        <w:rPr>
          <w:rFonts w:ascii="Times New Roman" w:hAnsi="Times New Roman" w:cs="Times New Roman"/>
          <w:sz w:val="28"/>
          <w:szCs w:val="28"/>
        </w:rPr>
        <w:t>ch: Đặng Việt Anh</w:t>
      </w:r>
    </w:p>
    <w:p w14:paraId="1DC0996E" w14:textId="77777777" w:rsidR="00C16F75" w:rsidRDefault="00C16F75" w:rsidP="00A17A47"/>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6" w:name="_Toc527975130"/>
      <w:r>
        <w:t>Khảo sát dự án</w:t>
      </w:r>
      <w:bookmarkEnd w:id="6"/>
    </w:p>
    <w:p w14:paraId="4EFA2D31" w14:textId="1A7A1604" w:rsidR="00344D7B" w:rsidRDefault="00344D7B" w:rsidP="00A9178E">
      <w:pPr>
        <w:pStyle w:val="u2"/>
      </w:pPr>
      <w:bookmarkStart w:id="7" w:name="_Toc527975131"/>
      <w:r>
        <w:t>Yêu cầu khách hàng</w:t>
      </w:r>
      <w:bookmarkEnd w:id="7"/>
    </w:p>
    <w:p w14:paraId="58AB4D66" w14:textId="2706489C" w:rsidR="00237B59" w:rsidRPr="00980909" w:rsidRDefault="00C16F75" w:rsidP="00237B59">
      <w:pPr>
        <w:rPr>
          <w:rFonts w:ascii="Times New Roman" w:hAnsi="Times New Roman" w:cs="Times New Roman"/>
          <w:sz w:val="28"/>
          <w:szCs w:val="28"/>
        </w:rPr>
      </w:pPr>
      <w:r w:rsidRPr="00980909">
        <w:rPr>
          <w:rFonts w:ascii="Times New Roman" w:hAnsi="Times New Roman" w:cs="Times New Roman"/>
          <w:sz w:val="28"/>
          <w:szCs w:val="28"/>
        </w:rPr>
        <w:t>Một công cụ giúp nhân viên công ty quản lý đượ</w:t>
      </w:r>
      <w:r w:rsidR="004344BD" w:rsidRPr="00980909">
        <w:rPr>
          <w:rFonts w:ascii="Times New Roman" w:hAnsi="Times New Roman" w:cs="Times New Roman"/>
          <w:sz w:val="28"/>
          <w:szCs w:val="28"/>
        </w:rPr>
        <w:t>c công văn vào ra trong công ty</w:t>
      </w:r>
    </w:p>
    <w:p w14:paraId="4B4DF31B" w14:textId="77777777" w:rsidR="00C16F75" w:rsidRPr="00980909" w:rsidRDefault="00C16F75" w:rsidP="00237B59">
      <w:pPr>
        <w:rPr>
          <w:rFonts w:ascii="Times New Roman" w:hAnsi="Times New Roman" w:cs="Times New Roman"/>
          <w:sz w:val="28"/>
          <w:szCs w:val="28"/>
        </w:rPr>
      </w:pPr>
      <w:r w:rsidRPr="00980909">
        <w:rPr>
          <w:rFonts w:ascii="Times New Roman" w:hAnsi="Times New Roman" w:cs="Times New Roman"/>
          <w:sz w:val="28"/>
          <w:szCs w:val="28"/>
        </w:rPr>
        <w:t>Công cụ có các chức năng</w:t>
      </w:r>
    </w:p>
    <w:p w14:paraId="45DE3BA0" w14:textId="6248321E" w:rsidR="00C16F75" w:rsidRPr="00980909" w:rsidRDefault="00C16F75" w:rsidP="00237B59">
      <w:pPr>
        <w:rPr>
          <w:rFonts w:ascii="Times New Roman" w:hAnsi="Times New Roman" w:cs="Times New Roman"/>
          <w:sz w:val="28"/>
          <w:szCs w:val="28"/>
        </w:rPr>
      </w:pPr>
      <w:r w:rsidRPr="00980909">
        <w:rPr>
          <w:rFonts w:ascii="Times New Roman" w:hAnsi="Times New Roman" w:cs="Times New Roman"/>
          <w:sz w:val="28"/>
          <w:szCs w:val="28"/>
        </w:rPr>
        <w:tab/>
        <w:t>Lưu trữ các thông tin của công văn</w:t>
      </w:r>
    </w:p>
    <w:p w14:paraId="2212ACE6" w14:textId="582FD618" w:rsidR="00C16F75" w:rsidRPr="00980909" w:rsidRDefault="00C16F75" w:rsidP="004344BD">
      <w:pPr>
        <w:pStyle w:val="oancuaDanhsach"/>
        <w:numPr>
          <w:ilvl w:val="0"/>
          <w:numId w:val="33"/>
        </w:numPr>
        <w:rPr>
          <w:rFonts w:ascii="Times New Roman" w:hAnsi="Times New Roman" w:cs="Times New Roman"/>
          <w:sz w:val="28"/>
          <w:szCs w:val="28"/>
        </w:rPr>
      </w:pPr>
      <w:r w:rsidRPr="00980909">
        <w:rPr>
          <w:rFonts w:ascii="Times New Roman" w:hAnsi="Times New Roman" w:cs="Times New Roman"/>
          <w:sz w:val="28"/>
          <w:szCs w:val="28"/>
        </w:rPr>
        <w:t>Công văn đến: ngày tháng đến, số đến, tác giả, số ký hiệu, ngày tháng củ</w:t>
      </w:r>
      <w:r w:rsidR="00AB5165">
        <w:rPr>
          <w:rFonts w:ascii="Times New Roman" w:hAnsi="Times New Roman" w:cs="Times New Roman"/>
          <w:sz w:val="28"/>
          <w:szCs w:val="28"/>
        </w:rPr>
        <w:t xml:space="preserve">a văn </w:t>
      </w:r>
      <w:r w:rsidRPr="00980909">
        <w:rPr>
          <w:rFonts w:ascii="Times New Roman" w:hAnsi="Times New Roman" w:cs="Times New Roman"/>
          <w:sz w:val="28"/>
          <w:szCs w:val="28"/>
        </w:rPr>
        <w:t>bản, tên loại và trích yếu nội dung, đơn vị hoặc người nhận, ký nhận, ghi chú</w:t>
      </w:r>
    </w:p>
    <w:p w14:paraId="046BA1A1" w14:textId="0A297532" w:rsidR="00C16F75" w:rsidRPr="00980909" w:rsidRDefault="00C16F75" w:rsidP="004344BD">
      <w:pPr>
        <w:pStyle w:val="oancuaDanhsach"/>
        <w:numPr>
          <w:ilvl w:val="0"/>
          <w:numId w:val="33"/>
        </w:numPr>
        <w:rPr>
          <w:rFonts w:ascii="Times New Roman" w:hAnsi="Times New Roman" w:cs="Times New Roman"/>
          <w:sz w:val="28"/>
          <w:szCs w:val="28"/>
        </w:rPr>
      </w:pPr>
      <w:r w:rsidRPr="00980909">
        <w:rPr>
          <w:rFonts w:ascii="Times New Roman" w:hAnsi="Times New Roman" w:cs="Times New Roman"/>
          <w:sz w:val="28"/>
          <w:szCs w:val="28"/>
        </w:rPr>
        <w:t xml:space="preserve">Công văn đi: số ký hiệu văn bản, ngày tháng của văn bản, tên loại và trích yếu nội </w:t>
      </w:r>
      <w:r w:rsidRPr="00980909">
        <w:rPr>
          <w:rFonts w:ascii="Times New Roman" w:hAnsi="Times New Roman" w:cs="Times New Roman"/>
          <w:sz w:val="28"/>
          <w:szCs w:val="28"/>
        </w:rPr>
        <w:tab/>
      </w:r>
      <w:r w:rsidRPr="00980909">
        <w:rPr>
          <w:rFonts w:ascii="Times New Roman" w:hAnsi="Times New Roman" w:cs="Times New Roman"/>
          <w:sz w:val="28"/>
          <w:szCs w:val="28"/>
        </w:rPr>
        <w:tab/>
        <w:t xml:space="preserve">dung văn bản, người ký, nơi nhận văn bản, đơn vị hoặc người nhận bản lưu, số </w:t>
      </w:r>
      <w:r w:rsidRPr="00980909">
        <w:rPr>
          <w:rFonts w:ascii="Times New Roman" w:hAnsi="Times New Roman" w:cs="Times New Roman"/>
          <w:sz w:val="28"/>
          <w:szCs w:val="28"/>
        </w:rPr>
        <w:tab/>
      </w:r>
      <w:r w:rsidRPr="00980909">
        <w:rPr>
          <w:rFonts w:ascii="Times New Roman" w:hAnsi="Times New Roman" w:cs="Times New Roman"/>
          <w:sz w:val="28"/>
          <w:szCs w:val="28"/>
        </w:rPr>
        <w:tab/>
      </w:r>
      <w:r w:rsidRPr="00980909">
        <w:rPr>
          <w:rFonts w:ascii="Times New Roman" w:hAnsi="Times New Roman" w:cs="Times New Roman"/>
          <w:sz w:val="28"/>
          <w:szCs w:val="28"/>
        </w:rPr>
        <w:tab/>
        <w:t>lượng bản, ghi chú</w:t>
      </w:r>
    </w:p>
    <w:p w14:paraId="5761CDE0" w14:textId="582E6281" w:rsidR="00C16F75"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ab/>
        <w:t>Chèn công văn</w:t>
      </w:r>
    </w:p>
    <w:p w14:paraId="0685D1D9" w14:textId="755ECBAE"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ab/>
        <w:t>Tìm kiếm công văn theo yêu cầu như: theo tháng, theo công ty, …</w:t>
      </w:r>
    </w:p>
    <w:p w14:paraId="7453EEF0" w14:textId="0FB342F5"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ab/>
        <w:t>In danh sách công văn</w:t>
      </w:r>
    </w:p>
    <w:p w14:paraId="09C5AA16" w14:textId="1577FF83"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Tất cả thông tin sẽ được lưu lại trong 1 file Excel</w:t>
      </w:r>
    </w:p>
    <w:p w14:paraId="3791F598" w14:textId="45E9DE28" w:rsidR="00F2682B" w:rsidRPr="00980909" w:rsidRDefault="00F2682B" w:rsidP="00237B59">
      <w:pPr>
        <w:rPr>
          <w:rFonts w:ascii="Times New Roman" w:hAnsi="Times New Roman" w:cs="Times New Roman"/>
          <w:sz w:val="28"/>
          <w:szCs w:val="28"/>
        </w:rPr>
      </w:pPr>
      <w:r w:rsidRPr="00980909">
        <w:rPr>
          <w:rFonts w:ascii="Times New Roman" w:hAnsi="Times New Roman" w:cs="Times New Roman"/>
          <w:sz w:val="28"/>
          <w:szCs w:val="28"/>
        </w:rPr>
        <w:t>Tạo 2 file Excel một để lưu thông tin công văn đến, một để lưu thông tin công văn đi</w:t>
      </w:r>
    </w:p>
    <w:p w14:paraId="37FC8318" w14:textId="4A54D5EB" w:rsidR="00F2682B" w:rsidRPr="00980909" w:rsidRDefault="00F2682B" w:rsidP="00237B59">
      <w:pPr>
        <w:rPr>
          <w:rFonts w:ascii="Times New Roman" w:hAnsi="Times New Roman" w:cs="Times New Roman"/>
          <w:sz w:val="28"/>
          <w:szCs w:val="28"/>
        </w:rPr>
      </w:pPr>
      <w:r w:rsidRPr="00980909">
        <w:rPr>
          <w:rFonts w:ascii="Times New Roman" w:hAnsi="Times New Roman" w:cs="Times New Roman"/>
          <w:sz w:val="28"/>
          <w:szCs w:val="28"/>
        </w:rPr>
        <w:t>Mỗ</w:t>
      </w:r>
      <w:r w:rsidR="00980909" w:rsidRPr="00980909">
        <w:rPr>
          <w:rFonts w:ascii="Times New Roman" w:hAnsi="Times New Roman" w:cs="Times New Roman"/>
          <w:sz w:val="28"/>
          <w:szCs w:val="28"/>
        </w:rPr>
        <w:t>i file Excel có sheet là năm</w:t>
      </w:r>
      <w:r w:rsidRPr="00980909">
        <w:rPr>
          <w:rFonts w:ascii="Times New Roman" w:hAnsi="Times New Roman" w:cs="Times New Roman"/>
          <w:sz w:val="28"/>
          <w:szCs w:val="28"/>
        </w:rPr>
        <w:t>, hết một năm sẽ tạo một sheet mới là năm tiếp theo và thông tin sẽ được lưu trong sheet mới</w:t>
      </w:r>
    </w:p>
    <w:p w14:paraId="339F7309" w14:textId="3E353069" w:rsidR="00980909" w:rsidRDefault="00980909" w:rsidP="00237B59">
      <w:pPr>
        <w:rPr>
          <w:rFonts w:ascii="Times New Roman" w:hAnsi="Times New Roman" w:cs="Times New Roman"/>
          <w:sz w:val="28"/>
          <w:szCs w:val="28"/>
        </w:rPr>
      </w:pPr>
      <w:r w:rsidRPr="00980909">
        <w:rPr>
          <w:rFonts w:ascii="Times New Roman" w:hAnsi="Times New Roman" w:cs="Times New Roman"/>
          <w:sz w:val="28"/>
          <w:szCs w:val="28"/>
        </w:rPr>
        <w:t>Thêm tính năng đăng nhập</w:t>
      </w:r>
    </w:p>
    <w:p w14:paraId="47326515" w14:textId="504581A0" w:rsidR="004344BD" w:rsidRPr="00980909" w:rsidRDefault="004344BD" w:rsidP="00237B59">
      <w:pPr>
        <w:rPr>
          <w:rFonts w:ascii="Times New Roman" w:hAnsi="Times New Roman" w:cs="Times New Roman"/>
          <w:sz w:val="28"/>
          <w:szCs w:val="28"/>
        </w:rPr>
      </w:pPr>
      <w:r w:rsidRPr="00980909">
        <w:rPr>
          <w:rFonts w:ascii="Times New Roman" w:hAnsi="Times New Roman" w:cs="Times New Roman"/>
          <w:sz w:val="28"/>
          <w:szCs w:val="28"/>
        </w:rPr>
        <w:t>Công cụ cần đơn giản không cầu kỳ, màu sắc sặc sỡ, thân thiện với người sử dụng, dễ dàng sử dụng cho nhân viên công ty</w:t>
      </w:r>
    </w:p>
    <w:p w14:paraId="0D2D6649" w14:textId="598F1067" w:rsidR="00947316" w:rsidRDefault="00947316" w:rsidP="00A9178E">
      <w:pPr>
        <w:pStyle w:val="u2"/>
      </w:pPr>
      <w:bookmarkStart w:id="8" w:name="_Toc527975132"/>
      <w:r>
        <w:t xml:space="preserve">Mô hình </w:t>
      </w:r>
      <w:r w:rsidR="005E6C88">
        <w:t>hoạt động</w:t>
      </w:r>
      <w:r>
        <w:t xml:space="preserve"> hiện thời</w:t>
      </w:r>
      <w:r w:rsidR="005E6C88">
        <w:t xml:space="preserve"> – nghiệp vụ</w:t>
      </w:r>
      <w:bookmarkEnd w:id="8"/>
    </w:p>
    <w:p w14:paraId="43646805" w14:textId="46E99DD8" w:rsidR="00D965DD" w:rsidRPr="00980909" w:rsidRDefault="00D965DD" w:rsidP="00D965DD">
      <w:pPr>
        <w:rPr>
          <w:rFonts w:ascii="Times New Roman" w:hAnsi="Times New Roman" w:cs="Times New Roman"/>
          <w:sz w:val="28"/>
          <w:szCs w:val="28"/>
        </w:rPr>
      </w:pPr>
      <w:r w:rsidRPr="00980909">
        <w:rPr>
          <w:rFonts w:ascii="Times New Roman" w:hAnsi="Times New Roman" w:cs="Times New Roman"/>
          <w:sz w:val="28"/>
          <w:szCs w:val="28"/>
        </w:rPr>
        <w:t>Mỗi khi có công văn đến hoặc có công văn công ty gửi đi, thông tin về công văn sẽ được viết tay vào một quyển sổ ghi chép là “sổ công văn đến” và “sổ công văn đi”</w:t>
      </w:r>
    </w:p>
    <w:p w14:paraId="4AAF15DD" w14:textId="1A6FD225" w:rsidR="00F2682B" w:rsidRPr="00980909" w:rsidRDefault="00F2682B" w:rsidP="00D965DD">
      <w:pPr>
        <w:rPr>
          <w:rFonts w:ascii="Times New Roman" w:hAnsi="Times New Roman" w:cs="Times New Roman"/>
          <w:sz w:val="28"/>
          <w:szCs w:val="28"/>
        </w:rPr>
      </w:pPr>
      <w:r w:rsidRPr="00980909">
        <w:rPr>
          <w:rFonts w:ascii="Times New Roman" w:hAnsi="Times New Roman" w:cs="Times New Roman"/>
          <w:sz w:val="28"/>
          <w:szCs w:val="28"/>
        </w:rPr>
        <w:t>Mỗi quyển sổ sẽ ghi chép và lưu trữ thông tin của các bản công văn trong một năm</w:t>
      </w:r>
      <w:r w:rsidR="00980909">
        <w:rPr>
          <w:rFonts w:ascii="Times New Roman" w:hAnsi="Times New Roman" w:cs="Times New Roman"/>
          <w:sz w:val="28"/>
          <w:szCs w:val="28"/>
        </w:rPr>
        <w:t>. Hết một năm đổi sổ mới để ghi chép cho năm mới, sổ cũ được cất đi.</w:t>
      </w:r>
    </w:p>
    <w:p w14:paraId="7188314F" w14:textId="44396EA4" w:rsidR="00947316" w:rsidRDefault="00947316" w:rsidP="00A9178E">
      <w:pPr>
        <w:pStyle w:val="u2"/>
      </w:pPr>
      <w:bookmarkStart w:id="9" w:name="_Toc527975133"/>
      <w:r>
        <w:lastRenderedPageBreak/>
        <w:t>Mô hình hoạt động dự kiến sau khi áp dụng sản phẩm mới</w:t>
      </w:r>
      <w:bookmarkEnd w:id="9"/>
    </w:p>
    <w:p w14:paraId="098707E1" w14:textId="76FEA7C6" w:rsidR="00F2682B" w:rsidRPr="00980909" w:rsidRDefault="00156959" w:rsidP="00156959">
      <w:pPr>
        <w:rPr>
          <w:rFonts w:ascii="Times New Roman" w:hAnsi="Times New Roman" w:cs="Times New Roman"/>
          <w:sz w:val="28"/>
          <w:szCs w:val="28"/>
        </w:rPr>
      </w:pPr>
      <w:r w:rsidRPr="00980909">
        <w:rPr>
          <w:rFonts w:ascii="Times New Roman" w:hAnsi="Times New Roman" w:cs="Times New Roman"/>
          <w:sz w:val="28"/>
          <w:szCs w:val="28"/>
        </w:rPr>
        <w:t>Công văn đến công ty</w:t>
      </w:r>
      <w:r w:rsidR="00D965DD" w:rsidRPr="00980909">
        <w:rPr>
          <w:rFonts w:ascii="Times New Roman" w:hAnsi="Times New Roman" w:cs="Times New Roman"/>
          <w:sz w:val="28"/>
          <w:szCs w:val="28"/>
        </w:rPr>
        <w:t xml:space="preserve"> và công văn công ty gửi đi</w:t>
      </w:r>
      <w:r w:rsidRPr="00980909">
        <w:rPr>
          <w:rFonts w:ascii="Times New Roman" w:hAnsi="Times New Roman" w:cs="Times New Roman"/>
          <w:sz w:val="28"/>
          <w:szCs w:val="28"/>
        </w:rPr>
        <w:t xml:space="preserve"> sẽ được nhân viên nhập</w:t>
      </w:r>
      <w:r w:rsidR="00F2682B" w:rsidRPr="00980909">
        <w:rPr>
          <w:rFonts w:ascii="Times New Roman" w:hAnsi="Times New Roman" w:cs="Times New Roman"/>
          <w:sz w:val="28"/>
          <w:szCs w:val="28"/>
        </w:rPr>
        <w:t xml:space="preserve"> </w:t>
      </w:r>
      <w:r w:rsidRPr="00980909">
        <w:rPr>
          <w:rFonts w:ascii="Times New Roman" w:hAnsi="Times New Roman" w:cs="Times New Roman"/>
          <w:sz w:val="28"/>
          <w:szCs w:val="28"/>
        </w:rPr>
        <w:t>thông tin qua</w:t>
      </w:r>
      <w:r w:rsidR="00266745" w:rsidRPr="00980909">
        <w:rPr>
          <w:rFonts w:ascii="Times New Roman" w:hAnsi="Times New Roman" w:cs="Times New Roman"/>
          <w:sz w:val="28"/>
          <w:szCs w:val="28"/>
        </w:rPr>
        <w:t xml:space="preserve"> công cụ </w:t>
      </w:r>
      <w:r w:rsidR="00D965DD" w:rsidRPr="00980909">
        <w:rPr>
          <w:rFonts w:ascii="Times New Roman" w:hAnsi="Times New Roman" w:cs="Times New Roman"/>
          <w:sz w:val="28"/>
          <w:szCs w:val="28"/>
        </w:rPr>
        <w:t>quản lý</w:t>
      </w:r>
    </w:p>
    <w:p w14:paraId="7FFE0AC8" w14:textId="03E2A30D" w:rsidR="00980909" w:rsidRPr="00156959" w:rsidRDefault="00D965DD" w:rsidP="00156959">
      <w:r w:rsidRPr="00980909">
        <w:rPr>
          <w:rFonts w:ascii="Times New Roman" w:hAnsi="Times New Roman" w:cs="Times New Roman"/>
          <w:sz w:val="28"/>
          <w:szCs w:val="28"/>
        </w:rPr>
        <w:t>Thông tin sẽ được lưu lại vào một file Excel</w:t>
      </w:r>
    </w:p>
    <w:p w14:paraId="3E9926CA" w14:textId="6FDE366A" w:rsidR="006B4FE6" w:rsidRPr="006B4FE6" w:rsidRDefault="00F3362F" w:rsidP="006B4FE6">
      <w:pPr>
        <w:pStyle w:val="u2"/>
      </w:pPr>
      <w:bookmarkStart w:id="10" w:name="_Toc527975134"/>
      <w:r>
        <w:t>Phân tích ưu điểm/nhược điểm/lợi ích khách hàng</w:t>
      </w:r>
      <w:bookmarkEnd w:id="10"/>
    </w:p>
    <w:p w14:paraId="55F4073F" w14:textId="62292669" w:rsidR="00D8610C" w:rsidRPr="00511E9D" w:rsidRDefault="00D8610C" w:rsidP="00511E9D">
      <w:pPr>
        <w:pStyle w:val="oancuaDanhsach"/>
        <w:numPr>
          <w:ilvl w:val="0"/>
          <w:numId w:val="36"/>
        </w:numPr>
        <w:rPr>
          <w:rFonts w:ascii="Times New Roman" w:hAnsi="Times New Roman" w:cs="Times New Roman"/>
          <w:sz w:val="28"/>
          <w:szCs w:val="28"/>
        </w:rPr>
      </w:pPr>
      <w:r w:rsidRPr="000848A5">
        <w:rPr>
          <w:rFonts w:ascii="Times New Roman" w:hAnsi="Times New Roman" w:cs="Times New Roman"/>
          <w:sz w:val="28"/>
          <w:szCs w:val="28"/>
        </w:rPr>
        <w:t>Ưu điểm:</w:t>
      </w:r>
      <w:r w:rsidRPr="00511E9D">
        <w:rPr>
          <w:rFonts w:ascii="Times New Roman" w:hAnsi="Times New Roman" w:cs="Times New Roman"/>
          <w:sz w:val="28"/>
          <w:szCs w:val="28"/>
        </w:rPr>
        <w:tab/>
      </w:r>
    </w:p>
    <w:p w14:paraId="39B179B5" w14:textId="3E1CE9D3" w:rsidR="000848A5" w:rsidRPr="000848A5" w:rsidRDefault="000848A5" w:rsidP="00D8610C">
      <w:pPr>
        <w:pStyle w:val="oancuaDanhsach"/>
        <w:numPr>
          <w:ilvl w:val="1"/>
          <w:numId w:val="36"/>
        </w:numPr>
        <w:rPr>
          <w:rFonts w:cs="Tahoma"/>
        </w:rPr>
      </w:pPr>
      <w:r>
        <w:rPr>
          <w:rFonts w:ascii="Times New Roman" w:hAnsi="Times New Roman" w:cs="Times New Roman"/>
          <w:sz w:val="28"/>
          <w:szCs w:val="28"/>
        </w:rPr>
        <w:t>Quản</w:t>
      </w:r>
      <w:r w:rsidR="00D8610C" w:rsidRPr="000848A5">
        <w:rPr>
          <w:rFonts w:ascii="Times New Roman" w:hAnsi="Times New Roman" w:cs="Times New Roman"/>
          <w:sz w:val="28"/>
          <w:szCs w:val="28"/>
        </w:rPr>
        <w:t xml:space="preserve"> lý</w:t>
      </w:r>
      <w:r>
        <w:rPr>
          <w:rFonts w:ascii="Times New Roman" w:hAnsi="Times New Roman" w:cs="Times New Roman"/>
          <w:sz w:val="28"/>
          <w:szCs w:val="28"/>
        </w:rPr>
        <w:t xml:space="preserve"> công văn trong công ty được thuận tiện hơn</w:t>
      </w:r>
    </w:p>
    <w:p w14:paraId="2DE96D95" w14:textId="66EF5E8D" w:rsidR="000848A5" w:rsidRPr="000848A5" w:rsidRDefault="000848A5" w:rsidP="000848A5">
      <w:pPr>
        <w:pStyle w:val="oancuaDanhsach"/>
        <w:numPr>
          <w:ilvl w:val="1"/>
          <w:numId w:val="36"/>
        </w:numPr>
        <w:rPr>
          <w:rFonts w:cs="Tahoma"/>
        </w:rPr>
      </w:pPr>
      <w:r>
        <w:rPr>
          <w:rFonts w:ascii="Times New Roman" w:hAnsi="Times New Roman" w:cs="Times New Roman"/>
          <w:sz w:val="28"/>
          <w:szCs w:val="28"/>
        </w:rPr>
        <w:t>Dễ dàng chỉnh sửa, thêm, xóa thông tin công văn</w:t>
      </w:r>
    </w:p>
    <w:p w14:paraId="51031B79" w14:textId="77777777" w:rsidR="000848A5" w:rsidRPr="000848A5" w:rsidRDefault="000848A5" w:rsidP="00D8610C">
      <w:pPr>
        <w:pStyle w:val="oancuaDanhsach"/>
        <w:numPr>
          <w:ilvl w:val="1"/>
          <w:numId w:val="36"/>
        </w:numPr>
        <w:rPr>
          <w:rFonts w:cs="Tahoma"/>
        </w:rPr>
      </w:pPr>
      <w:r>
        <w:rPr>
          <w:rFonts w:ascii="Times New Roman" w:hAnsi="Times New Roman" w:cs="Times New Roman"/>
          <w:sz w:val="28"/>
          <w:szCs w:val="28"/>
        </w:rPr>
        <w:t>Loại bỏ phương pháp thủ công viết tay</w:t>
      </w:r>
    </w:p>
    <w:p w14:paraId="44D85765" w14:textId="77777777" w:rsidR="000848A5" w:rsidRPr="000848A5" w:rsidRDefault="000848A5" w:rsidP="00D8610C">
      <w:pPr>
        <w:pStyle w:val="oancuaDanhsach"/>
        <w:numPr>
          <w:ilvl w:val="1"/>
          <w:numId w:val="36"/>
        </w:numPr>
        <w:rPr>
          <w:rFonts w:cs="Tahoma"/>
        </w:rPr>
      </w:pPr>
      <w:r>
        <w:rPr>
          <w:rFonts w:ascii="Times New Roman" w:hAnsi="Times New Roman" w:cs="Times New Roman"/>
          <w:sz w:val="28"/>
          <w:szCs w:val="28"/>
        </w:rPr>
        <w:t>Lưu trữ thông tin trên máy có thể hạn chế được khả năng mất thông tin hơn là lưu trên giấy, an toàn hơn.</w:t>
      </w:r>
    </w:p>
    <w:p w14:paraId="30CED427" w14:textId="77777777" w:rsidR="000848A5" w:rsidRDefault="000848A5" w:rsidP="000848A5">
      <w:pPr>
        <w:pStyle w:val="oancuaDanhsach"/>
        <w:numPr>
          <w:ilvl w:val="1"/>
          <w:numId w:val="36"/>
        </w:numPr>
        <w:rPr>
          <w:rFonts w:cs="Tahoma"/>
        </w:rPr>
      </w:pPr>
      <w:r>
        <w:rPr>
          <w:rFonts w:ascii="Times New Roman" w:hAnsi="Times New Roman" w:cs="Times New Roman"/>
          <w:sz w:val="28"/>
          <w:szCs w:val="28"/>
        </w:rPr>
        <w:t>Giúp nhân viên dễ dàng tìm kiếm công văn cần thiết và nới lưu trữ, giảm phần lớn thời gian tìm kiếm trên sổ sách</w:t>
      </w:r>
      <w:r w:rsidR="00D8610C" w:rsidRPr="000848A5">
        <w:rPr>
          <w:rFonts w:cs="Tahoma"/>
        </w:rPr>
        <w:tab/>
      </w:r>
      <w:r w:rsidR="00D8610C" w:rsidRPr="000848A5">
        <w:rPr>
          <w:rFonts w:cs="Tahoma"/>
        </w:rPr>
        <w:tab/>
      </w:r>
    </w:p>
    <w:p w14:paraId="6DC39FB7" w14:textId="77777777" w:rsidR="000848A5" w:rsidRDefault="000848A5" w:rsidP="000848A5">
      <w:pPr>
        <w:pStyle w:val="oancuaDanhsach"/>
        <w:numPr>
          <w:ilvl w:val="0"/>
          <w:numId w:val="36"/>
        </w:numPr>
        <w:rPr>
          <w:rFonts w:ascii="Times New Roman" w:hAnsi="Times New Roman" w:cs="Times New Roman"/>
          <w:sz w:val="28"/>
          <w:szCs w:val="28"/>
        </w:rPr>
      </w:pPr>
      <w:r w:rsidRPr="000848A5">
        <w:rPr>
          <w:rFonts w:ascii="Times New Roman" w:hAnsi="Times New Roman" w:cs="Times New Roman"/>
          <w:sz w:val="28"/>
          <w:szCs w:val="28"/>
        </w:rPr>
        <w:t>Nhược điểm:</w:t>
      </w:r>
      <w:r w:rsidR="00D8610C" w:rsidRPr="000848A5">
        <w:rPr>
          <w:rFonts w:ascii="Times New Roman" w:hAnsi="Times New Roman" w:cs="Times New Roman"/>
          <w:sz w:val="28"/>
          <w:szCs w:val="28"/>
        </w:rPr>
        <w:tab/>
      </w:r>
    </w:p>
    <w:p w14:paraId="135F3CB7" w14:textId="7CA0AB59" w:rsidR="006B4FE6" w:rsidRPr="00511E9D" w:rsidRDefault="00A60D60" w:rsidP="00511E9D">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Cần lập kế hoạch và thiết kế t</w:t>
      </w:r>
      <w:r w:rsidR="006B4FE6">
        <w:rPr>
          <w:rFonts w:ascii="Times New Roman" w:hAnsi="Times New Roman" w:cs="Times New Roman"/>
          <w:sz w:val="28"/>
          <w:szCs w:val="28"/>
        </w:rPr>
        <w:t>ốt</w:t>
      </w:r>
    </w:p>
    <w:p w14:paraId="37DDA1CB" w14:textId="77777777" w:rsidR="00A60D60" w:rsidRDefault="00A60D60" w:rsidP="00A60D60">
      <w:pPr>
        <w:pStyle w:val="oancuaDanhsach"/>
        <w:numPr>
          <w:ilvl w:val="0"/>
          <w:numId w:val="36"/>
        </w:numPr>
        <w:rPr>
          <w:rFonts w:ascii="Times New Roman" w:hAnsi="Times New Roman" w:cs="Times New Roman"/>
          <w:sz w:val="28"/>
          <w:szCs w:val="28"/>
        </w:rPr>
      </w:pPr>
      <w:r>
        <w:rPr>
          <w:rFonts w:ascii="Times New Roman" w:hAnsi="Times New Roman" w:cs="Times New Roman"/>
          <w:sz w:val="28"/>
          <w:szCs w:val="28"/>
        </w:rPr>
        <w:t>Lợi ích của khách hang:</w:t>
      </w:r>
    </w:p>
    <w:p w14:paraId="7D6CFA6D" w14:textId="168A7AB5" w:rsidR="00A60D60" w:rsidRDefault="00A60D60" w:rsidP="00A60D60">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Công cụ sẽ giải quyết được các vấn đề khó khăn khi quản lý công văn trong công ty bằng sổ sách viết tay</w:t>
      </w:r>
    </w:p>
    <w:p w14:paraId="5992332A" w14:textId="6B145E41" w:rsidR="00A60D60" w:rsidRDefault="00A60D60" w:rsidP="00A60D60">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Giảm chi phí để in sổ quản lý hay kho lưu trữ sổ sách, tất cả thông tin sẽ được lưu lạ</w:t>
      </w:r>
      <w:r w:rsidR="006B4FE6">
        <w:rPr>
          <w:rFonts w:ascii="Times New Roman" w:hAnsi="Times New Roman" w:cs="Times New Roman"/>
          <w:sz w:val="28"/>
          <w:szCs w:val="28"/>
        </w:rPr>
        <w:t>i trong</w:t>
      </w:r>
      <w:r>
        <w:rPr>
          <w:rFonts w:ascii="Times New Roman" w:hAnsi="Times New Roman" w:cs="Times New Roman"/>
          <w:sz w:val="28"/>
          <w:szCs w:val="28"/>
        </w:rPr>
        <w:t xml:space="preserve"> máy tính của công ty</w:t>
      </w:r>
    </w:p>
    <w:p w14:paraId="4545F4B5" w14:textId="31AB5FE4" w:rsidR="00D8610C" w:rsidRPr="000848A5" w:rsidRDefault="00A60D60" w:rsidP="00A60D60">
      <w:pPr>
        <w:pStyle w:val="oancuaDanhsach"/>
        <w:numPr>
          <w:ilvl w:val="1"/>
          <w:numId w:val="36"/>
        </w:numPr>
        <w:rPr>
          <w:rFonts w:ascii="Times New Roman" w:hAnsi="Times New Roman" w:cs="Times New Roman"/>
          <w:sz w:val="28"/>
          <w:szCs w:val="28"/>
        </w:rPr>
      </w:pPr>
      <w:r>
        <w:rPr>
          <w:rFonts w:ascii="Times New Roman" w:hAnsi="Times New Roman" w:cs="Times New Roman"/>
          <w:sz w:val="28"/>
          <w:szCs w:val="28"/>
        </w:rPr>
        <w:t>Giúp cho người sử dụng dễ dàng thêm, chỉnh sửa, tìm kiếm thông tin của công văn hơn</w:t>
      </w:r>
      <w:r w:rsidR="00D8610C" w:rsidRPr="000848A5">
        <w:rPr>
          <w:rFonts w:ascii="Times New Roman" w:hAnsi="Times New Roman" w:cs="Times New Roman"/>
          <w:sz w:val="28"/>
          <w:szCs w:val="28"/>
        </w:rPr>
        <w:tab/>
      </w:r>
    </w:p>
    <w:p w14:paraId="104B1925" w14:textId="4FF08A00" w:rsidR="00D8610C" w:rsidRDefault="00D8610C" w:rsidP="00D8610C"/>
    <w:p w14:paraId="59EAF8D7" w14:textId="4ECC96B0" w:rsidR="00980909" w:rsidRDefault="00980909" w:rsidP="00D8610C"/>
    <w:p w14:paraId="19BDC378" w14:textId="20008ACB" w:rsidR="00980909" w:rsidRDefault="00980909" w:rsidP="00D8610C"/>
    <w:p w14:paraId="4FD94A10" w14:textId="5DFB2A1E" w:rsidR="00980909" w:rsidRDefault="00980909" w:rsidP="00D8610C"/>
    <w:p w14:paraId="078BA6BB" w14:textId="138801A5" w:rsidR="00980909" w:rsidRDefault="00980909" w:rsidP="00D8610C"/>
    <w:p w14:paraId="63B3C2C6" w14:textId="024409BD" w:rsidR="00980909" w:rsidRDefault="00980909" w:rsidP="00D8610C"/>
    <w:p w14:paraId="0736490B" w14:textId="489CD303" w:rsidR="00980909" w:rsidRDefault="00980909" w:rsidP="00D8610C"/>
    <w:p w14:paraId="4357E469" w14:textId="1DE261E5" w:rsidR="00980909" w:rsidRDefault="00980909" w:rsidP="00D8610C"/>
    <w:p w14:paraId="10D24830" w14:textId="6E28238A" w:rsidR="00980909" w:rsidRDefault="00980909" w:rsidP="00D8610C"/>
    <w:p w14:paraId="14E857A0" w14:textId="30765D95" w:rsidR="00980909" w:rsidRDefault="00980909" w:rsidP="00D8610C"/>
    <w:p w14:paraId="47F0E968" w14:textId="77777777" w:rsidR="00980909" w:rsidRPr="00D8610C" w:rsidRDefault="00980909" w:rsidP="00D8610C"/>
    <w:p w14:paraId="201D3D5C" w14:textId="78B21EE3" w:rsidR="00E31DB9" w:rsidRDefault="00E31DB9" w:rsidP="00F16A81">
      <w:pPr>
        <w:pStyle w:val="u1"/>
      </w:pPr>
      <w:bookmarkStart w:id="11" w:name="_Toc527975135"/>
      <w:r>
        <w:t>Ước lượng</w:t>
      </w:r>
      <w:bookmarkEnd w:id="11"/>
    </w:p>
    <w:p w14:paraId="486E4519" w14:textId="5E1E5FE1" w:rsidR="00464FA9" w:rsidRDefault="00464FA9" w:rsidP="00E31DB9">
      <w:pPr>
        <w:pStyle w:val="u2"/>
      </w:pPr>
      <w:bookmarkStart w:id="12" w:name="_Toc527975136"/>
      <w:r>
        <w:t>Ước lượng tính năng</w:t>
      </w:r>
      <w:bookmarkEnd w:id="12"/>
    </w:p>
    <w:p w14:paraId="4E513399" w14:textId="49E7C606"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Đăng ký</w:t>
      </w:r>
    </w:p>
    <w:p w14:paraId="5BA4BC84" w14:textId="569BD0FF"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Đăng nhập</w:t>
      </w:r>
    </w:p>
    <w:p w14:paraId="32ADA3C6" w14:textId="63AAFA86"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Chọn loại công văn: công văn đến hoặc công văn đi</w:t>
      </w:r>
    </w:p>
    <w:p w14:paraId="0A159283" w14:textId="3C3E8ED6"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Thêm công văn</w:t>
      </w:r>
    </w:p>
    <w:p w14:paraId="46FA767E" w14:textId="4802309D"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Chỉnh sửa công văn</w:t>
      </w:r>
    </w:p>
    <w:p w14:paraId="170FC3B1" w14:textId="3EC98BA2"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Chèn công văn</w:t>
      </w:r>
    </w:p>
    <w:p w14:paraId="54FE908E" w14:textId="117FD1D8"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Xóa công văn</w:t>
      </w:r>
    </w:p>
    <w:p w14:paraId="6FA202D7" w14:textId="0200754F"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Lưu công văn</w:t>
      </w:r>
    </w:p>
    <w:p w14:paraId="66A10F25" w14:textId="3523AD69" w:rsidR="00A60D60" w:rsidRPr="00511E9D" w:rsidRDefault="00587694" w:rsidP="00A60D60">
      <w:pPr>
        <w:pStyle w:val="oancuaDanhsach"/>
        <w:numPr>
          <w:ilvl w:val="0"/>
          <w:numId w:val="37"/>
        </w:numPr>
        <w:rPr>
          <w:rFonts w:ascii="Times New Roman" w:hAnsi="Times New Roman" w:cs="Times New Roman"/>
          <w:sz w:val="28"/>
          <w:szCs w:val="28"/>
        </w:rPr>
      </w:pPr>
      <w:r>
        <w:rPr>
          <w:rFonts w:ascii="Times New Roman" w:hAnsi="Times New Roman" w:cs="Times New Roman"/>
          <w:sz w:val="28"/>
          <w:szCs w:val="28"/>
        </w:rPr>
        <w:t>Xem danh</w:t>
      </w:r>
      <w:r w:rsidR="00511E9D">
        <w:rPr>
          <w:rFonts w:ascii="Times New Roman" w:hAnsi="Times New Roman" w:cs="Times New Roman"/>
          <w:sz w:val="28"/>
          <w:szCs w:val="28"/>
        </w:rPr>
        <w:t xml:space="preserve"> sá</w:t>
      </w:r>
      <w:r w:rsidR="00A60D60" w:rsidRPr="00511E9D">
        <w:rPr>
          <w:rFonts w:ascii="Times New Roman" w:hAnsi="Times New Roman" w:cs="Times New Roman"/>
          <w:sz w:val="28"/>
          <w:szCs w:val="28"/>
        </w:rPr>
        <w:t>ch công văn</w:t>
      </w:r>
    </w:p>
    <w:p w14:paraId="6019FA33" w14:textId="4A898718"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Tìm kiếm công văn</w:t>
      </w:r>
    </w:p>
    <w:p w14:paraId="191086B4" w14:textId="6740DF75" w:rsidR="00A60D60" w:rsidRPr="00511E9D" w:rsidRDefault="00A60D60" w:rsidP="00A60D60">
      <w:pPr>
        <w:pStyle w:val="oancuaDanhsach"/>
        <w:numPr>
          <w:ilvl w:val="0"/>
          <w:numId w:val="37"/>
        </w:numPr>
        <w:rPr>
          <w:rFonts w:ascii="Times New Roman" w:hAnsi="Times New Roman" w:cs="Times New Roman"/>
          <w:sz w:val="28"/>
          <w:szCs w:val="28"/>
        </w:rPr>
      </w:pPr>
      <w:r w:rsidRPr="00511E9D">
        <w:rPr>
          <w:rFonts w:ascii="Times New Roman" w:hAnsi="Times New Roman" w:cs="Times New Roman"/>
          <w:sz w:val="28"/>
          <w:szCs w:val="28"/>
        </w:rPr>
        <w:t>In danh sách công văn</w:t>
      </w:r>
    </w:p>
    <w:p w14:paraId="2E23685D" w14:textId="3159C338" w:rsidR="002814C8" w:rsidRDefault="00464FA9" w:rsidP="00E31DB9">
      <w:pPr>
        <w:pStyle w:val="u2"/>
      </w:pPr>
      <w:bookmarkStart w:id="13" w:name="_Toc527975137"/>
      <w:r>
        <w:t>Ước lượng cách tích hợp hệ thống</w:t>
      </w:r>
      <w:bookmarkEnd w:id="13"/>
    </w:p>
    <w:p w14:paraId="5BA2FB55" w14:textId="0A8EF86D" w:rsidR="00A60D60" w:rsidRPr="00587694" w:rsidRDefault="00BD7AC7" w:rsidP="00A60D60">
      <w:pPr>
        <w:rPr>
          <w:rFonts w:ascii="Times New Roman" w:hAnsi="Times New Roman" w:cs="Times New Roman"/>
          <w:sz w:val="28"/>
          <w:szCs w:val="28"/>
        </w:rPr>
      </w:pPr>
      <w:r w:rsidRPr="00587694">
        <w:rPr>
          <w:rFonts w:ascii="Times New Roman" w:hAnsi="Times New Roman" w:cs="Times New Roman"/>
          <w:sz w:val="28"/>
          <w:szCs w:val="28"/>
        </w:rPr>
        <w:t>Công cụ là một phần mềm được cài đặt trên máy tính văn phòng hoặc là laptop. Người sử dụng công cụ cần đăng nhập</w:t>
      </w:r>
      <w:r w:rsidR="00587694" w:rsidRPr="00587694">
        <w:rPr>
          <w:rFonts w:ascii="Times New Roman" w:hAnsi="Times New Roman" w:cs="Times New Roman"/>
          <w:sz w:val="28"/>
          <w:szCs w:val="28"/>
        </w:rPr>
        <w:t xml:space="preserve"> để được quyền chỉnh sửa thông tin, người không có khả năng đăng nhập chỉ có thể sử dụng tính năng tìm kiếm và xem thông tin.</w:t>
      </w:r>
    </w:p>
    <w:p w14:paraId="29DD16E3" w14:textId="643DA6EB" w:rsidR="00587694" w:rsidRPr="00587694" w:rsidRDefault="00587694" w:rsidP="00A60D60">
      <w:pPr>
        <w:rPr>
          <w:rFonts w:ascii="Times New Roman" w:hAnsi="Times New Roman" w:cs="Times New Roman"/>
          <w:sz w:val="28"/>
          <w:szCs w:val="28"/>
        </w:rPr>
      </w:pPr>
      <w:r w:rsidRPr="00587694">
        <w:rPr>
          <w:rFonts w:ascii="Times New Roman" w:hAnsi="Times New Roman" w:cs="Times New Roman"/>
          <w:sz w:val="28"/>
          <w:szCs w:val="28"/>
        </w:rPr>
        <w:t>Phần mềm sẽ được gửi bản cài đầy đủ đến công ty để nhân viên cài và sử dụng</w:t>
      </w:r>
    </w:p>
    <w:p w14:paraId="7CB60D16" w14:textId="30B5CD7E" w:rsidR="002814C8" w:rsidRDefault="002814C8" w:rsidP="00E31DB9">
      <w:pPr>
        <w:pStyle w:val="u2"/>
      </w:pPr>
      <w:bookmarkStart w:id="14" w:name="_Toc527975138"/>
      <w:r>
        <w:t>Ước lượng thời gian</w:t>
      </w:r>
      <w:bookmarkEnd w:id="14"/>
    </w:p>
    <w:p w14:paraId="4999380F" w14:textId="7CDCE483" w:rsidR="00587694" w:rsidRDefault="00587694" w:rsidP="00587694">
      <w:pPr>
        <w:rPr>
          <w:rFonts w:ascii="Times New Roman" w:hAnsi="Times New Roman" w:cs="Times New Roman"/>
          <w:sz w:val="28"/>
          <w:szCs w:val="28"/>
        </w:rPr>
      </w:pPr>
      <w:r>
        <w:rPr>
          <w:rFonts w:ascii="Times New Roman" w:hAnsi="Times New Roman" w:cs="Times New Roman"/>
          <w:b/>
          <w:sz w:val="28"/>
          <w:szCs w:val="28"/>
        </w:rPr>
        <w:t>Mô hình</w:t>
      </w:r>
      <w:r>
        <w:rPr>
          <w:rFonts w:ascii="Times New Roman" w:hAnsi="Times New Roman" w:cs="Times New Roman"/>
          <w:sz w:val="28"/>
          <w:szCs w:val="28"/>
        </w:rPr>
        <w:t xml:space="preserve"> : Incremental model ( mô hình tăng trưởng ) chia làm 3 vòng lặp  trong mỗi vòng lặp sẽ áp dụng mô hình tuần tự từ phân tích, thiết kế, cài đặt, kiểm thử và cuối cùng là bản phát hành, mỗi vòng lặp sẽ triên khai các chức năng của hệ thống, các bản phân tích cơ bản. Chỉnh sửa hoàn thiện tất cả các các chức năng ở vòng lặp thứ 3.</w:t>
      </w:r>
    </w:p>
    <w:p w14:paraId="413761A3" w14:textId="04A9815C" w:rsidR="00587694" w:rsidRDefault="00587694" w:rsidP="00587694">
      <w:pPr>
        <w:rPr>
          <w:rFonts w:ascii="Times New Roman" w:hAnsi="Times New Roman" w:cs="Times New Roman"/>
          <w:sz w:val="28"/>
          <w:szCs w:val="28"/>
        </w:rPr>
      </w:pPr>
    </w:p>
    <w:p w14:paraId="75D46369" w14:textId="6FF6ADCD" w:rsidR="00587694" w:rsidRDefault="00587694" w:rsidP="00587694">
      <w:pPr>
        <w:rPr>
          <w:rFonts w:ascii="Times New Roman" w:hAnsi="Times New Roman" w:cs="Times New Roman"/>
          <w:sz w:val="28"/>
          <w:szCs w:val="28"/>
        </w:rPr>
      </w:pPr>
    </w:p>
    <w:p w14:paraId="259A20D9" w14:textId="0CFF56CB" w:rsidR="00587694" w:rsidRPr="00587694" w:rsidRDefault="00587694" w:rsidP="00587694"/>
    <w:p w14:paraId="480ADFF8" w14:textId="5DBB7EBA" w:rsidR="00F930E7" w:rsidRDefault="002814C8" w:rsidP="00E31DB9">
      <w:pPr>
        <w:pStyle w:val="u2"/>
      </w:pPr>
      <w:bookmarkStart w:id="15" w:name="_Toc527975139"/>
      <w:r>
        <w:lastRenderedPageBreak/>
        <w:t>Ước lượng rủi ro</w:t>
      </w:r>
      <w:bookmarkEnd w:id="15"/>
    </w:p>
    <w:p w14:paraId="7CF99EE0" w14:textId="25881096" w:rsidR="007E5FEA" w:rsidRDefault="007E5FEA" w:rsidP="007E5FEA">
      <w:pPr>
        <w:rPr>
          <w:rFonts w:ascii="Times New Roman" w:hAnsi="Times New Roman" w:cs="Times New Roman"/>
          <w:sz w:val="28"/>
          <w:szCs w:val="28"/>
        </w:rPr>
      </w:pPr>
      <w:r w:rsidRPr="007E5FEA">
        <w:rPr>
          <w:rFonts w:ascii="Times New Roman" w:hAnsi="Times New Roman" w:cs="Times New Roman"/>
          <w:sz w:val="28"/>
          <w:szCs w:val="28"/>
        </w:rPr>
        <w:t>Phần mêm không chạy</w:t>
      </w:r>
    </w:p>
    <w:p w14:paraId="6FF11F88" w14:textId="74EDB494" w:rsidR="007E5FEA" w:rsidRPr="007E5FEA" w:rsidRDefault="007E5FEA" w:rsidP="007E5FEA">
      <w:pPr>
        <w:rPr>
          <w:rFonts w:ascii="Times New Roman" w:hAnsi="Times New Roman" w:cs="Times New Roman"/>
          <w:sz w:val="28"/>
          <w:szCs w:val="28"/>
        </w:rPr>
      </w:pPr>
      <w:r>
        <w:rPr>
          <w:rFonts w:ascii="Times New Roman" w:hAnsi="Times New Roman" w:cs="Times New Roman"/>
          <w:sz w:val="28"/>
          <w:szCs w:val="28"/>
        </w:rPr>
        <w:t>Phần mềm không nhập được dữ liệu</w:t>
      </w:r>
    </w:p>
    <w:p w14:paraId="4716D576" w14:textId="77777777" w:rsidR="007E5FEA" w:rsidRDefault="00587694" w:rsidP="00587694">
      <w:pPr>
        <w:rPr>
          <w:rFonts w:ascii="Times New Roman" w:hAnsi="Times New Roman" w:cs="Times New Roman"/>
          <w:sz w:val="28"/>
          <w:szCs w:val="28"/>
        </w:rPr>
      </w:pPr>
      <w:r w:rsidRPr="007E5FEA">
        <w:rPr>
          <w:rFonts w:ascii="Times New Roman" w:hAnsi="Times New Roman" w:cs="Times New Roman"/>
          <w:sz w:val="28"/>
          <w:szCs w:val="28"/>
        </w:rPr>
        <w:t>Phần mềm bị lỗi</w:t>
      </w:r>
      <w:r w:rsidR="007E5FEA" w:rsidRPr="007E5FEA">
        <w:rPr>
          <w:rFonts w:ascii="Times New Roman" w:hAnsi="Times New Roman" w:cs="Times New Roman"/>
          <w:sz w:val="28"/>
          <w:szCs w:val="28"/>
        </w:rPr>
        <w:t xml:space="preserve"> không tạo ra file Excel trên máy của nhân viên</w:t>
      </w:r>
      <w:r w:rsidR="007E5FEA">
        <w:rPr>
          <w:rFonts w:ascii="Times New Roman" w:hAnsi="Times New Roman" w:cs="Times New Roman"/>
          <w:sz w:val="28"/>
          <w:szCs w:val="28"/>
        </w:rPr>
        <w:t>.</w:t>
      </w:r>
    </w:p>
    <w:p w14:paraId="1A47B220" w14:textId="038823A4" w:rsidR="007E5FEA" w:rsidRDefault="007E5FEA" w:rsidP="00587694">
      <w:pPr>
        <w:rPr>
          <w:rFonts w:ascii="Times New Roman" w:hAnsi="Times New Roman" w:cs="Times New Roman"/>
          <w:sz w:val="28"/>
          <w:szCs w:val="28"/>
        </w:rPr>
      </w:pPr>
      <w:r>
        <w:rPr>
          <w:rFonts w:ascii="Times New Roman" w:hAnsi="Times New Roman" w:cs="Times New Roman"/>
          <w:sz w:val="28"/>
          <w:szCs w:val="28"/>
        </w:rPr>
        <w:t>Tạo được file Excel nhưng bị lỗi font chữ, căn lề sai</w:t>
      </w:r>
    </w:p>
    <w:p w14:paraId="12C0FD0E" w14:textId="0A3DF334" w:rsidR="007E5FEA" w:rsidRPr="007E5FEA" w:rsidRDefault="007E5FEA" w:rsidP="00587694">
      <w:pPr>
        <w:rPr>
          <w:rFonts w:ascii="Times New Roman" w:hAnsi="Times New Roman" w:cs="Times New Roman"/>
          <w:sz w:val="28"/>
          <w:szCs w:val="28"/>
        </w:rPr>
      </w:pPr>
      <w:r>
        <w:rPr>
          <w:rFonts w:ascii="Times New Roman" w:hAnsi="Times New Roman" w:cs="Times New Roman"/>
          <w:sz w:val="28"/>
          <w:szCs w:val="28"/>
        </w:rPr>
        <w:t>Phần mềm không kết nối được với máy in của công ty</w:t>
      </w:r>
    </w:p>
    <w:p w14:paraId="03D23F8F" w14:textId="3CFE2701" w:rsidR="00F930E7" w:rsidRDefault="00F930E7" w:rsidP="00E31DB9">
      <w:pPr>
        <w:pStyle w:val="u2"/>
      </w:pPr>
      <w:bookmarkStart w:id="16" w:name="_Toc527975140"/>
      <w:r>
        <w:t>Xác định các hạng mục kiểm thử</w:t>
      </w:r>
      <w:bookmarkEnd w:id="16"/>
    </w:p>
    <w:tbl>
      <w:tblPr>
        <w:tblW w:w="4860" w:type="dxa"/>
        <w:tblInd w:w="2448"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4860"/>
      </w:tblGrid>
      <w:tr w:rsidR="007E5FEA" w14:paraId="766F875E" w14:textId="77777777" w:rsidTr="005A445F">
        <w:trPr>
          <w:trHeight w:val="435"/>
        </w:trPr>
        <w:tc>
          <w:tcPr>
            <w:tcW w:w="4860" w:type="dxa"/>
            <w:tcBorders>
              <w:top w:val="single" w:sz="8" w:space="0" w:color="00000A"/>
              <w:left w:val="single" w:sz="8" w:space="0" w:color="00000A"/>
              <w:bottom w:val="single" w:sz="8" w:space="0" w:color="00000A"/>
              <w:right w:val="single" w:sz="8" w:space="0" w:color="00000A"/>
            </w:tcBorders>
            <w:shd w:val="clear" w:color="auto" w:fill="auto"/>
            <w:tcMar>
              <w:left w:w="98" w:type="dxa"/>
            </w:tcMar>
            <w:vAlign w:val="center"/>
          </w:tcPr>
          <w:p w14:paraId="2169E47E" w14:textId="77777777" w:rsidR="007E5FEA" w:rsidRDefault="007E5FEA" w:rsidP="005A445F">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Tên use case</w:t>
            </w:r>
          </w:p>
        </w:tc>
      </w:tr>
      <w:tr w:rsidR="007E5FEA" w14:paraId="55342E48"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1E2A3B5D"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Đăng nhập</w:t>
            </w:r>
          </w:p>
        </w:tc>
      </w:tr>
      <w:tr w:rsidR="007E5FEA" w14:paraId="370E0D97"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4DE075A5"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Đăng xuất</w:t>
            </w:r>
          </w:p>
        </w:tc>
      </w:tr>
      <w:tr w:rsidR="007E5FEA" w14:paraId="040AD068"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312C1ABF" w14:textId="77777777" w:rsidR="007E5FEA" w:rsidRDefault="007E5FEA" w:rsidP="005A445F">
            <w:pPr>
              <w:ind w:left="720"/>
              <w:jc w:val="left"/>
              <w:rPr>
                <w:rFonts w:ascii="Times New Roman" w:hAnsi="Times New Roman" w:cs="Times New Roman"/>
                <w:sz w:val="28"/>
                <w:szCs w:val="28"/>
                <w:lang w:val="vi-VN"/>
              </w:rPr>
            </w:pPr>
            <w:r>
              <w:rPr>
                <w:rFonts w:ascii="Times New Roman" w:hAnsi="Times New Roman" w:cs="Times New Roman"/>
                <w:sz w:val="28"/>
                <w:szCs w:val="28"/>
              </w:rPr>
              <w:t>Chọn công văn</w:t>
            </w:r>
          </w:p>
        </w:tc>
      </w:tr>
      <w:tr w:rsidR="007E5FEA" w14:paraId="7DDEFA8D"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2DE9D00B"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Thêm công văn</w:t>
            </w:r>
          </w:p>
        </w:tc>
      </w:tr>
      <w:tr w:rsidR="007E5FEA" w14:paraId="0135811A"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6E3EFB24"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Chỉnh sửa công văn</w:t>
            </w:r>
          </w:p>
        </w:tc>
      </w:tr>
      <w:tr w:rsidR="007E5FEA" w14:paraId="1AB01D45"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7CA68102"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Chèn công văn</w:t>
            </w:r>
          </w:p>
        </w:tc>
      </w:tr>
      <w:tr w:rsidR="007E5FEA" w14:paraId="7CEAF34D"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715FA286"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Xóa công văn</w:t>
            </w:r>
          </w:p>
        </w:tc>
      </w:tr>
      <w:tr w:rsidR="007E5FEA" w14:paraId="6B851DAF"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5C84BE4B"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Lưu công văn</w:t>
            </w:r>
          </w:p>
        </w:tc>
      </w:tr>
      <w:tr w:rsidR="007E5FEA" w14:paraId="1B6EF06D"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6CD0A5A1"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Xem danh sách công văn</w:t>
            </w:r>
          </w:p>
        </w:tc>
      </w:tr>
      <w:tr w:rsidR="007E5FEA" w14:paraId="460B5643"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0A0A3E79"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Đánh giá việc làm theo số sao</w:t>
            </w:r>
          </w:p>
        </w:tc>
      </w:tr>
      <w:tr w:rsidR="007E5FEA" w14:paraId="6116BF92"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3BF92BEC"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Tìm kiếm công văn</w:t>
            </w:r>
          </w:p>
        </w:tc>
      </w:tr>
      <w:tr w:rsidR="007E5FEA" w14:paraId="256990DC" w14:textId="77777777" w:rsidTr="005A445F">
        <w:trPr>
          <w:trHeight w:val="435"/>
        </w:trPr>
        <w:tc>
          <w:tcPr>
            <w:tcW w:w="4860" w:type="dxa"/>
            <w:tcBorders>
              <w:left w:val="single" w:sz="8" w:space="0" w:color="00000A"/>
              <w:bottom w:val="single" w:sz="8" w:space="0" w:color="00000A"/>
              <w:right w:val="single" w:sz="8" w:space="0" w:color="00000A"/>
            </w:tcBorders>
            <w:shd w:val="clear" w:color="auto" w:fill="auto"/>
            <w:tcMar>
              <w:left w:w="98" w:type="dxa"/>
            </w:tcMar>
          </w:tcPr>
          <w:p w14:paraId="40C01EC7" w14:textId="77777777" w:rsidR="007E5FEA" w:rsidRDefault="007E5FEA" w:rsidP="005A445F">
            <w:pPr>
              <w:ind w:left="720"/>
              <w:jc w:val="left"/>
              <w:rPr>
                <w:rFonts w:ascii="Times New Roman" w:hAnsi="Times New Roman" w:cs="Times New Roman"/>
                <w:sz w:val="28"/>
                <w:szCs w:val="28"/>
              </w:rPr>
            </w:pPr>
            <w:r>
              <w:rPr>
                <w:rFonts w:ascii="Times New Roman" w:hAnsi="Times New Roman" w:cs="Times New Roman"/>
                <w:sz w:val="28"/>
                <w:szCs w:val="28"/>
              </w:rPr>
              <w:t>In danh sách công văn</w:t>
            </w:r>
          </w:p>
        </w:tc>
      </w:tr>
    </w:tbl>
    <w:p w14:paraId="7D2B35D7" w14:textId="77777777" w:rsidR="007E5FEA" w:rsidRPr="007E5FEA" w:rsidRDefault="007E5FEA" w:rsidP="007E5FEA"/>
    <w:p w14:paraId="44FE2F08" w14:textId="4F1A097B" w:rsidR="001F2E8C" w:rsidRDefault="00947316" w:rsidP="00E31DB9">
      <w:pPr>
        <w:pStyle w:val="u2"/>
      </w:pPr>
      <w:bookmarkStart w:id="17" w:name="_Toc527975141"/>
      <w:r>
        <w:t>Ước lượng cách thức triển khai/cài đặt</w:t>
      </w:r>
      <w:bookmarkEnd w:id="17"/>
    </w:p>
    <w:p w14:paraId="34EA84AF" w14:textId="61261E2B" w:rsidR="00D80169" w:rsidRPr="00555322" w:rsidRDefault="00D80169" w:rsidP="00D80169">
      <w:pPr>
        <w:pStyle w:val="oancuaDanhsach"/>
        <w:numPr>
          <w:ilvl w:val="0"/>
          <w:numId w:val="39"/>
        </w:numPr>
        <w:rPr>
          <w:rFonts w:ascii="Times New Roman" w:hAnsi="Times New Roman" w:cs="Times New Roman"/>
          <w:sz w:val="28"/>
          <w:szCs w:val="28"/>
        </w:rPr>
      </w:pPr>
      <w:r w:rsidRPr="00555322">
        <w:rPr>
          <w:rFonts w:ascii="Times New Roman" w:hAnsi="Times New Roman" w:cs="Times New Roman"/>
          <w:sz w:val="28"/>
          <w:szCs w:val="28"/>
        </w:rPr>
        <w:t>Phát hành: Sau khi hoàn thành kiểm tra phần mềm. Gửi file setup cho bên công ty, người nhận là Chị Nguyễn Thị Thu Hiền</w:t>
      </w:r>
    </w:p>
    <w:p w14:paraId="7DBAF488" w14:textId="682190EA" w:rsidR="00D80169" w:rsidRPr="00555322" w:rsidRDefault="00D80169" w:rsidP="00D80169">
      <w:pPr>
        <w:pStyle w:val="oancuaDanhsach"/>
        <w:numPr>
          <w:ilvl w:val="0"/>
          <w:numId w:val="39"/>
        </w:numPr>
        <w:rPr>
          <w:rFonts w:ascii="Times New Roman" w:hAnsi="Times New Roman" w:cs="Times New Roman"/>
          <w:sz w:val="28"/>
          <w:szCs w:val="28"/>
        </w:rPr>
      </w:pPr>
      <w:r w:rsidRPr="00555322">
        <w:rPr>
          <w:rFonts w:ascii="Times New Roman" w:hAnsi="Times New Roman" w:cs="Times New Roman"/>
          <w:sz w:val="28"/>
          <w:szCs w:val="28"/>
        </w:rPr>
        <w:t>Cài đặt và kích hoạt: Chị Hiền sẽ dùng file setup để cài đặt vào máy tính của mình và sử dụng key</w:t>
      </w:r>
      <w:r w:rsidR="00AB5165">
        <w:rPr>
          <w:rFonts w:ascii="Times New Roman" w:hAnsi="Times New Roman" w:cs="Times New Roman"/>
          <w:sz w:val="28"/>
          <w:szCs w:val="28"/>
        </w:rPr>
        <w:t xml:space="preserve"> và tài khoản đăng nhập</w:t>
      </w:r>
      <w:r w:rsidRPr="00555322">
        <w:rPr>
          <w:rFonts w:ascii="Times New Roman" w:hAnsi="Times New Roman" w:cs="Times New Roman"/>
          <w:sz w:val="28"/>
          <w:szCs w:val="28"/>
        </w:rPr>
        <w:t xml:space="preserve"> do </w:t>
      </w:r>
      <w:r w:rsidR="00555322">
        <w:rPr>
          <w:rFonts w:ascii="Times New Roman" w:hAnsi="Times New Roman" w:cs="Times New Roman"/>
          <w:sz w:val="28"/>
          <w:szCs w:val="28"/>
        </w:rPr>
        <w:t>anh Nam</w:t>
      </w:r>
      <w:r w:rsidRPr="00555322">
        <w:rPr>
          <w:rFonts w:ascii="Times New Roman" w:hAnsi="Times New Roman" w:cs="Times New Roman"/>
          <w:sz w:val="28"/>
          <w:szCs w:val="28"/>
        </w:rPr>
        <w:t xml:space="preserve"> cung cấp để có thể sử dụng được phần mềm</w:t>
      </w:r>
    </w:p>
    <w:p w14:paraId="7D5A9159" w14:textId="69FD5460" w:rsidR="00D80169" w:rsidRPr="00555322" w:rsidRDefault="00D80169" w:rsidP="00D80169">
      <w:pPr>
        <w:pStyle w:val="oancuaDanhsach"/>
        <w:numPr>
          <w:ilvl w:val="0"/>
          <w:numId w:val="39"/>
        </w:numPr>
        <w:rPr>
          <w:rFonts w:ascii="Times New Roman" w:hAnsi="Times New Roman" w:cs="Times New Roman"/>
          <w:sz w:val="28"/>
          <w:szCs w:val="28"/>
        </w:rPr>
      </w:pPr>
      <w:r w:rsidRPr="00555322">
        <w:rPr>
          <w:rFonts w:ascii="Times New Roman" w:hAnsi="Times New Roman" w:cs="Times New Roman"/>
          <w:sz w:val="28"/>
          <w:szCs w:val="28"/>
        </w:rPr>
        <w:t xml:space="preserve">Cập nhật: </w:t>
      </w:r>
      <w:r w:rsidR="00555322">
        <w:rPr>
          <w:rFonts w:ascii="Times New Roman" w:hAnsi="Times New Roman" w:cs="Times New Roman"/>
          <w:sz w:val="28"/>
          <w:szCs w:val="28"/>
        </w:rPr>
        <w:t>Theo dõi và cập nhật các phiên bản sửa lỗi, năng cấp</w:t>
      </w:r>
    </w:p>
    <w:p w14:paraId="5532CC94" w14:textId="50CDFC6F" w:rsidR="00E31DB9" w:rsidRDefault="00E31DB9" w:rsidP="00E31DB9">
      <w:pPr>
        <w:pStyle w:val="u1"/>
      </w:pPr>
      <w:bookmarkStart w:id="18" w:name="_Toc527975142"/>
      <w:r>
        <w:lastRenderedPageBreak/>
        <w:t>Ước lượng giá thành</w:t>
      </w:r>
      <w:bookmarkEnd w:id="18"/>
    </w:p>
    <w:p w14:paraId="44E85B20" w14:textId="4A79D6C2" w:rsidR="003E6A70" w:rsidRPr="003737CB" w:rsidRDefault="00555322" w:rsidP="003D6029">
      <w:pPr>
        <w:rPr>
          <w:rFonts w:ascii="Times New Roman" w:hAnsi="Times New Roman" w:cs="Times New Roman"/>
          <w:sz w:val="28"/>
          <w:szCs w:val="28"/>
        </w:rPr>
      </w:pPr>
      <w:r w:rsidRPr="003737CB">
        <w:rPr>
          <w:rFonts w:ascii="Times New Roman" w:hAnsi="Times New Roman" w:cs="Times New Roman"/>
          <w:sz w:val="28"/>
          <w:szCs w:val="28"/>
        </w:rPr>
        <w:t xml:space="preserve">Chí phí phát triển </w:t>
      </w:r>
      <w:r w:rsidRPr="003737CB">
        <w:rPr>
          <w:rFonts w:ascii="Times New Roman" w:hAnsi="Times New Roman" w:cs="Times New Roman"/>
          <w:sz w:val="28"/>
          <w:szCs w:val="28"/>
        </w:rPr>
        <w:tab/>
        <w:t xml:space="preserve">: </w:t>
      </w:r>
      <w:r w:rsidR="003737CB">
        <w:rPr>
          <w:rFonts w:ascii="Times New Roman" w:hAnsi="Times New Roman" w:cs="Times New Roman"/>
          <w:sz w:val="28"/>
          <w:szCs w:val="28"/>
        </w:rPr>
        <w:t>2,500,000</w:t>
      </w:r>
      <w:r w:rsidRPr="003737CB">
        <w:rPr>
          <w:rFonts w:ascii="Times New Roman" w:hAnsi="Times New Roman" w:cs="Times New Roman"/>
          <w:sz w:val="28"/>
          <w:szCs w:val="28"/>
        </w:rPr>
        <w:t xml:space="preserve"> (vnđ)</w:t>
      </w:r>
    </w:p>
    <w:p w14:paraId="375FE80C" w14:textId="356AEE39" w:rsidR="00555322" w:rsidRPr="003737CB" w:rsidRDefault="00555322" w:rsidP="003D6029">
      <w:pPr>
        <w:rPr>
          <w:rFonts w:ascii="Times New Roman" w:hAnsi="Times New Roman" w:cs="Times New Roman"/>
          <w:sz w:val="28"/>
          <w:szCs w:val="28"/>
        </w:rPr>
      </w:pPr>
      <w:r w:rsidRPr="003737CB">
        <w:rPr>
          <w:rFonts w:ascii="Times New Roman" w:hAnsi="Times New Roman" w:cs="Times New Roman"/>
          <w:sz w:val="28"/>
          <w:szCs w:val="28"/>
        </w:rPr>
        <w:t>Chí phí test</w:t>
      </w:r>
      <w:r w:rsidRPr="003737CB">
        <w:rPr>
          <w:rFonts w:ascii="Times New Roman" w:hAnsi="Times New Roman" w:cs="Times New Roman"/>
          <w:sz w:val="28"/>
          <w:szCs w:val="28"/>
        </w:rPr>
        <w:tab/>
      </w:r>
      <w:r w:rsidRPr="003737CB">
        <w:rPr>
          <w:rFonts w:ascii="Times New Roman" w:hAnsi="Times New Roman" w:cs="Times New Roman"/>
          <w:sz w:val="28"/>
          <w:szCs w:val="28"/>
        </w:rPr>
        <w:tab/>
        <w:t xml:space="preserve">: </w:t>
      </w:r>
      <w:r w:rsidR="003737CB">
        <w:rPr>
          <w:rFonts w:ascii="Times New Roman" w:hAnsi="Times New Roman" w:cs="Times New Roman"/>
          <w:sz w:val="28"/>
          <w:szCs w:val="28"/>
        </w:rPr>
        <w:t>1,500,000</w:t>
      </w:r>
      <w:r w:rsidRPr="003737CB">
        <w:rPr>
          <w:rFonts w:ascii="Times New Roman" w:hAnsi="Times New Roman" w:cs="Times New Roman"/>
          <w:sz w:val="28"/>
          <w:szCs w:val="28"/>
        </w:rPr>
        <w:t xml:space="preserve"> (vnđ)</w:t>
      </w:r>
    </w:p>
    <w:p w14:paraId="064E42E5" w14:textId="145E538B" w:rsidR="00555322" w:rsidRPr="003737CB" w:rsidRDefault="00555322" w:rsidP="003D6029">
      <w:pPr>
        <w:rPr>
          <w:rFonts w:ascii="Times New Roman" w:hAnsi="Times New Roman" w:cs="Times New Roman"/>
          <w:sz w:val="28"/>
          <w:szCs w:val="28"/>
        </w:rPr>
      </w:pPr>
      <w:r w:rsidRPr="003737CB">
        <w:rPr>
          <w:rFonts w:ascii="Times New Roman" w:hAnsi="Times New Roman" w:cs="Times New Roman"/>
          <w:sz w:val="28"/>
          <w:szCs w:val="28"/>
        </w:rPr>
        <w:t xml:space="preserve">Tổng </w:t>
      </w:r>
      <w:r w:rsidRPr="003737CB">
        <w:rPr>
          <w:rFonts w:ascii="Times New Roman" w:hAnsi="Times New Roman" w:cs="Times New Roman"/>
          <w:sz w:val="28"/>
          <w:szCs w:val="28"/>
        </w:rPr>
        <w:tab/>
      </w:r>
      <w:r w:rsidRPr="003737CB">
        <w:rPr>
          <w:rFonts w:ascii="Times New Roman" w:hAnsi="Times New Roman" w:cs="Times New Roman"/>
          <w:sz w:val="28"/>
          <w:szCs w:val="28"/>
        </w:rPr>
        <w:tab/>
      </w:r>
      <w:r w:rsidRPr="003737CB">
        <w:rPr>
          <w:rFonts w:ascii="Times New Roman" w:hAnsi="Times New Roman" w:cs="Times New Roman"/>
          <w:sz w:val="28"/>
          <w:szCs w:val="28"/>
        </w:rPr>
        <w:tab/>
        <w:t xml:space="preserve">: </w:t>
      </w:r>
      <w:r w:rsidR="003737CB">
        <w:rPr>
          <w:rFonts w:ascii="Times New Roman" w:hAnsi="Times New Roman" w:cs="Times New Roman"/>
          <w:sz w:val="28"/>
          <w:szCs w:val="28"/>
        </w:rPr>
        <w:t>4</w:t>
      </w:r>
      <w:r w:rsidRPr="003737CB">
        <w:rPr>
          <w:rFonts w:ascii="Times New Roman" w:hAnsi="Times New Roman" w:cs="Times New Roman"/>
          <w:sz w:val="28"/>
          <w:szCs w:val="28"/>
        </w:rPr>
        <w:t>,000,000 (vnđ)</w:t>
      </w:r>
    </w:p>
    <w:p w14:paraId="4948776C" w14:textId="1D1E8028" w:rsidR="003737CB" w:rsidRDefault="003737CB" w:rsidP="003D6029">
      <w:pPr>
        <w:rPr>
          <w:i/>
        </w:rPr>
      </w:pPr>
      <w:r>
        <w:rPr>
          <w:i/>
        </w:rPr>
        <w:t>&lt;Key có thời hạn một năm. Kéo dài thời hạn bằng cách mua key mới&gt;</w:t>
      </w:r>
    </w:p>
    <w:p w14:paraId="18DF288D" w14:textId="266551D7" w:rsidR="00E31DB9" w:rsidRDefault="00E31DB9" w:rsidP="00E31DB9">
      <w:pPr>
        <w:pStyle w:val="u1"/>
      </w:pPr>
      <w:bookmarkStart w:id="19" w:name="_Toc527975143"/>
      <w:r>
        <w:t>Phân chia các giai đoạn</w:t>
      </w:r>
      <w:r w:rsidR="00F85B49">
        <w:t xml:space="preserve"> chính</w:t>
      </w:r>
      <w:bookmarkEnd w:id="19"/>
    </w:p>
    <w:p w14:paraId="0A6792FF" w14:textId="77777777" w:rsidR="003737CB" w:rsidRDefault="003737CB" w:rsidP="003737CB">
      <w:pPr>
        <w:pStyle w:val="oancuaDanhsach"/>
        <w:numPr>
          <w:ilvl w:val="0"/>
          <w:numId w:val="40"/>
        </w:numPr>
      </w:pPr>
      <w:r>
        <w:t>Vòng Lặp 1</w:t>
      </w:r>
    </w:p>
    <w:tbl>
      <w:tblPr>
        <w:tblW w:w="8782" w:type="dxa"/>
        <w:jc w:val="center"/>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15" w:type="dxa"/>
          <w:left w:w="-7" w:type="dxa"/>
          <w:bottom w:w="15" w:type="dxa"/>
          <w:right w:w="15" w:type="dxa"/>
        </w:tblCellMar>
        <w:tblLook w:val="04A0" w:firstRow="1" w:lastRow="0" w:firstColumn="1" w:lastColumn="0" w:noHBand="0" w:noVBand="1"/>
      </w:tblPr>
      <w:tblGrid>
        <w:gridCol w:w="2967"/>
        <w:gridCol w:w="4461"/>
        <w:gridCol w:w="1354"/>
      </w:tblGrid>
      <w:tr w:rsidR="003737CB" w14:paraId="3A26E4FB" w14:textId="77777777" w:rsidTr="005A445F">
        <w:trPr>
          <w:trHeight w:val="668"/>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27F04AC"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bidi="ar-SA"/>
              </w:rPr>
            </w:pPr>
            <w:r>
              <w:rPr>
                <w:rFonts w:ascii="Times New Roman" w:eastAsia="Times New Roman" w:hAnsi="Times New Roman" w:cs="Times New Roman"/>
                <w:bCs/>
                <w:color w:val="000000"/>
                <w:sz w:val="28"/>
                <w:szCs w:val="28"/>
                <w:lang w:eastAsia="ja-JP"/>
              </w:rPr>
              <w:t>Phân tích yêu cầu</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DE311A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phân tích yêu cầu.</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B280A7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30/09/2018</w:t>
            </w:r>
          </w:p>
        </w:tc>
      </w:tr>
      <w:tr w:rsidR="003737CB" w14:paraId="7BB77A54" w14:textId="77777777" w:rsidTr="005A445F">
        <w:trPr>
          <w:trHeight w:val="585"/>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12B31ED"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Thiết kế </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127022C"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thiết kế hệ thống.</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8B5138"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5/10/2018</w:t>
            </w:r>
          </w:p>
        </w:tc>
      </w:tr>
      <w:tr w:rsidR="003737CB" w14:paraId="613E27A5" w14:textId="77777777" w:rsidTr="005A445F">
        <w:trPr>
          <w:trHeight w:val="570"/>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8DCD01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Đặc tả kiểm thử</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A27029A"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đặc tả kiểm thử.</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59BB366" w14:textId="77777777" w:rsidR="003737CB" w:rsidRDefault="003737CB" w:rsidP="005A445F">
            <w:pPr>
              <w:spacing w:after="0" w:line="240" w:lineRule="auto"/>
            </w:pPr>
            <w:r>
              <w:rPr>
                <w:rFonts w:ascii="Times New Roman" w:eastAsia="Times New Roman" w:hAnsi="Times New Roman" w:cs="Times New Roman"/>
                <w:bCs/>
                <w:color w:val="000000"/>
                <w:sz w:val="28"/>
                <w:szCs w:val="28"/>
                <w:lang w:eastAsia="ja-JP"/>
              </w:rPr>
              <w:t>8/10/2018</w:t>
            </w:r>
          </w:p>
        </w:tc>
      </w:tr>
      <w:tr w:rsidR="003737CB" w14:paraId="67366895" w14:textId="77777777" w:rsidTr="005A445F">
        <w:trPr>
          <w:trHeight w:val="855"/>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883CBBF"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Phát triển</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32C19F4"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lập trình phát triển hệ thống.</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EC8EFE"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18/10/2018</w:t>
            </w:r>
          </w:p>
        </w:tc>
      </w:tr>
      <w:tr w:rsidR="003737CB" w14:paraId="7A366782" w14:textId="77777777" w:rsidTr="005A445F">
        <w:trPr>
          <w:trHeight w:val="570"/>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5712D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kiểm thử</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79AAF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kiểm thử hệ thống và thu thập các kết quả kiểm thử.</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6A1047F"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20/10/2018</w:t>
            </w:r>
          </w:p>
        </w:tc>
      </w:tr>
      <w:tr w:rsidR="003737CB" w14:paraId="656F4B0E" w14:textId="77777777" w:rsidTr="005A445F">
        <w:trPr>
          <w:trHeight w:val="570"/>
          <w:jc w:val="center"/>
        </w:trPr>
        <w:tc>
          <w:tcPr>
            <w:tcW w:w="296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42DD6B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w:t>
            </w:r>
          </w:p>
        </w:tc>
        <w:tc>
          <w:tcPr>
            <w:tcW w:w="446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3D9236DE" w14:textId="4749F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Bản phát hành bản beta v1.01</w:t>
            </w:r>
          </w:p>
        </w:tc>
        <w:tc>
          <w:tcPr>
            <w:tcW w:w="135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4FB213"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22/10/2018</w:t>
            </w:r>
          </w:p>
        </w:tc>
      </w:tr>
    </w:tbl>
    <w:p w14:paraId="799F5537" w14:textId="77777777" w:rsidR="003737CB" w:rsidRDefault="003737CB" w:rsidP="003737CB"/>
    <w:p w14:paraId="709505DB" w14:textId="77777777" w:rsidR="003737CB" w:rsidRDefault="003737CB" w:rsidP="003737CB">
      <w:pPr>
        <w:pStyle w:val="oancuaDanhsach"/>
        <w:numPr>
          <w:ilvl w:val="0"/>
          <w:numId w:val="40"/>
        </w:numPr>
      </w:pPr>
      <w:r>
        <w:t>Vòng lặp 2</w:t>
      </w:r>
    </w:p>
    <w:tbl>
      <w:tblPr>
        <w:tblW w:w="8782" w:type="dxa"/>
        <w:jc w:val="center"/>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15" w:type="dxa"/>
          <w:left w:w="-7" w:type="dxa"/>
          <w:bottom w:w="15" w:type="dxa"/>
          <w:right w:w="15" w:type="dxa"/>
        </w:tblCellMar>
        <w:tblLook w:val="04A0" w:firstRow="1" w:lastRow="0" w:firstColumn="1" w:lastColumn="0" w:noHBand="0" w:noVBand="1"/>
      </w:tblPr>
      <w:tblGrid>
        <w:gridCol w:w="3036"/>
        <w:gridCol w:w="4355"/>
        <w:gridCol w:w="1391"/>
      </w:tblGrid>
      <w:tr w:rsidR="003737CB" w14:paraId="20350C72"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00E8B89"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bidi="ar-SA"/>
              </w:rPr>
            </w:pPr>
            <w:r>
              <w:rPr>
                <w:rFonts w:ascii="Times New Roman" w:eastAsia="Times New Roman" w:hAnsi="Times New Roman" w:cs="Times New Roman"/>
                <w:bCs/>
                <w:color w:val="000000"/>
                <w:sz w:val="28"/>
                <w:szCs w:val="28"/>
                <w:lang w:eastAsia="ja-JP"/>
              </w:rPr>
              <w:t>Phân tích yêu cầu</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90BCCAD"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phân tích yêu cầu.</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4B7F4C0"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24/10/2018</w:t>
            </w:r>
          </w:p>
        </w:tc>
      </w:tr>
      <w:tr w:rsidR="003737CB" w14:paraId="31F70E65"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E2B28B6"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Thiết kế </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8C5A9E7"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thiết kế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213F050"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29/10/2018</w:t>
            </w:r>
          </w:p>
        </w:tc>
      </w:tr>
      <w:tr w:rsidR="003737CB" w14:paraId="5DFEE30E"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DF010A8"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Đặc tả kiểm thử</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DBBE050"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đặc tả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B992A77"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1/11/2018</w:t>
            </w:r>
          </w:p>
        </w:tc>
      </w:tr>
      <w:tr w:rsidR="003737CB" w14:paraId="74380A63"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6598966"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Phát triển</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3F8C475"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lập trình phát triển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9956B08"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6/11/2018</w:t>
            </w:r>
          </w:p>
        </w:tc>
      </w:tr>
      <w:tr w:rsidR="003737CB" w14:paraId="46741E71"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4F37B2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kiểm thử</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2BC8D63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kiểm thử hệ thống và thu thập các kết quả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2CE112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9/11/2018</w:t>
            </w:r>
          </w:p>
        </w:tc>
      </w:tr>
      <w:tr w:rsidR="003737CB" w14:paraId="3208F2E2" w14:textId="77777777" w:rsidTr="005A445F">
        <w:trPr>
          <w:trHeight w:val="585"/>
          <w:jc w:val="center"/>
        </w:trPr>
        <w:tc>
          <w:tcPr>
            <w:tcW w:w="3036"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FC0ADC3"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vòng lặp 2</w:t>
            </w:r>
          </w:p>
        </w:tc>
        <w:tc>
          <w:tcPr>
            <w:tcW w:w="4355"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DD71470" w14:textId="0E6F8D8B"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Bản phát hành beta v1.02</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F37FD9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10/11/2018</w:t>
            </w:r>
          </w:p>
        </w:tc>
      </w:tr>
    </w:tbl>
    <w:p w14:paraId="1C5A9E32" w14:textId="663ACFD1" w:rsidR="003737CB" w:rsidRDefault="003737CB" w:rsidP="003737CB">
      <w:pPr>
        <w:ind w:left="360"/>
      </w:pPr>
    </w:p>
    <w:p w14:paraId="79437670" w14:textId="2C23AE02" w:rsidR="003737CB" w:rsidRDefault="003737CB" w:rsidP="003737CB">
      <w:pPr>
        <w:ind w:left="360"/>
      </w:pPr>
    </w:p>
    <w:p w14:paraId="6FD75E5C" w14:textId="344BF53F" w:rsidR="003737CB" w:rsidRDefault="003737CB" w:rsidP="003737CB">
      <w:pPr>
        <w:ind w:left="360"/>
      </w:pPr>
    </w:p>
    <w:p w14:paraId="610C353F" w14:textId="77777777" w:rsidR="003737CB" w:rsidRDefault="003737CB" w:rsidP="003737CB">
      <w:pPr>
        <w:ind w:left="360"/>
      </w:pPr>
    </w:p>
    <w:p w14:paraId="5B73B2B0" w14:textId="77777777" w:rsidR="003737CB" w:rsidRDefault="003737CB" w:rsidP="003737CB">
      <w:pPr>
        <w:pStyle w:val="oancuaDanhsach"/>
        <w:numPr>
          <w:ilvl w:val="0"/>
          <w:numId w:val="40"/>
        </w:numPr>
      </w:pPr>
      <w:r>
        <w:lastRenderedPageBreak/>
        <w:t>Vòng lặp 3</w:t>
      </w:r>
    </w:p>
    <w:tbl>
      <w:tblPr>
        <w:tblW w:w="8782" w:type="dxa"/>
        <w:jc w:val="center"/>
        <w:tblBorders>
          <w:top w:val="outset" w:sz="6" w:space="0" w:color="000001"/>
          <w:left w:val="outset" w:sz="6" w:space="0" w:color="000001"/>
          <w:bottom w:val="outset" w:sz="6" w:space="0" w:color="000001"/>
          <w:right w:val="outset" w:sz="6" w:space="0" w:color="000001"/>
          <w:insideH w:val="outset" w:sz="6" w:space="0" w:color="000001"/>
          <w:insideV w:val="outset" w:sz="6" w:space="0" w:color="000001"/>
        </w:tblBorders>
        <w:tblCellMar>
          <w:top w:w="15" w:type="dxa"/>
          <w:left w:w="-7" w:type="dxa"/>
          <w:bottom w:w="15" w:type="dxa"/>
          <w:right w:w="15" w:type="dxa"/>
        </w:tblCellMar>
        <w:tblLook w:val="04A0" w:firstRow="1" w:lastRow="0" w:firstColumn="1" w:lastColumn="0" w:noHBand="0" w:noVBand="1"/>
      </w:tblPr>
      <w:tblGrid>
        <w:gridCol w:w="3127"/>
        <w:gridCol w:w="4264"/>
        <w:gridCol w:w="1391"/>
      </w:tblGrid>
      <w:tr w:rsidR="003737CB" w14:paraId="4B05D742"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9AF19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bidi="ar-SA"/>
              </w:rPr>
            </w:pPr>
            <w:r>
              <w:rPr>
                <w:rFonts w:ascii="Times New Roman" w:eastAsia="Times New Roman" w:hAnsi="Times New Roman" w:cs="Times New Roman"/>
                <w:bCs/>
                <w:color w:val="000000"/>
                <w:sz w:val="28"/>
                <w:szCs w:val="28"/>
                <w:lang w:eastAsia="ja-JP"/>
              </w:rPr>
              <w:t>3.3 Phân tích yêu cầu</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332032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phân tích yêu cầu.</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40B06B0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15/11/2018</w:t>
            </w:r>
          </w:p>
        </w:tc>
      </w:tr>
      <w:tr w:rsidR="003737CB" w14:paraId="5ED44730"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3A1FED46"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Thiết kế </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5DE584A"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thiết kế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DEE021F"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20/11/2018</w:t>
            </w:r>
          </w:p>
        </w:tc>
      </w:tr>
      <w:tr w:rsidR="003737CB" w14:paraId="703ADC7F"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0BBD3E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Đặc tả kiểm thử</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0BC379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đặc tả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FADF91F"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23/11/2018</w:t>
            </w:r>
          </w:p>
        </w:tc>
      </w:tr>
      <w:tr w:rsidR="003737CB" w14:paraId="3F4976BB"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D29E3D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Phát triển</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6B171BCD"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lập trình phát triển hệ thống.</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7092801B"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28/11/2018</w:t>
            </w:r>
          </w:p>
        </w:tc>
      </w:tr>
      <w:tr w:rsidR="003737CB" w14:paraId="557243EE"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05CC592"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kiểm thử</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02141928"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Hoàn thành việc kiểm thử hệ thống và thu thập các kết quả kiểm thử.</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5815BFF7"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31/11/2018</w:t>
            </w:r>
          </w:p>
        </w:tc>
      </w:tr>
      <w:tr w:rsidR="003737CB" w14:paraId="4986B840" w14:textId="77777777" w:rsidTr="005A445F">
        <w:trPr>
          <w:trHeight w:val="585"/>
          <w:jc w:val="center"/>
        </w:trPr>
        <w:tc>
          <w:tcPr>
            <w:tcW w:w="3127"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BA4D9E1"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Kết quả vòng lặp 3</w:t>
            </w:r>
          </w:p>
        </w:tc>
        <w:tc>
          <w:tcPr>
            <w:tcW w:w="4264"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1E474D1B" w14:textId="4A2178C3"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Bản phát hành alpha v1.1</w:t>
            </w:r>
          </w:p>
        </w:tc>
        <w:tc>
          <w:tcPr>
            <w:tcW w:w="1391" w:type="dxa"/>
            <w:tcBorders>
              <w:top w:val="outset" w:sz="6" w:space="0" w:color="000001"/>
              <w:left w:val="outset" w:sz="6" w:space="0" w:color="000001"/>
              <w:bottom w:val="outset" w:sz="6" w:space="0" w:color="000001"/>
              <w:right w:val="outset" w:sz="6" w:space="0" w:color="000001"/>
            </w:tcBorders>
            <w:shd w:val="clear" w:color="auto" w:fill="auto"/>
            <w:tcMar>
              <w:left w:w="-7" w:type="dxa"/>
            </w:tcMar>
            <w:vAlign w:val="center"/>
          </w:tcPr>
          <w:p w14:paraId="3065B969" w14:textId="77777777" w:rsidR="003737CB" w:rsidRDefault="003737CB" w:rsidP="005A445F">
            <w:pPr>
              <w:spacing w:after="0" w:line="240" w:lineRule="auto"/>
              <w:rPr>
                <w:rFonts w:ascii="Times New Roman" w:eastAsia="Times New Roman" w:hAnsi="Times New Roman" w:cs="Times New Roman"/>
                <w:bCs/>
                <w:color w:val="000000"/>
                <w:sz w:val="28"/>
                <w:szCs w:val="28"/>
                <w:lang w:eastAsia="ja-JP"/>
              </w:rPr>
            </w:pPr>
            <w:r>
              <w:rPr>
                <w:rFonts w:ascii="Times New Roman" w:eastAsia="Times New Roman" w:hAnsi="Times New Roman" w:cs="Times New Roman"/>
                <w:bCs/>
                <w:color w:val="000000"/>
                <w:sz w:val="28"/>
                <w:szCs w:val="28"/>
                <w:lang w:eastAsia="ja-JP"/>
              </w:rPr>
              <w:t>1/12/2018</w:t>
            </w:r>
          </w:p>
        </w:tc>
      </w:tr>
    </w:tbl>
    <w:p w14:paraId="18017163" w14:textId="0122A7FC" w:rsidR="003737CB" w:rsidRDefault="003737CB" w:rsidP="003737CB"/>
    <w:p w14:paraId="29932B8A" w14:textId="04B58C46" w:rsidR="003737CB" w:rsidRPr="00436FB0" w:rsidRDefault="003737CB" w:rsidP="003737CB">
      <w:pPr>
        <w:rPr>
          <w:rFonts w:ascii="Times New Roman" w:hAnsi="Times New Roman" w:cs="Times New Roman"/>
          <w:sz w:val="28"/>
          <w:szCs w:val="28"/>
        </w:rPr>
      </w:pPr>
      <w:r w:rsidRPr="00436FB0">
        <w:rPr>
          <w:rFonts w:ascii="Times New Roman" w:hAnsi="Times New Roman" w:cs="Times New Roman"/>
          <w:sz w:val="28"/>
          <w:szCs w:val="28"/>
        </w:rPr>
        <w:t xml:space="preserve">Sau khi </w:t>
      </w:r>
      <w:r w:rsidR="00436FB0" w:rsidRPr="00436FB0">
        <w:rPr>
          <w:rFonts w:ascii="Times New Roman" w:hAnsi="Times New Roman" w:cs="Times New Roman"/>
          <w:sz w:val="28"/>
          <w:szCs w:val="28"/>
        </w:rPr>
        <w:t>bàn giao phiên bản 1.1</w:t>
      </w:r>
      <w:r w:rsidR="00AB5165">
        <w:rPr>
          <w:rFonts w:ascii="Times New Roman" w:hAnsi="Times New Roman" w:cs="Times New Roman"/>
          <w:sz w:val="28"/>
          <w:szCs w:val="28"/>
        </w:rPr>
        <w:t>, key, tài khoản</w:t>
      </w:r>
      <w:r w:rsidR="00436FB0" w:rsidRPr="00436FB0">
        <w:rPr>
          <w:rFonts w:ascii="Times New Roman" w:hAnsi="Times New Roman" w:cs="Times New Roman"/>
          <w:sz w:val="28"/>
          <w:szCs w:val="28"/>
        </w:rPr>
        <w:t xml:space="preserve"> cho chị Hiền, nhận tiền được chuyển qua ngân hàng</w:t>
      </w:r>
    </w:p>
    <w:p w14:paraId="16B21851" w14:textId="38831A66" w:rsidR="00436FB0" w:rsidRDefault="00436FB0" w:rsidP="003737CB"/>
    <w:p w14:paraId="1898896F" w14:textId="2EDD1AA7" w:rsidR="00436FB0" w:rsidRDefault="00436FB0" w:rsidP="003737CB"/>
    <w:p w14:paraId="73543C66" w14:textId="019E1D0E" w:rsidR="00436FB0" w:rsidRDefault="00436FB0" w:rsidP="003737CB"/>
    <w:p w14:paraId="29CD4946" w14:textId="4380DC32" w:rsidR="00436FB0" w:rsidRDefault="00436FB0" w:rsidP="003737CB"/>
    <w:p w14:paraId="418C405F" w14:textId="3C8E4258" w:rsidR="00436FB0" w:rsidRDefault="00436FB0" w:rsidP="003737CB"/>
    <w:p w14:paraId="38940EE6" w14:textId="230C5ABC" w:rsidR="00436FB0" w:rsidRDefault="00436FB0" w:rsidP="003737CB"/>
    <w:p w14:paraId="2C019539" w14:textId="221E3683" w:rsidR="00436FB0" w:rsidRDefault="00436FB0" w:rsidP="003737CB"/>
    <w:p w14:paraId="7C1E148F" w14:textId="4C5C4A00" w:rsidR="00436FB0" w:rsidRDefault="00436FB0" w:rsidP="003737CB"/>
    <w:p w14:paraId="0B8FD2C5" w14:textId="27959135" w:rsidR="00436FB0" w:rsidRDefault="00436FB0" w:rsidP="003737CB"/>
    <w:p w14:paraId="2FF0563A" w14:textId="3228BCD9" w:rsidR="00436FB0" w:rsidRDefault="00436FB0" w:rsidP="003737CB"/>
    <w:p w14:paraId="5FE19923" w14:textId="6CBCB86B" w:rsidR="00436FB0" w:rsidRDefault="00436FB0" w:rsidP="003737CB"/>
    <w:p w14:paraId="1EFBBF82" w14:textId="3AEEA196" w:rsidR="00436FB0" w:rsidRDefault="00436FB0" w:rsidP="003737CB"/>
    <w:p w14:paraId="6FB9DCA5" w14:textId="48528806" w:rsidR="00436FB0" w:rsidRDefault="00436FB0" w:rsidP="003737CB"/>
    <w:p w14:paraId="21391F2E" w14:textId="276DE8C0" w:rsidR="00436FB0" w:rsidRDefault="00436FB0" w:rsidP="003737CB"/>
    <w:p w14:paraId="3E86DAB4" w14:textId="5680F3C5" w:rsidR="00436FB0" w:rsidRDefault="00436FB0" w:rsidP="003737CB"/>
    <w:p w14:paraId="2C14B83D" w14:textId="31ECD6AD" w:rsidR="00436FB0" w:rsidRDefault="00436FB0" w:rsidP="003737CB"/>
    <w:p w14:paraId="65F46E82" w14:textId="6D404BE3" w:rsidR="00436FB0" w:rsidRDefault="00436FB0" w:rsidP="003737CB"/>
    <w:p w14:paraId="56AC3B6D" w14:textId="77777777" w:rsidR="00436FB0" w:rsidRPr="003737CB" w:rsidRDefault="00436FB0" w:rsidP="003737CB"/>
    <w:p w14:paraId="6C4B20CD" w14:textId="77777777" w:rsidR="00DE0787" w:rsidRDefault="00DE0787" w:rsidP="00DE0787">
      <w:pPr>
        <w:pStyle w:val="u1"/>
      </w:pPr>
      <w:bookmarkStart w:id="20" w:name="_Toc527975144"/>
      <w:r>
        <w:lastRenderedPageBreak/>
        <w:t>Phân tích thiết kế</w:t>
      </w:r>
      <w:bookmarkEnd w:id="20"/>
      <w:r>
        <w:t xml:space="preserve"> </w:t>
      </w:r>
    </w:p>
    <w:p w14:paraId="4870C85E" w14:textId="2F411FEC" w:rsidR="003F1120" w:rsidRDefault="003F1120" w:rsidP="003F1120">
      <w:pPr>
        <w:pStyle w:val="u2"/>
        <w:rPr>
          <w:lang w:eastAsia="en-US" w:bidi="ar-SA"/>
        </w:rPr>
      </w:pPr>
      <w:bookmarkStart w:id="21" w:name="_Toc527975145"/>
      <w:r w:rsidRPr="003F1120">
        <w:rPr>
          <w:lang w:eastAsia="en-US" w:bidi="ar-SA"/>
        </w:rPr>
        <w:t>Mô hình tích hợp phần cứng/phần mềm</w:t>
      </w:r>
      <w:bookmarkEnd w:id="21"/>
    </w:p>
    <w:p w14:paraId="714C713E" w14:textId="3ED06CFE" w:rsidR="00436FB0" w:rsidRPr="00436FB0" w:rsidRDefault="00AB5165" w:rsidP="00436FB0">
      <w:pPr>
        <w:rPr>
          <w:lang w:eastAsia="en-US" w:bidi="ar-SA"/>
        </w:rPr>
      </w:pPr>
      <w:r>
        <w:rPr>
          <w:lang w:eastAsia="en-US" w:bidi="ar-SA"/>
        </w:rPr>
        <w:tab/>
      </w:r>
      <w:r>
        <w:rPr>
          <w:lang w:eastAsia="en-US" w:bidi="ar-SA"/>
        </w:rPr>
        <w:tab/>
      </w:r>
      <w:r w:rsidR="00436FB0">
        <w:rPr>
          <w:noProof/>
          <w:lang w:eastAsia="en-US" w:bidi="ar-SA"/>
        </w:rPr>
        <w:drawing>
          <wp:inline distT="0" distB="0" distL="0" distR="0" wp14:anchorId="6EB52C8C" wp14:editId="776C2467">
            <wp:extent cx="3520440" cy="2053590"/>
            <wp:effectExtent l="76200" t="57150" r="80010" b="118110"/>
            <wp:docPr id="4" name="Sơ đồ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9C398E3" w14:textId="5CF23399" w:rsidR="003F1120" w:rsidRDefault="003F1120" w:rsidP="003F1120">
      <w:pPr>
        <w:pStyle w:val="u2"/>
        <w:rPr>
          <w:lang w:eastAsia="en-US" w:bidi="ar-SA"/>
        </w:rPr>
      </w:pPr>
      <w:bookmarkStart w:id="22" w:name="_Toc527975146"/>
      <w:r w:rsidRPr="003F1120">
        <w:rPr>
          <w:lang w:eastAsia="en-US" w:bidi="ar-SA"/>
        </w:rPr>
        <w:t>Giao diện</w:t>
      </w:r>
      <w:bookmarkEnd w:id="22"/>
    </w:p>
    <w:p w14:paraId="52B260ED" w14:textId="43D3142C" w:rsidR="00AB5165" w:rsidRPr="005C6050" w:rsidRDefault="00AB5165" w:rsidP="00AB5165">
      <w:pPr>
        <w:rPr>
          <w:rFonts w:ascii="Times New Roman" w:hAnsi="Times New Roman" w:cs="Times New Roman"/>
          <w:sz w:val="28"/>
          <w:szCs w:val="28"/>
          <w:lang w:eastAsia="en-US" w:bidi="ar-SA"/>
        </w:rPr>
      </w:pPr>
      <w:r w:rsidRPr="005C6050">
        <w:rPr>
          <w:rFonts w:ascii="Times New Roman" w:hAnsi="Times New Roman" w:cs="Times New Roman"/>
          <w:sz w:val="28"/>
          <w:szCs w:val="28"/>
          <w:lang w:eastAsia="en-US" w:bidi="ar-SA"/>
        </w:rPr>
        <w:t>- Màn hình đăng nhập:</w:t>
      </w:r>
    </w:p>
    <w:p w14:paraId="13B9C569" w14:textId="57F6173D" w:rsidR="00AB5165" w:rsidRDefault="00AB5165" w:rsidP="00AB5165">
      <w:pPr>
        <w:rPr>
          <w:lang w:eastAsia="en-US" w:bidi="ar-SA"/>
        </w:rPr>
      </w:pPr>
    </w:p>
    <w:p w14:paraId="4E841FCD" w14:textId="7B91CA84" w:rsidR="00AB5165" w:rsidRDefault="005C6050" w:rsidP="00AB5165">
      <w:pPr>
        <w:rPr>
          <w:lang w:eastAsia="en-US" w:bidi="ar-SA"/>
        </w:rPr>
      </w:pPr>
      <w:r>
        <w:rPr>
          <w:noProof/>
          <w:lang w:eastAsia="en-US" w:bidi="ar-SA"/>
        </w:rPr>
        <mc:AlternateContent>
          <mc:Choice Requires="wps">
            <w:drawing>
              <wp:anchor distT="0" distB="0" distL="114300" distR="114300" simplePos="0" relativeHeight="251664384" behindDoc="0" locked="0" layoutInCell="1" allowOverlap="1" wp14:anchorId="381D0FD5" wp14:editId="79AFEC7C">
                <wp:simplePos x="0" y="0"/>
                <wp:positionH relativeFrom="page">
                  <wp:posOffset>2818130</wp:posOffset>
                </wp:positionH>
                <wp:positionV relativeFrom="paragraph">
                  <wp:posOffset>210185</wp:posOffset>
                </wp:positionV>
                <wp:extent cx="1897380" cy="304800"/>
                <wp:effectExtent l="0" t="0" r="26670" b="19050"/>
                <wp:wrapNone/>
                <wp:docPr id="11" name="Hộp Văn bản 11"/>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777F4EF0" w14:textId="7E6D288D" w:rsidR="005A445F" w:rsidRPr="005C6050" w:rsidRDefault="005A445F">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1D0FD5" id="_x0000_t202" coordsize="21600,21600" o:spt="202" path="m,l,21600r21600,l21600,xe">
                <v:stroke joinstyle="miter"/>
                <v:path gradientshapeok="t" o:connecttype="rect"/>
              </v:shapetype>
              <v:shape id="Hộp Văn bản 11" o:spid="_x0000_s1026" type="#_x0000_t202" style="position:absolute;left:0;text-align:left;margin-left:221.9pt;margin-top:16.55pt;width:149.4pt;height:2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" fillcolor="white [3201]" strokecolor="white [3212]" strokeweight=".5pt">
                <v:textbox>
                  <w:txbxContent>
                    <w:p w14:paraId="777F4EF0" w14:textId="7E6D288D" w:rsidR="005A445F" w:rsidRPr="005C6050" w:rsidRDefault="005A445F">
                      <w:pPr>
                        <w:rPr>
                          <w:rFonts w:cs="Tahoma"/>
                          <w:sz w:val="28"/>
                          <w:szCs w:val="28"/>
                        </w:rPr>
                      </w:pPr>
                      <w:r w:rsidRPr="005C6050">
                        <w:rPr>
                          <w:rFonts w:cs="Tahoma"/>
                          <w:sz w:val="28"/>
                          <w:szCs w:val="28"/>
                        </w:rPr>
                        <w:t>DispatchManagement</w:t>
                      </w:r>
                    </w:p>
                  </w:txbxContent>
                </v:textbox>
                <w10:wrap anchorx="page"/>
              </v:shape>
            </w:pict>
          </mc:Fallback>
        </mc:AlternateContent>
      </w:r>
      <w:r w:rsidR="00AB5165">
        <w:rPr>
          <w:noProof/>
          <w:lang w:eastAsia="en-US" w:bidi="ar-SA"/>
        </w:rPr>
        <mc:AlternateContent>
          <mc:Choice Requires="wps">
            <w:drawing>
              <wp:anchor distT="0" distB="0" distL="114300" distR="114300" simplePos="0" relativeHeight="251662336" behindDoc="0" locked="0" layoutInCell="1" allowOverlap="1" wp14:anchorId="258EC1A1" wp14:editId="1DAF9657">
                <wp:simplePos x="0" y="0"/>
                <wp:positionH relativeFrom="column">
                  <wp:posOffset>5100955</wp:posOffset>
                </wp:positionH>
                <wp:positionV relativeFrom="paragraph">
                  <wp:posOffset>193040</wp:posOffset>
                </wp:positionV>
                <wp:extent cx="327660" cy="327660"/>
                <wp:effectExtent l="0" t="0" r="0" b="0"/>
                <wp:wrapNone/>
                <wp:docPr id="9" name="Dấu Nhân 9"/>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25686" id="Dấu Nhân 9" o:spid="_x0000_s1026" style="position:absolute;margin-left:401.65pt;margin-top:15.2pt;width:25.8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00AB5165">
        <w:rPr>
          <w:noProof/>
          <w:lang w:eastAsia="en-US" w:bidi="ar-SA"/>
        </w:rPr>
        <mc:AlternateContent>
          <mc:Choice Requires="wps">
            <w:drawing>
              <wp:anchor distT="0" distB="0" distL="114300" distR="114300" simplePos="0" relativeHeight="251661312" behindDoc="0" locked="0" layoutInCell="1" allowOverlap="1" wp14:anchorId="2F5AAC3B" wp14:editId="6A11273A">
                <wp:simplePos x="0" y="0"/>
                <wp:positionH relativeFrom="column">
                  <wp:posOffset>4270375</wp:posOffset>
                </wp:positionH>
                <wp:positionV relativeFrom="paragraph">
                  <wp:posOffset>246380</wp:posOffset>
                </wp:positionV>
                <wp:extent cx="251460" cy="205740"/>
                <wp:effectExtent l="0" t="0" r="0" b="0"/>
                <wp:wrapNone/>
                <wp:docPr id="8" name="Dấu Trừ 8"/>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0897C" id="Dấu Trừ 8" o:spid="_x0000_s1026" style="position:absolute;margin-left:336.25pt;margin-top:19.4pt;width:19.8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00AB5165">
        <w:rPr>
          <w:noProof/>
          <w:lang w:eastAsia="en-US" w:bidi="ar-SA"/>
        </w:rPr>
        <mc:AlternateContent>
          <mc:Choice Requires="wps">
            <w:drawing>
              <wp:anchor distT="0" distB="0" distL="114300" distR="114300" simplePos="0" relativeHeight="251659264" behindDoc="0" locked="0" layoutInCell="1" allowOverlap="1" wp14:anchorId="1DE03E25" wp14:editId="2E7F1226">
                <wp:simplePos x="0" y="0"/>
                <wp:positionH relativeFrom="column">
                  <wp:posOffset>-423545</wp:posOffset>
                </wp:positionH>
                <wp:positionV relativeFrom="paragraph">
                  <wp:posOffset>185420</wp:posOffset>
                </wp:positionV>
                <wp:extent cx="5890260" cy="4381500"/>
                <wp:effectExtent l="0" t="0" r="15240" b="19050"/>
                <wp:wrapNone/>
                <wp:docPr id="6" name="Hình chữ nhật 6"/>
                <wp:cNvGraphicFramePr/>
                <a:graphic xmlns:a="http://schemas.openxmlformats.org/drawingml/2006/main">
                  <a:graphicData uri="http://schemas.microsoft.com/office/word/2010/wordprocessingShape">
                    <wps:wsp>
                      <wps:cNvSpPr/>
                      <wps:spPr>
                        <a:xfrm>
                          <a:off x="0" y="0"/>
                          <a:ext cx="5890260" cy="438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890364" id="Hình chữ nhật 6" o:spid="_x0000_s1026" style="position:absolute;margin-left:-33.35pt;margin-top:14.6pt;width:463.8pt;height: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" fillcolor="white [3201]" strokecolor="black [3213]" strokeweight="2pt"/>
            </w:pict>
          </mc:Fallback>
        </mc:AlternateContent>
      </w:r>
      <w:r w:rsidR="00AB5165">
        <w:rPr>
          <w:noProof/>
          <w:lang w:eastAsia="en-US" w:bidi="ar-SA"/>
        </w:rPr>
        <mc:AlternateContent>
          <mc:Choice Requires="wps">
            <w:drawing>
              <wp:anchor distT="0" distB="0" distL="114300" distR="114300" simplePos="0" relativeHeight="251660288" behindDoc="0" locked="0" layoutInCell="1" allowOverlap="1" wp14:anchorId="59E4FA71" wp14:editId="7BC4134E">
                <wp:simplePos x="0" y="0"/>
                <wp:positionH relativeFrom="column">
                  <wp:posOffset>-415925</wp:posOffset>
                </wp:positionH>
                <wp:positionV relativeFrom="paragraph">
                  <wp:posOffset>185420</wp:posOffset>
                </wp:positionV>
                <wp:extent cx="5882640" cy="342900"/>
                <wp:effectExtent l="0" t="0" r="22860" b="19050"/>
                <wp:wrapNone/>
                <wp:docPr id="7" name="Hình chữ nhật 7"/>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B21A94" id="Hình chữ nhật 7" o:spid="_x0000_s1026" style="position:absolute;margin-left:-32.75pt;margin-top:14.6pt;width:463.2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" fillcolor="white [3201]" strokecolor="black [3213]" strokeweight="2pt"/>
            </w:pict>
          </mc:Fallback>
        </mc:AlternateContent>
      </w:r>
    </w:p>
    <w:p w14:paraId="41A8A1B6" w14:textId="57FB4FB2" w:rsidR="00AB5165" w:rsidRDefault="00AB5165" w:rsidP="00AB5165">
      <w:pPr>
        <w:rPr>
          <w:lang w:eastAsia="en-US" w:bidi="ar-SA"/>
        </w:rPr>
      </w:pPr>
      <w:r>
        <w:rPr>
          <w:noProof/>
          <w:lang w:eastAsia="en-US" w:bidi="ar-SA"/>
        </w:rPr>
        <mc:AlternateContent>
          <mc:Choice Requires="wps">
            <w:drawing>
              <wp:anchor distT="0" distB="0" distL="114300" distR="114300" simplePos="0" relativeHeight="251663360" behindDoc="0" locked="0" layoutInCell="1" allowOverlap="1" wp14:anchorId="203A073D" wp14:editId="613FA78D">
                <wp:simplePos x="0" y="0"/>
                <wp:positionH relativeFrom="column">
                  <wp:posOffset>4742815</wp:posOffset>
                </wp:positionH>
                <wp:positionV relativeFrom="paragraph">
                  <wp:posOffset>8890</wp:posOffset>
                </wp:positionV>
                <wp:extent cx="190500" cy="190500"/>
                <wp:effectExtent l="0" t="0" r="19050" b="19050"/>
                <wp:wrapNone/>
                <wp:docPr id="10" name="Hình chữ nhật 10"/>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0A161" id="Hình chữ nhật 10" o:spid="_x0000_s1026" style="position:absolute;margin-left:373.45pt;margin-top:.7pt;width:15pt;height: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" fillcolor="black [3200]" strokecolor="black [1600]" strokeweight="2pt"/>
            </w:pict>
          </mc:Fallback>
        </mc:AlternateContent>
      </w:r>
    </w:p>
    <w:p w14:paraId="182C59FB" w14:textId="404BAD29" w:rsidR="00AB5165" w:rsidRDefault="00AB5165" w:rsidP="00AB5165">
      <w:pPr>
        <w:rPr>
          <w:lang w:eastAsia="en-US" w:bidi="ar-SA"/>
        </w:rPr>
      </w:pPr>
    </w:p>
    <w:p w14:paraId="1618BBF2" w14:textId="6B1E2E46" w:rsidR="00AB5165" w:rsidRDefault="00AB5165" w:rsidP="00AB5165">
      <w:pPr>
        <w:rPr>
          <w:lang w:eastAsia="en-US" w:bidi="ar-SA"/>
        </w:rPr>
      </w:pPr>
    </w:p>
    <w:p w14:paraId="517333AC" w14:textId="7FE220F9" w:rsidR="00AB5165" w:rsidRDefault="005C6050" w:rsidP="00AB5165">
      <w:pPr>
        <w:rPr>
          <w:lang w:eastAsia="en-US" w:bidi="ar-SA"/>
        </w:rPr>
      </w:pPr>
      <w:r>
        <w:rPr>
          <w:noProof/>
          <w:lang w:eastAsia="en-US" w:bidi="ar-SA"/>
        </w:rPr>
        <mc:AlternateContent>
          <mc:Choice Requires="wps">
            <w:drawing>
              <wp:anchor distT="0" distB="0" distL="114300" distR="114300" simplePos="0" relativeHeight="251665408" behindDoc="0" locked="0" layoutInCell="1" allowOverlap="1" wp14:anchorId="254CAF57" wp14:editId="28342B66">
                <wp:simplePos x="0" y="0"/>
                <wp:positionH relativeFrom="column">
                  <wp:posOffset>1222375</wp:posOffset>
                </wp:positionH>
                <wp:positionV relativeFrom="paragraph">
                  <wp:posOffset>89535</wp:posOffset>
                </wp:positionV>
                <wp:extent cx="2644140" cy="929640"/>
                <wp:effectExtent l="0" t="0" r="22860" b="22860"/>
                <wp:wrapNone/>
                <wp:docPr id="12" name="Hộp Văn bản 12"/>
                <wp:cNvGraphicFramePr/>
                <a:graphic xmlns:a="http://schemas.openxmlformats.org/drawingml/2006/main">
                  <a:graphicData uri="http://schemas.microsoft.com/office/word/2010/wordprocessingShape">
                    <wps:wsp>
                      <wps:cNvSpPr txBox="1"/>
                      <wps:spPr>
                        <a:xfrm>
                          <a:off x="0" y="0"/>
                          <a:ext cx="2644140" cy="929640"/>
                        </a:xfrm>
                        <a:prstGeom prst="rect">
                          <a:avLst/>
                        </a:prstGeom>
                        <a:solidFill>
                          <a:schemeClr val="lt1"/>
                        </a:solidFill>
                        <a:ln w="6350">
                          <a:solidFill>
                            <a:schemeClr val="bg1"/>
                          </a:solidFill>
                        </a:ln>
                      </wps:spPr>
                      <wps:txbx>
                        <w:txbxContent>
                          <w:p w14:paraId="2C4E5833" w14:textId="159005CE" w:rsidR="005A445F" w:rsidRPr="005C6050" w:rsidRDefault="005A445F" w:rsidP="005C6050">
                            <w:pPr>
                              <w:jc w:val="center"/>
                              <w:rPr>
                                <w:sz w:val="52"/>
                                <w:szCs w:val="52"/>
                              </w:rPr>
                            </w:pPr>
                            <w:r w:rsidRPr="005C6050">
                              <w:rPr>
                                <w:sz w:val="52"/>
                                <w:szCs w:val="52"/>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4CAF57" id="Hộp Văn bản 12" o:spid="_x0000_s1027" type="#_x0000_t202" style="position:absolute;left:0;text-align:left;margin-left:96.25pt;margin-top:7.05pt;width:208.2pt;height:73.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" fillcolor="white [3201]" strokecolor="white [3212]" strokeweight=".5pt">
                <v:textbox>
                  <w:txbxContent>
                    <w:p w14:paraId="2C4E5833" w14:textId="159005CE" w:rsidR="005A445F" w:rsidRPr="005C6050" w:rsidRDefault="005A445F" w:rsidP="005C6050">
                      <w:pPr>
                        <w:jc w:val="center"/>
                        <w:rPr>
                          <w:sz w:val="52"/>
                          <w:szCs w:val="52"/>
                        </w:rPr>
                      </w:pPr>
                      <w:r w:rsidRPr="005C6050">
                        <w:rPr>
                          <w:sz w:val="52"/>
                          <w:szCs w:val="52"/>
                        </w:rPr>
                        <w:t>ĐĂNG NHẬP</w:t>
                      </w:r>
                    </w:p>
                  </w:txbxContent>
                </v:textbox>
              </v:shape>
            </w:pict>
          </mc:Fallback>
        </mc:AlternateContent>
      </w:r>
    </w:p>
    <w:p w14:paraId="228120AA" w14:textId="1D2F822C" w:rsidR="00AB5165" w:rsidRDefault="00AB5165" w:rsidP="00AB5165">
      <w:pPr>
        <w:rPr>
          <w:lang w:eastAsia="en-US" w:bidi="ar-SA"/>
        </w:rPr>
      </w:pPr>
    </w:p>
    <w:p w14:paraId="72EE5710" w14:textId="79AAF7CA" w:rsidR="00AB5165" w:rsidRDefault="00AB5165" w:rsidP="00AB5165">
      <w:pPr>
        <w:rPr>
          <w:lang w:eastAsia="en-US" w:bidi="ar-SA"/>
        </w:rPr>
      </w:pPr>
    </w:p>
    <w:p w14:paraId="54E1CB4E" w14:textId="744C3918" w:rsidR="00AB5165" w:rsidRDefault="00AB5165" w:rsidP="00AB5165">
      <w:pPr>
        <w:rPr>
          <w:lang w:eastAsia="en-US" w:bidi="ar-SA"/>
        </w:rPr>
      </w:pPr>
    </w:p>
    <w:p w14:paraId="632E45B3" w14:textId="33A7FDA2" w:rsidR="00AB5165" w:rsidRDefault="005C6050" w:rsidP="00AB5165">
      <w:pPr>
        <w:rPr>
          <w:lang w:eastAsia="en-US" w:bidi="ar-SA"/>
        </w:rPr>
      </w:pPr>
      <w:r>
        <w:rPr>
          <w:noProof/>
          <w:lang w:eastAsia="en-US" w:bidi="ar-SA"/>
        </w:rPr>
        <mc:AlternateContent>
          <mc:Choice Requires="wps">
            <w:drawing>
              <wp:anchor distT="0" distB="0" distL="114300" distR="114300" simplePos="0" relativeHeight="251669504" behindDoc="0" locked="0" layoutInCell="1" allowOverlap="1" wp14:anchorId="4EBA0246" wp14:editId="3159B777">
                <wp:simplePos x="0" y="0"/>
                <wp:positionH relativeFrom="column">
                  <wp:posOffset>1687195</wp:posOffset>
                </wp:positionH>
                <wp:positionV relativeFrom="paragraph">
                  <wp:posOffset>131445</wp:posOffset>
                </wp:positionV>
                <wp:extent cx="1691640" cy="289560"/>
                <wp:effectExtent l="0" t="0" r="22860" b="15240"/>
                <wp:wrapNone/>
                <wp:docPr id="17" name="Hộp Văn bản 17"/>
                <wp:cNvGraphicFramePr/>
                <a:graphic xmlns:a="http://schemas.openxmlformats.org/drawingml/2006/main">
                  <a:graphicData uri="http://schemas.microsoft.com/office/word/2010/wordprocessingShape">
                    <wps:wsp>
                      <wps:cNvSpPr txBox="1"/>
                      <wps:spPr>
                        <a:xfrm>
                          <a:off x="0" y="0"/>
                          <a:ext cx="1691640" cy="289560"/>
                        </a:xfrm>
                        <a:prstGeom prst="rect">
                          <a:avLst/>
                        </a:prstGeom>
                        <a:solidFill>
                          <a:schemeClr val="lt1"/>
                        </a:solidFill>
                        <a:ln w="6350">
                          <a:solidFill>
                            <a:schemeClr val="bg1"/>
                          </a:solidFill>
                        </a:ln>
                      </wps:spPr>
                      <wps:txbx>
                        <w:txbxContent>
                          <w:p w14:paraId="39C1AFFC" w14:textId="4F13F4E8" w:rsidR="005A445F" w:rsidRDefault="005A445F">
                            <w:r>
                              <w: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BA0246" id="Hộp Văn bản 17" o:spid="_x0000_s1028" type="#_x0000_t202" style="position:absolute;left:0;text-align:left;margin-left:132.85pt;margin-top:10.35pt;width:133.2pt;height:22.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" fillcolor="white [3201]" strokecolor="white [3212]" strokeweight=".5pt">
                <v:textbox>
                  <w:txbxContent>
                    <w:p w14:paraId="39C1AFFC" w14:textId="4F13F4E8" w:rsidR="005A445F" w:rsidRDefault="005A445F">
                      <w:r>
                        <w:t>ID</w:t>
                      </w:r>
                    </w:p>
                  </w:txbxContent>
                </v:textbox>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776038A1" wp14:editId="5AD3D04E">
                <wp:simplePos x="0" y="0"/>
                <wp:positionH relativeFrom="column">
                  <wp:posOffset>1229995</wp:posOffset>
                </wp:positionH>
                <wp:positionV relativeFrom="paragraph">
                  <wp:posOffset>85725</wp:posOffset>
                </wp:positionV>
                <wp:extent cx="2606040" cy="373380"/>
                <wp:effectExtent l="0" t="0" r="22860" b="26670"/>
                <wp:wrapNone/>
                <wp:docPr id="13" name="Hình chữ nhật: Góc Tròn 13"/>
                <wp:cNvGraphicFramePr/>
                <a:graphic xmlns:a="http://schemas.openxmlformats.org/drawingml/2006/main">
                  <a:graphicData uri="http://schemas.microsoft.com/office/word/2010/wordprocessingShape">
                    <wps:wsp>
                      <wps:cNvSpPr/>
                      <wps:spPr>
                        <a:xfrm>
                          <a:off x="0" y="0"/>
                          <a:ext cx="2606040" cy="3733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71215E" id="Hình chữ nhật: Góc Tròn 13" o:spid="_x0000_s1026" style="position:absolute;margin-left:96.85pt;margin-top:6.75pt;width:205.2pt;height:29.4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" fillcolor="white [3201]" strokecolor="#f79646 [3209]" strokeweight="2pt"/>
            </w:pict>
          </mc:Fallback>
        </mc:AlternateContent>
      </w:r>
    </w:p>
    <w:p w14:paraId="64444731" w14:textId="199AD564" w:rsidR="00B15678" w:rsidRDefault="005C6050" w:rsidP="00AB5165">
      <w:pPr>
        <w:rPr>
          <w:lang w:eastAsia="en-US" w:bidi="ar-SA"/>
        </w:rPr>
      </w:pPr>
      <w:r>
        <w:rPr>
          <w:noProof/>
          <w:lang w:eastAsia="en-US" w:bidi="ar-SA"/>
        </w:rPr>
        <mc:AlternateContent>
          <mc:Choice Requires="wps">
            <w:drawing>
              <wp:anchor distT="0" distB="0" distL="114300" distR="114300" simplePos="0" relativeHeight="251674624" behindDoc="0" locked="0" layoutInCell="1" allowOverlap="1" wp14:anchorId="38CD9C30" wp14:editId="42C9963B">
                <wp:simplePos x="0" y="0"/>
                <wp:positionH relativeFrom="column">
                  <wp:posOffset>-80645</wp:posOffset>
                </wp:positionH>
                <wp:positionV relativeFrom="paragraph">
                  <wp:posOffset>1435735</wp:posOffset>
                </wp:positionV>
                <wp:extent cx="2110740" cy="426720"/>
                <wp:effectExtent l="0" t="0" r="22860" b="11430"/>
                <wp:wrapNone/>
                <wp:docPr id="23" name="Hộp Văn bản 23"/>
                <wp:cNvGraphicFramePr/>
                <a:graphic xmlns:a="http://schemas.openxmlformats.org/drawingml/2006/main">
                  <a:graphicData uri="http://schemas.microsoft.com/office/word/2010/wordprocessingShape">
                    <wps:wsp>
                      <wps:cNvSpPr txBox="1"/>
                      <wps:spPr>
                        <a:xfrm>
                          <a:off x="0" y="0"/>
                          <a:ext cx="2110740" cy="426720"/>
                        </a:xfrm>
                        <a:prstGeom prst="rect">
                          <a:avLst/>
                        </a:prstGeom>
                        <a:solidFill>
                          <a:schemeClr val="lt1"/>
                        </a:solidFill>
                        <a:ln w="6350">
                          <a:solidFill>
                            <a:schemeClr val="bg1"/>
                          </a:solidFill>
                        </a:ln>
                      </wps:spPr>
                      <wps:txbx>
                        <w:txbxContent>
                          <w:p w14:paraId="40E78886" w14:textId="6642AC4E" w:rsidR="005A445F" w:rsidRDefault="005A445F">
                            <w:r>
                              <w:t>ID và Password chỉ được cung cấp từ công ty. 1 người duy nhât biết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D9C30" id="Hộp Văn bản 23" o:spid="_x0000_s1029" type="#_x0000_t202" style="position:absolute;left:0;text-align:left;margin-left:-6.35pt;margin-top:113.05pt;width:166.2pt;height:3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" fillcolor="white [3201]" strokecolor="white [3212]" strokeweight=".5pt">
                <v:textbox>
                  <w:txbxContent>
                    <w:p w14:paraId="40E78886" w14:textId="6642AC4E" w:rsidR="005A445F" w:rsidRDefault="005A445F">
                      <w:r>
                        <w:t>ID và Password chỉ được cung cấp từ công ty. 1 người duy nhât biết</w:t>
                      </w:r>
                    </w:p>
                  </w:txbxContent>
                </v:textbox>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726FD229" wp14:editId="7B740F79">
                <wp:simplePos x="0" y="0"/>
                <wp:positionH relativeFrom="column">
                  <wp:posOffset>-294005</wp:posOffset>
                </wp:positionH>
                <wp:positionV relativeFrom="paragraph">
                  <wp:posOffset>1212215</wp:posOffset>
                </wp:positionV>
                <wp:extent cx="2514600" cy="861060"/>
                <wp:effectExtent l="0" t="0" r="19050" b="15240"/>
                <wp:wrapNone/>
                <wp:docPr id="22" name="Hình Bầu dục 22"/>
                <wp:cNvGraphicFramePr/>
                <a:graphic xmlns:a="http://schemas.openxmlformats.org/drawingml/2006/main">
                  <a:graphicData uri="http://schemas.microsoft.com/office/word/2010/wordprocessingShape">
                    <wps:wsp>
                      <wps:cNvSpPr/>
                      <wps:spPr>
                        <a:xfrm>
                          <a:off x="0" y="0"/>
                          <a:ext cx="2514600" cy="8610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D48FEE" id="Hình Bầu dục 22" o:spid="_x0000_s1026" style="position:absolute;margin-left:-23.15pt;margin-top:95.45pt;width:198pt;height:6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" fillcolor="white [3201]" strokecolor="#f79646 [3209]" strokeweight="2pt"/>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037DB149" wp14:editId="2F0861D9">
                <wp:simplePos x="0" y="0"/>
                <wp:positionH relativeFrom="column">
                  <wp:posOffset>300355</wp:posOffset>
                </wp:positionH>
                <wp:positionV relativeFrom="paragraph">
                  <wp:posOffset>648335</wp:posOffset>
                </wp:positionV>
                <wp:extent cx="937260" cy="670560"/>
                <wp:effectExtent l="0" t="57150" r="15240" b="34290"/>
                <wp:wrapNone/>
                <wp:docPr id="21" name="Đường kết nối: Cong 21"/>
                <wp:cNvGraphicFramePr/>
                <a:graphic xmlns:a="http://schemas.openxmlformats.org/drawingml/2006/main">
                  <a:graphicData uri="http://schemas.microsoft.com/office/word/2010/wordprocessingShape">
                    <wps:wsp>
                      <wps:cNvCnPr/>
                      <wps:spPr>
                        <a:xfrm flipV="1">
                          <a:off x="0" y="0"/>
                          <a:ext cx="937260" cy="6705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EDE89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Đường kết nối: Cong 21" o:spid="_x0000_s1026" type="#_x0000_t38" style="position:absolute;margin-left:23.65pt;margin-top:51.05pt;width:73.8pt;height:52.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" adj="10800" strokecolor="#4579b8 [3044]">
                <v:stroke endarrow="block"/>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678C591E" wp14:editId="409E42CF">
                <wp:simplePos x="0" y="0"/>
                <wp:positionH relativeFrom="column">
                  <wp:posOffset>262255</wp:posOffset>
                </wp:positionH>
                <wp:positionV relativeFrom="paragraph">
                  <wp:posOffset>53975</wp:posOffset>
                </wp:positionV>
                <wp:extent cx="960120" cy="1264920"/>
                <wp:effectExtent l="0" t="57150" r="11430" b="30480"/>
                <wp:wrapNone/>
                <wp:docPr id="20" name="Đường kết nối: Cong 20"/>
                <wp:cNvGraphicFramePr/>
                <a:graphic xmlns:a="http://schemas.openxmlformats.org/drawingml/2006/main">
                  <a:graphicData uri="http://schemas.microsoft.com/office/word/2010/wordprocessingShape">
                    <wps:wsp>
                      <wps:cNvCnPr/>
                      <wps:spPr>
                        <a:xfrm flipV="1">
                          <a:off x="0" y="0"/>
                          <a:ext cx="960120" cy="126492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57AFD8" id="Đường kết nối: Cong 20" o:spid="_x0000_s1026" type="#_x0000_t38" style="position:absolute;margin-left:20.65pt;margin-top:4.25pt;width:75.6pt;height:99.6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" adj="10800" strokecolor="#4579b8 [3044]">
                <v:stroke endarrow="block"/>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554D34F7" wp14:editId="13A80F25">
                <wp:simplePos x="0" y="0"/>
                <wp:positionH relativeFrom="column">
                  <wp:posOffset>1687195</wp:posOffset>
                </wp:positionH>
                <wp:positionV relativeFrom="paragraph">
                  <wp:posOffset>534035</wp:posOffset>
                </wp:positionV>
                <wp:extent cx="1699260" cy="297180"/>
                <wp:effectExtent l="0" t="0" r="15240" b="26670"/>
                <wp:wrapNone/>
                <wp:docPr id="18" name="Hộp Văn bản 18"/>
                <wp:cNvGraphicFramePr/>
                <a:graphic xmlns:a="http://schemas.openxmlformats.org/drawingml/2006/main">
                  <a:graphicData uri="http://schemas.microsoft.com/office/word/2010/wordprocessingShape">
                    <wps:wsp>
                      <wps:cNvSpPr txBox="1"/>
                      <wps:spPr>
                        <a:xfrm>
                          <a:off x="0" y="0"/>
                          <a:ext cx="1699260" cy="297180"/>
                        </a:xfrm>
                        <a:prstGeom prst="rect">
                          <a:avLst/>
                        </a:prstGeom>
                        <a:solidFill>
                          <a:schemeClr val="lt1"/>
                        </a:solidFill>
                        <a:ln w="6350">
                          <a:solidFill>
                            <a:schemeClr val="bg1"/>
                          </a:solidFill>
                        </a:ln>
                      </wps:spPr>
                      <wps:txbx>
                        <w:txbxContent>
                          <w:p w14:paraId="0D47E51B" w14:textId="5C35B686" w:rsidR="005A445F" w:rsidRDefault="005A445F">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4D34F7" id="Hộp Văn bản 18" o:spid="_x0000_s1030" type="#_x0000_t202" style="position:absolute;left:0;text-align:left;margin-left:132.85pt;margin-top:42.05pt;width:133.8pt;height:23.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" fillcolor="white [3201]" strokecolor="white [3212]" strokeweight=".5pt">
                <v:textbox>
                  <w:txbxContent>
                    <w:p w14:paraId="0D47E51B" w14:textId="5C35B686" w:rsidR="005A445F" w:rsidRDefault="005A445F">
                      <w:r>
                        <w:t>Password</w:t>
                      </w:r>
                    </w:p>
                  </w:txbxContent>
                </v:textbox>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7367DD5B" wp14:editId="5C5E158F">
                <wp:simplePos x="0" y="0"/>
                <wp:positionH relativeFrom="margin">
                  <wp:posOffset>1229360</wp:posOffset>
                </wp:positionH>
                <wp:positionV relativeFrom="paragraph">
                  <wp:posOffset>480695</wp:posOffset>
                </wp:positionV>
                <wp:extent cx="2606040" cy="373380"/>
                <wp:effectExtent l="0" t="0" r="22860" b="26670"/>
                <wp:wrapNone/>
                <wp:docPr id="16" name="Hình chữ nhật: Góc Tròn 16"/>
                <wp:cNvGraphicFramePr/>
                <a:graphic xmlns:a="http://schemas.openxmlformats.org/drawingml/2006/main">
                  <a:graphicData uri="http://schemas.microsoft.com/office/word/2010/wordprocessingShape">
                    <wps:wsp>
                      <wps:cNvSpPr/>
                      <wps:spPr>
                        <a:xfrm>
                          <a:off x="0" y="0"/>
                          <a:ext cx="2606040" cy="3733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12C6B9" id="Hình chữ nhật: Góc Tròn 16" o:spid="_x0000_s1026" style="position:absolute;margin-left:96.8pt;margin-top:37.85pt;width:205.2pt;height:29.4pt;z-index:2516684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" fillcolor="white [3201]" strokecolor="#f79646 [3209]" strokeweight="2pt">
                <w10:wrap anchorx="margin"/>
              </v:roundrect>
            </w:pict>
          </mc:Fallback>
        </mc:AlternateContent>
      </w:r>
    </w:p>
    <w:p w14:paraId="0939A9B7" w14:textId="77777777" w:rsidR="00B15678" w:rsidRPr="00B15678" w:rsidRDefault="00B15678" w:rsidP="00B15678">
      <w:pPr>
        <w:rPr>
          <w:lang w:eastAsia="en-US" w:bidi="ar-SA"/>
        </w:rPr>
      </w:pPr>
    </w:p>
    <w:p w14:paraId="526CB391" w14:textId="77777777" w:rsidR="00B15678" w:rsidRPr="00B15678" w:rsidRDefault="00B15678" w:rsidP="00B15678">
      <w:pPr>
        <w:rPr>
          <w:lang w:eastAsia="en-US" w:bidi="ar-SA"/>
        </w:rPr>
      </w:pPr>
    </w:p>
    <w:p w14:paraId="1D2AC880" w14:textId="77777777" w:rsidR="00B15678" w:rsidRPr="00B15678" w:rsidRDefault="00B15678" w:rsidP="00B15678">
      <w:pPr>
        <w:rPr>
          <w:lang w:eastAsia="en-US" w:bidi="ar-SA"/>
        </w:rPr>
      </w:pPr>
    </w:p>
    <w:p w14:paraId="64BCB561" w14:textId="77777777" w:rsidR="00B15678" w:rsidRPr="00B15678" w:rsidRDefault="00B15678" w:rsidP="00B15678">
      <w:pPr>
        <w:rPr>
          <w:lang w:eastAsia="en-US" w:bidi="ar-SA"/>
        </w:rPr>
      </w:pPr>
    </w:p>
    <w:p w14:paraId="7C9C211C" w14:textId="77777777" w:rsidR="00B15678" w:rsidRPr="00B15678" w:rsidRDefault="00B15678" w:rsidP="00B15678">
      <w:pPr>
        <w:rPr>
          <w:lang w:eastAsia="en-US" w:bidi="ar-SA"/>
        </w:rPr>
      </w:pPr>
    </w:p>
    <w:p w14:paraId="63F91F0A" w14:textId="0CAF384B" w:rsidR="00B15678" w:rsidRDefault="00B15678" w:rsidP="00B15678">
      <w:pPr>
        <w:rPr>
          <w:lang w:eastAsia="en-US" w:bidi="ar-SA"/>
        </w:rPr>
      </w:pPr>
    </w:p>
    <w:p w14:paraId="390F584F" w14:textId="2EC65964" w:rsidR="00AB5165" w:rsidRDefault="00AB5165" w:rsidP="00B15678">
      <w:pPr>
        <w:jc w:val="right"/>
        <w:rPr>
          <w:lang w:eastAsia="en-US" w:bidi="ar-SA"/>
        </w:rPr>
      </w:pPr>
    </w:p>
    <w:p w14:paraId="0A60197D" w14:textId="39DEBB96" w:rsidR="00B15678" w:rsidRDefault="00B15678" w:rsidP="00B15678">
      <w:pPr>
        <w:jc w:val="right"/>
        <w:rPr>
          <w:lang w:eastAsia="en-US" w:bidi="ar-SA"/>
        </w:rPr>
      </w:pPr>
    </w:p>
    <w:p w14:paraId="30CF4EB9" w14:textId="1C0BD1E5" w:rsidR="00B15678" w:rsidRDefault="00B15678" w:rsidP="00B15678">
      <w:pPr>
        <w:jc w:val="right"/>
        <w:rPr>
          <w:lang w:eastAsia="en-US" w:bidi="ar-SA"/>
        </w:rPr>
      </w:pPr>
    </w:p>
    <w:p w14:paraId="0C800AFF" w14:textId="27329315" w:rsidR="00B15678" w:rsidRDefault="00B15678" w:rsidP="00B15678">
      <w:pPr>
        <w:jc w:val="right"/>
        <w:rPr>
          <w:lang w:eastAsia="en-US" w:bidi="ar-SA"/>
        </w:rPr>
      </w:pPr>
    </w:p>
    <w:p w14:paraId="5A415A2E" w14:textId="1A62726D" w:rsidR="00B15678" w:rsidRPr="00BA6770" w:rsidRDefault="00B15678" w:rsidP="00B15678">
      <w:pPr>
        <w:jc w:val="left"/>
        <w:rPr>
          <w:rFonts w:ascii="Times New Roman" w:hAnsi="Times New Roman" w:cs="Times New Roman"/>
          <w:sz w:val="28"/>
          <w:szCs w:val="28"/>
          <w:lang w:eastAsia="en-US" w:bidi="ar-SA"/>
        </w:rPr>
      </w:pPr>
      <w:r w:rsidRPr="00BA6770">
        <w:rPr>
          <w:rFonts w:ascii="Times New Roman" w:hAnsi="Times New Roman" w:cs="Times New Roman"/>
          <w:sz w:val="28"/>
          <w:szCs w:val="28"/>
          <w:lang w:eastAsia="en-US" w:bidi="ar-SA"/>
        </w:rPr>
        <w:lastRenderedPageBreak/>
        <w:t>- Màn hình chọn</w:t>
      </w:r>
    </w:p>
    <w:p w14:paraId="6E8D12F1" w14:textId="77777777" w:rsidR="00B15678" w:rsidRDefault="00B15678" w:rsidP="00B15678">
      <w:pPr>
        <w:rPr>
          <w:lang w:eastAsia="en-US" w:bidi="ar-SA"/>
        </w:rPr>
      </w:pPr>
    </w:p>
    <w:p w14:paraId="351C8A28" w14:textId="3CB43BA0" w:rsidR="00B15678" w:rsidRDefault="004162F4" w:rsidP="00B15678">
      <w:pPr>
        <w:rPr>
          <w:lang w:eastAsia="en-US" w:bidi="ar-SA"/>
        </w:rPr>
      </w:pPr>
      <w:r>
        <w:rPr>
          <w:noProof/>
          <w:lang w:eastAsia="en-US" w:bidi="ar-SA"/>
        </w:rPr>
        <mc:AlternateContent>
          <mc:Choice Requires="wps">
            <w:drawing>
              <wp:anchor distT="0" distB="0" distL="114300" distR="114300" simplePos="0" relativeHeight="251676672" behindDoc="0" locked="0" layoutInCell="1" allowOverlap="1" wp14:anchorId="4E436412" wp14:editId="03F54DE1">
                <wp:simplePos x="0" y="0"/>
                <wp:positionH relativeFrom="column">
                  <wp:posOffset>-423545</wp:posOffset>
                </wp:positionH>
                <wp:positionV relativeFrom="paragraph">
                  <wp:posOffset>186055</wp:posOffset>
                </wp:positionV>
                <wp:extent cx="5890260" cy="3520440"/>
                <wp:effectExtent l="0" t="0" r="15240" b="22860"/>
                <wp:wrapNone/>
                <wp:docPr id="42" name="Hình chữ nhật 42"/>
                <wp:cNvGraphicFramePr/>
                <a:graphic xmlns:a="http://schemas.openxmlformats.org/drawingml/2006/main">
                  <a:graphicData uri="http://schemas.microsoft.com/office/word/2010/wordprocessingShape">
                    <wps:wsp>
                      <wps:cNvSpPr/>
                      <wps:spPr>
                        <a:xfrm>
                          <a:off x="0" y="0"/>
                          <a:ext cx="5890260" cy="3520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0C4378" id="Hình chữ nhật 42" o:spid="_x0000_s1026" style="position:absolute;margin-left:-33.35pt;margin-top:14.65pt;width:463.8pt;height:277.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" fillcolor="white [3201]" strokecolor="black [3213]" strokeweight="2pt"/>
            </w:pict>
          </mc:Fallback>
        </mc:AlternateContent>
      </w:r>
      <w:r w:rsidR="00B15678">
        <w:rPr>
          <w:noProof/>
          <w:lang w:eastAsia="en-US" w:bidi="ar-SA"/>
        </w:rPr>
        <mc:AlternateContent>
          <mc:Choice Requires="wps">
            <w:drawing>
              <wp:anchor distT="0" distB="0" distL="114300" distR="114300" simplePos="0" relativeHeight="251681792" behindDoc="0" locked="0" layoutInCell="1" allowOverlap="1" wp14:anchorId="317EB960" wp14:editId="3CCC471A">
                <wp:simplePos x="0" y="0"/>
                <wp:positionH relativeFrom="page">
                  <wp:posOffset>2818130</wp:posOffset>
                </wp:positionH>
                <wp:positionV relativeFrom="paragraph">
                  <wp:posOffset>210185</wp:posOffset>
                </wp:positionV>
                <wp:extent cx="1897380" cy="304800"/>
                <wp:effectExtent l="0" t="0" r="26670" b="19050"/>
                <wp:wrapNone/>
                <wp:docPr id="39" name="Hộp Văn bản 39"/>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4609993A" w14:textId="77777777" w:rsidR="005A445F" w:rsidRPr="005C6050" w:rsidRDefault="005A445F" w:rsidP="00B15678">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EB960" id="Hộp Văn bản 39" o:spid="_x0000_s1031" type="#_x0000_t202" style="position:absolute;left:0;text-align:left;margin-left:221.9pt;margin-top:16.55pt;width:149.4pt;height:24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" fillcolor="white [3201]" strokecolor="white [3212]" strokeweight=".5pt">
                <v:textbox>
                  <w:txbxContent>
                    <w:p w14:paraId="4609993A" w14:textId="77777777" w:rsidR="005A445F" w:rsidRPr="005C6050" w:rsidRDefault="005A445F" w:rsidP="00B15678">
                      <w:pPr>
                        <w:rPr>
                          <w:rFonts w:cs="Tahoma"/>
                          <w:sz w:val="28"/>
                          <w:szCs w:val="28"/>
                        </w:rPr>
                      </w:pPr>
                      <w:r w:rsidRPr="005C6050">
                        <w:rPr>
                          <w:rFonts w:cs="Tahoma"/>
                          <w:sz w:val="28"/>
                          <w:szCs w:val="28"/>
                        </w:rPr>
                        <w:t>DispatchManagement</w:t>
                      </w:r>
                    </w:p>
                  </w:txbxContent>
                </v:textbox>
                <w10:wrap anchorx="page"/>
              </v:shape>
            </w:pict>
          </mc:Fallback>
        </mc:AlternateContent>
      </w:r>
      <w:r w:rsidR="00B15678">
        <w:rPr>
          <w:noProof/>
          <w:lang w:eastAsia="en-US" w:bidi="ar-SA"/>
        </w:rPr>
        <mc:AlternateContent>
          <mc:Choice Requires="wps">
            <w:drawing>
              <wp:anchor distT="0" distB="0" distL="114300" distR="114300" simplePos="0" relativeHeight="251679744" behindDoc="0" locked="0" layoutInCell="1" allowOverlap="1" wp14:anchorId="6E0CAD8D" wp14:editId="776AE9A3">
                <wp:simplePos x="0" y="0"/>
                <wp:positionH relativeFrom="column">
                  <wp:posOffset>5100955</wp:posOffset>
                </wp:positionH>
                <wp:positionV relativeFrom="paragraph">
                  <wp:posOffset>193040</wp:posOffset>
                </wp:positionV>
                <wp:extent cx="327660" cy="327660"/>
                <wp:effectExtent l="0" t="0" r="0" b="0"/>
                <wp:wrapNone/>
                <wp:docPr id="40" name="Dấu Nhân 40"/>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54189" id="Dấu Nhân 40" o:spid="_x0000_s1026" style="position:absolute;margin-left:401.65pt;margin-top:15.2pt;width:25.8pt;height:2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00B15678">
        <w:rPr>
          <w:noProof/>
          <w:lang w:eastAsia="en-US" w:bidi="ar-SA"/>
        </w:rPr>
        <mc:AlternateContent>
          <mc:Choice Requires="wps">
            <w:drawing>
              <wp:anchor distT="0" distB="0" distL="114300" distR="114300" simplePos="0" relativeHeight="251678720" behindDoc="0" locked="0" layoutInCell="1" allowOverlap="1" wp14:anchorId="5B921650" wp14:editId="7CEA1A89">
                <wp:simplePos x="0" y="0"/>
                <wp:positionH relativeFrom="column">
                  <wp:posOffset>4270375</wp:posOffset>
                </wp:positionH>
                <wp:positionV relativeFrom="paragraph">
                  <wp:posOffset>246380</wp:posOffset>
                </wp:positionV>
                <wp:extent cx="251460" cy="205740"/>
                <wp:effectExtent l="0" t="0" r="0" b="0"/>
                <wp:wrapNone/>
                <wp:docPr id="41" name="Dấu Trừ 41"/>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B68F3" id="Dấu Trừ 41" o:spid="_x0000_s1026" style="position:absolute;margin-left:336.25pt;margin-top:19.4pt;width:19.8pt;height:16.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00B15678">
        <w:rPr>
          <w:noProof/>
          <w:lang w:eastAsia="en-US" w:bidi="ar-SA"/>
        </w:rPr>
        <mc:AlternateContent>
          <mc:Choice Requires="wps">
            <w:drawing>
              <wp:anchor distT="0" distB="0" distL="114300" distR="114300" simplePos="0" relativeHeight="251677696" behindDoc="0" locked="0" layoutInCell="1" allowOverlap="1" wp14:anchorId="0ED67472" wp14:editId="22ADFBE8">
                <wp:simplePos x="0" y="0"/>
                <wp:positionH relativeFrom="column">
                  <wp:posOffset>-415925</wp:posOffset>
                </wp:positionH>
                <wp:positionV relativeFrom="paragraph">
                  <wp:posOffset>185420</wp:posOffset>
                </wp:positionV>
                <wp:extent cx="5882640" cy="342900"/>
                <wp:effectExtent l="0" t="0" r="22860" b="19050"/>
                <wp:wrapNone/>
                <wp:docPr id="43" name="Hình chữ nhật 43"/>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84EDC4" id="Hình chữ nhật 43" o:spid="_x0000_s1026" style="position:absolute;margin-left:-32.75pt;margin-top:14.6pt;width:463.2pt;height:27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" fillcolor="white [3201]" strokecolor="black [3213]" strokeweight="2pt"/>
            </w:pict>
          </mc:Fallback>
        </mc:AlternateContent>
      </w:r>
    </w:p>
    <w:p w14:paraId="22ECFBDF" w14:textId="432052E8" w:rsidR="00B15678" w:rsidRDefault="00B15678" w:rsidP="00B15678">
      <w:pPr>
        <w:rPr>
          <w:lang w:eastAsia="en-US" w:bidi="ar-SA"/>
        </w:rPr>
      </w:pPr>
      <w:r>
        <w:rPr>
          <w:noProof/>
          <w:lang w:eastAsia="en-US" w:bidi="ar-SA"/>
        </w:rPr>
        <mc:AlternateContent>
          <mc:Choice Requires="wps">
            <w:drawing>
              <wp:anchor distT="0" distB="0" distL="114300" distR="114300" simplePos="0" relativeHeight="251680768" behindDoc="0" locked="0" layoutInCell="1" allowOverlap="1" wp14:anchorId="6A420FA1" wp14:editId="42DE08F3">
                <wp:simplePos x="0" y="0"/>
                <wp:positionH relativeFrom="column">
                  <wp:posOffset>4742815</wp:posOffset>
                </wp:positionH>
                <wp:positionV relativeFrom="paragraph">
                  <wp:posOffset>8890</wp:posOffset>
                </wp:positionV>
                <wp:extent cx="190500" cy="190500"/>
                <wp:effectExtent l="0" t="0" r="19050" b="19050"/>
                <wp:wrapNone/>
                <wp:docPr id="44" name="Hình chữ nhật 44"/>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D5BFF" id="Hình chữ nhật 44" o:spid="_x0000_s1026" style="position:absolute;margin-left:373.45pt;margin-top:.7pt;width:15pt;height:1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" fillcolor="black [3200]" strokecolor="black [1600]" strokeweight="2pt"/>
            </w:pict>
          </mc:Fallback>
        </mc:AlternateContent>
      </w:r>
    </w:p>
    <w:p w14:paraId="78875D98" w14:textId="5349A375" w:rsidR="00B15678" w:rsidRDefault="00B15678" w:rsidP="00B15678">
      <w:pPr>
        <w:rPr>
          <w:lang w:eastAsia="en-US" w:bidi="ar-SA"/>
        </w:rPr>
      </w:pPr>
    </w:p>
    <w:p w14:paraId="7C1E8A46" w14:textId="747C280B" w:rsidR="00B15678" w:rsidRDefault="00B15678" w:rsidP="00B15678">
      <w:pPr>
        <w:rPr>
          <w:lang w:eastAsia="en-US" w:bidi="ar-SA"/>
        </w:rPr>
      </w:pPr>
    </w:p>
    <w:p w14:paraId="3AAB9B96" w14:textId="07213DAB" w:rsidR="00B15678" w:rsidRDefault="00B15678" w:rsidP="00B15678">
      <w:pPr>
        <w:rPr>
          <w:lang w:eastAsia="en-US" w:bidi="ar-SA"/>
        </w:rPr>
      </w:pPr>
    </w:p>
    <w:p w14:paraId="647CA294" w14:textId="34D8CA93" w:rsidR="00B15678" w:rsidRDefault="00B15678" w:rsidP="00B15678">
      <w:pPr>
        <w:rPr>
          <w:lang w:eastAsia="en-US" w:bidi="ar-SA"/>
        </w:rPr>
      </w:pPr>
    </w:p>
    <w:p w14:paraId="1C7606D9" w14:textId="1868B93D" w:rsidR="00B15678" w:rsidRDefault="00B15678" w:rsidP="00B15678">
      <w:pPr>
        <w:rPr>
          <w:lang w:eastAsia="en-US" w:bidi="ar-SA"/>
        </w:rPr>
      </w:pPr>
      <w:r>
        <w:rPr>
          <w:noProof/>
          <w:lang w:eastAsia="en-US" w:bidi="ar-SA"/>
        </w:rPr>
        <mc:AlternateContent>
          <mc:Choice Requires="wps">
            <w:drawing>
              <wp:anchor distT="0" distB="0" distL="114300" distR="114300" simplePos="0" relativeHeight="251691008" behindDoc="0" locked="0" layoutInCell="1" allowOverlap="1" wp14:anchorId="1A6C847A" wp14:editId="215333E6">
                <wp:simplePos x="0" y="0"/>
                <wp:positionH relativeFrom="column">
                  <wp:posOffset>2898775</wp:posOffset>
                </wp:positionH>
                <wp:positionV relativeFrom="paragraph">
                  <wp:posOffset>33020</wp:posOffset>
                </wp:positionV>
                <wp:extent cx="1775460" cy="426720"/>
                <wp:effectExtent l="0" t="0" r="15240" b="11430"/>
                <wp:wrapNone/>
                <wp:docPr id="60" name="Hộp Văn bản 60"/>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D64AF04" w14:textId="5FDD95AF"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6C847A" id="Hộp Văn bản 60" o:spid="_x0000_s1032" type="#_x0000_t202" style="position:absolute;left:0;text-align:left;margin-left:228.25pt;margin-top:2.6pt;width:139.8pt;height:33.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" fillcolor="white [3201]" strokecolor="white [3212]" strokeweight="2pt">
                <v:textbox>
                  <w:txbxContent>
                    <w:p w14:paraId="4D64AF04" w14:textId="5FDD95AF"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v:textbox>
              </v:shape>
            </w:pict>
          </mc:Fallback>
        </mc:AlternateContent>
      </w:r>
      <w:r>
        <w:rPr>
          <w:noProof/>
          <w:lang w:eastAsia="en-US" w:bidi="ar-SA"/>
        </w:rPr>
        <mc:AlternateContent>
          <mc:Choice Requires="wps">
            <w:drawing>
              <wp:anchor distT="0" distB="0" distL="114300" distR="114300" simplePos="0" relativeHeight="251688960" behindDoc="0" locked="0" layoutInCell="1" allowOverlap="1" wp14:anchorId="1B70C955" wp14:editId="3DE7FFF6">
                <wp:simplePos x="0" y="0"/>
                <wp:positionH relativeFrom="column">
                  <wp:posOffset>399415</wp:posOffset>
                </wp:positionH>
                <wp:positionV relativeFrom="paragraph">
                  <wp:posOffset>33020</wp:posOffset>
                </wp:positionV>
                <wp:extent cx="1775460" cy="426720"/>
                <wp:effectExtent l="0" t="0" r="15240" b="11430"/>
                <wp:wrapNone/>
                <wp:docPr id="59" name="Hộp Văn bản 59"/>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09A795B" w14:textId="685A7143" w:rsidR="005A445F" w:rsidRPr="00B15678" w:rsidRDefault="005A445F">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70C955" id="Hộp Văn bản 59" o:spid="_x0000_s1033" type="#_x0000_t202" style="position:absolute;left:0;text-align:left;margin-left:31.45pt;margin-top:2.6pt;width:139.8pt;height:33.6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" fillcolor="white [3201]" strokecolor="white [3212]" strokeweight="2pt">
                <v:textbox>
                  <w:txbxContent>
                    <w:p w14:paraId="009A795B" w14:textId="685A7143" w:rsidR="005A445F" w:rsidRPr="00B15678" w:rsidRDefault="005A445F">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v:textbox>
              </v:shape>
            </w:pict>
          </mc:Fallback>
        </mc:AlternateContent>
      </w:r>
      <w:r>
        <w:rPr>
          <w:noProof/>
          <w:lang w:eastAsia="en-US" w:bidi="ar-SA"/>
        </w:rPr>
        <mc:AlternateContent>
          <mc:Choice Requires="wps">
            <w:drawing>
              <wp:anchor distT="0" distB="0" distL="114300" distR="114300" simplePos="0" relativeHeight="251682816" behindDoc="0" locked="0" layoutInCell="1" allowOverlap="1" wp14:anchorId="616660CE" wp14:editId="76850409">
                <wp:simplePos x="0" y="0"/>
                <wp:positionH relativeFrom="column">
                  <wp:posOffset>224155</wp:posOffset>
                </wp:positionH>
                <wp:positionV relativeFrom="paragraph">
                  <wp:posOffset>10160</wp:posOffset>
                </wp:positionV>
                <wp:extent cx="2034540" cy="487680"/>
                <wp:effectExtent l="0" t="0" r="22860" b="26670"/>
                <wp:wrapNone/>
                <wp:docPr id="55" name="Hình chữ nhật: Góc Tròn 55"/>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B1B51" id="Hình chữ nhật: Góc Tròn 55" o:spid="_x0000_s1026" style="position:absolute;margin-left:17.65pt;margin-top:.8pt;width:160.2pt;height:38.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" fillcolor="white [3201]" strokecolor="#f79646 [3209]" strokeweight="2pt"/>
            </w:pict>
          </mc:Fallback>
        </mc:AlternateContent>
      </w:r>
      <w:r>
        <w:rPr>
          <w:noProof/>
          <w:lang w:eastAsia="en-US" w:bidi="ar-SA"/>
        </w:rPr>
        <mc:AlternateContent>
          <mc:Choice Requires="wps">
            <w:drawing>
              <wp:anchor distT="0" distB="0" distL="114300" distR="114300" simplePos="0" relativeHeight="251684864" behindDoc="0" locked="0" layoutInCell="1" allowOverlap="1" wp14:anchorId="69AF6211" wp14:editId="3AD6827A">
                <wp:simplePos x="0" y="0"/>
                <wp:positionH relativeFrom="column">
                  <wp:posOffset>2753995</wp:posOffset>
                </wp:positionH>
                <wp:positionV relativeFrom="paragraph">
                  <wp:posOffset>10160</wp:posOffset>
                </wp:positionV>
                <wp:extent cx="2034540" cy="487680"/>
                <wp:effectExtent l="0" t="0" r="22860" b="26670"/>
                <wp:wrapNone/>
                <wp:docPr id="56" name="Hình chữ nhật: Góc Tròn 56"/>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6FE876" id="Hình chữ nhật: Góc Tròn 56" o:spid="_x0000_s1026" style="position:absolute;margin-left:216.85pt;margin-top:.8pt;width:160.2pt;height:3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" fillcolor="white [3201]" strokecolor="#f79646 [3209]" strokeweight="2pt"/>
            </w:pict>
          </mc:Fallback>
        </mc:AlternateContent>
      </w:r>
    </w:p>
    <w:p w14:paraId="76F168B4" w14:textId="08A2F254" w:rsidR="00B15678" w:rsidRDefault="00B15678" w:rsidP="00B15678">
      <w:pPr>
        <w:rPr>
          <w:lang w:eastAsia="en-US" w:bidi="ar-SA"/>
        </w:rPr>
      </w:pPr>
    </w:p>
    <w:p w14:paraId="264AB23C" w14:textId="769AFEBE" w:rsidR="00B15678" w:rsidRDefault="00B15678" w:rsidP="00B15678">
      <w:pPr>
        <w:rPr>
          <w:lang w:eastAsia="en-US" w:bidi="ar-SA"/>
        </w:rPr>
      </w:pPr>
    </w:p>
    <w:p w14:paraId="1AA4708E" w14:textId="1054DAB2" w:rsidR="00B15678" w:rsidRPr="00AB5165" w:rsidRDefault="00B15678" w:rsidP="00B15678">
      <w:pPr>
        <w:rPr>
          <w:lang w:eastAsia="en-US" w:bidi="ar-SA"/>
        </w:rPr>
      </w:pPr>
      <w:r>
        <w:rPr>
          <w:noProof/>
          <w:lang w:eastAsia="en-US" w:bidi="ar-SA"/>
        </w:rPr>
        <mc:AlternateContent>
          <mc:Choice Requires="wps">
            <w:drawing>
              <wp:anchor distT="0" distB="0" distL="114300" distR="114300" simplePos="0" relativeHeight="251695104" behindDoc="0" locked="0" layoutInCell="1" allowOverlap="1" wp14:anchorId="0DD8B8EF" wp14:editId="21C0153B">
                <wp:simplePos x="0" y="0"/>
                <wp:positionH relativeFrom="column">
                  <wp:posOffset>2898775</wp:posOffset>
                </wp:positionH>
                <wp:positionV relativeFrom="paragraph">
                  <wp:posOffset>212725</wp:posOffset>
                </wp:positionV>
                <wp:extent cx="1775460" cy="426720"/>
                <wp:effectExtent l="0" t="0" r="15240" b="11430"/>
                <wp:wrapNone/>
                <wp:docPr id="62" name="Hộp Văn bản 62"/>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2AB812D" w14:textId="7C82B2C0"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D8B8EF" id="Hộp Văn bản 62" o:spid="_x0000_s1034" type="#_x0000_t202" style="position:absolute;left:0;text-align:left;margin-left:228.25pt;margin-top:16.75pt;width:139.8pt;height:33.6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" fillcolor="white [3201]" strokecolor="white [3212]" strokeweight="2pt">
                <v:textbox>
                  <w:txbxContent>
                    <w:p w14:paraId="42AB812D" w14:textId="7C82B2C0"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v:textbox>
              </v:shape>
            </w:pict>
          </mc:Fallback>
        </mc:AlternateContent>
      </w:r>
      <w:r>
        <w:rPr>
          <w:noProof/>
          <w:lang w:eastAsia="en-US" w:bidi="ar-SA"/>
        </w:rPr>
        <mc:AlternateContent>
          <mc:Choice Requires="wps">
            <w:drawing>
              <wp:anchor distT="0" distB="0" distL="114300" distR="114300" simplePos="0" relativeHeight="251693056" behindDoc="0" locked="0" layoutInCell="1" allowOverlap="1" wp14:anchorId="6CF941C1" wp14:editId="44EC3121">
                <wp:simplePos x="0" y="0"/>
                <wp:positionH relativeFrom="column">
                  <wp:posOffset>373380</wp:posOffset>
                </wp:positionH>
                <wp:positionV relativeFrom="paragraph">
                  <wp:posOffset>209550</wp:posOffset>
                </wp:positionV>
                <wp:extent cx="1775460" cy="426720"/>
                <wp:effectExtent l="0" t="0" r="15240" b="11430"/>
                <wp:wrapNone/>
                <wp:docPr id="61" name="Hộp Văn bản 61"/>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B472963" w14:textId="1934DD24"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F941C1" id="Hộp Văn bản 61" o:spid="_x0000_s1035" type="#_x0000_t202" style="position:absolute;left:0;text-align:left;margin-left:29.4pt;margin-top:16.5pt;width:139.8pt;height:33.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" fillcolor="white [3201]" strokecolor="white [3212]" strokeweight="2pt">
                <v:textbox>
                  <w:txbxContent>
                    <w:p w14:paraId="6B472963" w14:textId="1934DD24" w:rsidR="005A445F" w:rsidRPr="00B15678" w:rsidRDefault="005A445F" w:rsidP="00B15678">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v:textbox>
              </v:shape>
            </w:pict>
          </mc:Fallback>
        </mc:AlternateContent>
      </w:r>
      <w:r w:rsidRPr="00B15678">
        <w:rPr>
          <w:lang w:eastAsia="en-US" w:bidi="ar-SA"/>
        </w:rPr>
        <mc:AlternateContent>
          <mc:Choice Requires="wps">
            <w:drawing>
              <wp:anchor distT="0" distB="0" distL="114300" distR="114300" simplePos="0" relativeHeight="251687936" behindDoc="0" locked="0" layoutInCell="1" allowOverlap="1" wp14:anchorId="5E05012F" wp14:editId="0FFAC0B8">
                <wp:simplePos x="0" y="0"/>
                <wp:positionH relativeFrom="column">
                  <wp:posOffset>2750820</wp:posOffset>
                </wp:positionH>
                <wp:positionV relativeFrom="paragraph">
                  <wp:posOffset>179070</wp:posOffset>
                </wp:positionV>
                <wp:extent cx="2034540" cy="487680"/>
                <wp:effectExtent l="0" t="0" r="22860" b="26670"/>
                <wp:wrapNone/>
                <wp:docPr id="58" name="Hình chữ nhật: Góc Tròn 58"/>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F9CFFA" id="Hình chữ nhật: Góc Tròn 58" o:spid="_x0000_s1026" style="position:absolute;margin-left:216.6pt;margin-top:14.1pt;width:160.2pt;height:3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" fillcolor="white [3201]" strokecolor="#f79646 [3209]" strokeweight="2pt"/>
            </w:pict>
          </mc:Fallback>
        </mc:AlternateContent>
      </w:r>
      <w:r w:rsidRPr="00B15678">
        <w:rPr>
          <w:lang w:eastAsia="en-US" w:bidi="ar-SA"/>
        </w:rPr>
        <mc:AlternateContent>
          <mc:Choice Requires="wps">
            <w:drawing>
              <wp:anchor distT="0" distB="0" distL="114300" distR="114300" simplePos="0" relativeHeight="251686912" behindDoc="0" locked="0" layoutInCell="1" allowOverlap="1" wp14:anchorId="224F11E1" wp14:editId="67F8CD9F">
                <wp:simplePos x="0" y="0"/>
                <wp:positionH relativeFrom="column">
                  <wp:posOffset>220980</wp:posOffset>
                </wp:positionH>
                <wp:positionV relativeFrom="paragraph">
                  <wp:posOffset>179070</wp:posOffset>
                </wp:positionV>
                <wp:extent cx="2034540" cy="487680"/>
                <wp:effectExtent l="0" t="0" r="22860" b="26670"/>
                <wp:wrapNone/>
                <wp:docPr id="57" name="Hình chữ nhật: Góc Tròn 57"/>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D6193B" id="Hình chữ nhật: Góc Tròn 57" o:spid="_x0000_s1026" style="position:absolute;margin-left:17.4pt;margin-top:14.1pt;width:160.2pt;height:38.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" fillcolor="white [3201]" strokecolor="#f79646 [3209]" strokeweight="2pt"/>
            </w:pict>
          </mc:Fallback>
        </mc:AlternateContent>
      </w:r>
    </w:p>
    <w:p w14:paraId="784BC934" w14:textId="6EDADA3C" w:rsidR="00B15678" w:rsidRDefault="00B15678" w:rsidP="00B15678">
      <w:pPr>
        <w:jc w:val="left"/>
        <w:rPr>
          <w:lang w:eastAsia="en-US" w:bidi="ar-SA"/>
        </w:rPr>
      </w:pPr>
    </w:p>
    <w:p w14:paraId="6F2414E5" w14:textId="56428FD9" w:rsidR="00B15678" w:rsidRDefault="00B15678" w:rsidP="00B15678">
      <w:pPr>
        <w:jc w:val="left"/>
        <w:rPr>
          <w:lang w:eastAsia="en-US" w:bidi="ar-SA"/>
        </w:rPr>
      </w:pPr>
    </w:p>
    <w:p w14:paraId="52955F02" w14:textId="476AAE23" w:rsidR="00B15678" w:rsidRDefault="00B15678" w:rsidP="00B15678">
      <w:pPr>
        <w:jc w:val="left"/>
        <w:rPr>
          <w:lang w:eastAsia="en-US" w:bidi="ar-SA"/>
        </w:rPr>
      </w:pPr>
    </w:p>
    <w:p w14:paraId="62A74975" w14:textId="46B9F80D" w:rsidR="00B15678" w:rsidRDefault="00B15678" w:rsidP="00B15678">
      <w:pPr>
        <w:jc w:val="left"/>
        <w:rPr>
          <w:lang w:eastAsia="en-US" w:bidi="ar-SA"/>
        </w:rPr>
      </w:pPr>
    </w:p>
    <w:p w14:paraId="676DEFCD" w14:textId="7F956695" w:rsidR="00B15678" w:rsidRDefault="00B15678" w:rsidP="00B15678">
      <w:pPr>
        <w:jc w:val="left"/>
        <w:rPr>
          <w:lang w:eastAsia="en-US" w:bidi="ar-SA"/>
        </w:rPr>
      </w:pPr>
    </w:p>
    <w:p w14:paraId="218D5D8A" w14:textId="474A30E7" w:rsidR="00B15678" w:rsidRDefault="00B15678" w:rsidP="00B15678">
      <w:pPr>
        <w:jc w:val="left"/>
        <w:rPr>
          <w:lang w:eastAsia="en-US" w:bidi="ar-SA"/>
        </w:rPr>
      </w:pPr>
    </w:p>
    <w:p w14:paraId="0442E97C" w14:textId="1603EC2D" w:rsidR="00B15678" w:rsidRDefault="00B15678" w:rsidP="00B15678">
      <w:pPr>
        <w:jc w:val="left"/>
        <w:rPr>
          <w:lang w:eastAsia="en-US" w:bidi="ar-SA"/>
        </w:rPr>
      </w:pPr>
    </w:p>
    <w:p w14:paraId="2F8841AE" w14:textId="1D08138F" w:rsidR="00B15678" w:rsidRPr="006C3DFD" w:rsidRDefault="006C3DFD" w:rsidP="00B15678">
      <w:pPr>
        <w:jc w:val="left"/>
        <w:rPr>
          <w:rFonts w:ascii="Times New Roman" w:hAnsi="Times New Roman" w:cs="Times New Roman"/>
          <w:sz w:val="28"/>
          <w:szCs w:val="28"/>
          <w:lang w:eastAsia="en-US" w:bidi="ar-SA"/>
        </w:rPr>
      </w:pPr>
      <w:r w:rsidRPr="006C3DFD">
        <w:rPr>
          <w:rFonts w:ascii="Times New Roman" w:hAnsi="Times New Roman" w:cs="Times New Roman"/>
          <w:sz w:val="28"/>
          <w:szCs w:val="28"/>
          <w:lang w:eastAsia="en-US" w:bidi="ar-SA"/>
        </w:rPr>
        <w:t>- Tạo công văn để tạo ra mộ</w:t>
      </w:r>
      <w:r>
        <w:rPr>
          <w:rFonts w:ascii="Times New Roman" w:hAnsi="Times New Roman" w:cs="Times New Roman"/>
          <w:sz w:val="28"/>
          <w:szCs w:val="28"/>
          <w:lang w:eastAsia="en-US" w:bidi="ar-SA"/>
        </w:rPr>
        <w:t>t file Excel chưa các trườ</w:t>
      </w:r>
      <w:r w:rsidRPr="006C3DFD">
        <w:rPr>
          <w:rFonts w:ascii="Times New Roman" w:hAnsi="Times New Roman" w:cs="Times New Roman"/>
          <w:sz w:val="28"/>
          <w:szCs w:val="28"/>
          <w:lang w:eastAsia="en-US" w:bidi="ar-SA"/>
        </w:rPr>
        <w:t>ng cần thiết</w:t>
      </w:r>
    </w:p>
    <w:p w14:paraId="27E5EB92" w14:textId="09C2A8B3" w:rsidR="00B15678" w:rsidRDefault="004162F4" w:rsidP="00B15678">
      <w:pPr>
        <w:jc w:val="left"/>
        <w:rPr>
          <w:lang w:eastAsia="en-US" w:bidi="ar-SA"/>
        </w:rPr>
      </w:pPr>
      <w:r w:rsidRPr="00BA6770">
        <w:rPr>
          <w:lang w:eastAsia="en-US" w:bidi="ar-SA"/>
        </w:rPr>
        <mc:AlternateContent>
          <mc:Choice Requires="wps">
            <w:drawing>
              <wp:anchor distT="0" distB="0" distL="114300" distR="114300" simplePos="0" relativeHeight="251697152" behindDoc="0" locked="0" layoutInCell="1" allowOverlap="1" wp14:anchorId="2B28C744" wp14:editId="10460521">
                <wp:simplePos x="0" y="0"/>
                <wp:positionH relativeFrom="column">
                  <wp:posOffset>-438785</wp:posOffset>
                </wp:positionH>
                <wp:positionV relativeFrom="paragraph">
                  <wp:posOffset>236220</wp:posOffset>
                </wp:positionV>
                <wp:extent cx="5890260" cy="3147060"/>
                <wp:effectExtent l="0" t="0" r="15240" b="15240"/>
                <wp:wrapNone/>
                <wp:docPr id="63" name="Hình chữ nhật 63"/>
                <wp:cNvGraphicFramePr/>
                <a:graphic xmlns:a="http://schemas.openxmlformats.org/drawingml/2006/main">
                  <a:graphicData uri="http://schemas.microsoft.com/office/word/2010/wordprocessingShape">
                    <wps:wsp>
                      <wps:cNvSpPr/>
                      <wps:spPr>
                        <a:xfrm>
                          <a:off x="0" y="0"/>
                          <a:ext cx="5890260" cy="31470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A3DC6A" id="Hình chữ nhật 63" o:spid="_x0000_s1026" style="position:absolute;margin-left:-34.55pt;margin-top:18.6pt;width:463.8pt;height:247.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" fillcolor="white [3201]" strokecolor="black [3213]" strokeweight="2pt"/>
            </w:pict>
          </mc:Fallback>
        </mc:AlternateContent>
      </w:r>
      <w:r w:rsidR="00BA6770" w:rsidRPr="00BA6770">
        <w:rPr>
          <w:lang w:eastAsia="en-US" w:bidi="ar-SA"/>
        </w:rPr>
        <mc:AlternateContent>
          <mc:Choice Requires="wps">
            <w:drawing>
              <wp:anchor distT="0" distB="0" distL="114300" distR="114300" simplePos="0" relativeHeight="251701248" behindDoc="0" locked="0" layoutInCell="1" allowOverlap="1" wp14:anchorId="62C3262E" wp14:editId="1A1A2C74">
                <wp:simplePos x="0" y="0"/>
                <wp:positionH relativeFrom="column">
                  <wp:posOffset>4724400</wp:posOffset>
                </wp:positionH>
                <wp:positionV relativeFrom="paragraph">
                  <wp:posOffset>308610</wp:posOffset>
                </wp:positionV>
                <wp:extent cx="190500" cy="190500"/>
                <wp:effectExtent l="0" t="0" r="19050" b="19050"/>
                <wp:wrapNone/>
                <wp:docPr id="195" name="Hình chữ nhật 195"/>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C04C6" id="Hình chữ nhật 195" o:spid="_x0000_s1026" style="position:absolute;margin-left:372pt;margin-top:24.3pt;width:15pt;height:1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" fillcolor="black [3200]" strokecolor="black [1600]" strokeweight="2pt"/>
            </w:pict>
          </mc:Fallback>
        </mc:AlternateContent>
      </w:r>
      <w:r w:rsidR="00BA6770" w:rsidRPr="00BA6770">
        <w:rPr>
          <w:lang w:eastAsia="en-US" w:bidi="ar-SA"/>
        </w:rPr>
        <mc:AlternateContent>
          <mc:Choice Requires="wps">
            <w:drawing>
              <wp:anchor distT="0" distB="0" distL="114300" distR="114300" simplePos="0" relativeHeight="251700224" behindDoc="0" locked="0" layoutInCell="1" allowOverlap="1" wp14:anchorId="24056783" wp14:editId="38E9AE72">
                <wp:simplePos x="0" y="0"/>
                <wp:positionH relativeFrom="column">
                  <wp:posOffset>5082540</wp:posOffset>
                </wp:positionH>
                <wp:positionV relativeFrom="paragraph">
                  <wp:posOffset>240030</wp:posOffset>
                </wp:positionV>
                <wp:extent cx="327660" cy="327660"/>
                <wp:effectExtent l="0" t="0" r="0" b="0"/>
                <wp:wrapNone/>
                <wp:docPr id="194" name="Dấu Nhân 194"/>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42A89" id="Dấu Nhân 194" o:spid="_x0000_s1026" style="position:absolute;margin-left:400.2pt;margin-top:18.9pt;width:25.8pt;height:2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00BA6770" w:rsidRPr="00BA6770">
        <w:rPr>
          <w:lang w:eastAsia="en-US" w:bidi="ar-SA"/>
        </w:rPr>
        <mc:AlternateContent>
          <mc:Choice Requires="wps">
            <w:drawing>
              <wp:anchor distT="0" distB="0" distL="114300" distR="114300" simplePos="0" relativeHeight="251699200" behindDoc="0" locked="0" layoutInCell="1" allowOverlap="1" wp14:anchorId="548974AD" wp14:editId="77D61597">
                <wp:simplePos x="0" y="0"/>
                <wp:positionH relativeFrom="column">
                  <wp:posOffset>4251960</wp:posOffset>
                </wp:positionH>
                <wp:positionV relativeFrom="paragraph">
                  <wp:posOffset>293370</wp:posOffset>
                </wp:positionV>
                <wp:extent cx="251460" cy="205740"/>
                <wp:effectExtent l="0" t="0" r="0" b="0"/>
                <wp:wrapNone/>
                <wp:docPr id="193" name="Dấu Trừ 193"/>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39EE7" id="Dấu Trừ 193" o:spid="_x0000_s1026" style="position:absolute;margin-left:334.8pt;margin-top:23.1pt;width:19.8pt;height:16.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00BA6770" w:rsidRPr="00BA6770">
        <w:rPr>
          <w:lang w:eastAsia="en-US" w:bidi="ar-SA"/>
        </w:rPr>
        <mc:AlternateContent>
          <mc:Choice Requires="wps">
            <w:drawing>
              <wp:anchor distT="0" distB="0" distL="114300" distR="114300" simplePos="0" relativeHeight="251698176" behindDoc="0" locked="0" layoutInCell="1" allowOverlap="1" wp14:anchorId="4FE6A0FA" wp14:editId="02D3EEA6">
                <wp:simplePos x="0" y="0"/>
                <wp:positionH relativeFrom="column">
                  <wp:posOffset>-434340</wp:posOffset>
                </wp:positionH>
                <wp:positionV relativeFrom="paragraph">
                  <wp:posOffset>232410</wp:posOffset>
                </wp:positionV>
                <wp:extent cx="5882640" cy="342900"/>
                <wp:effectExtent l="0" t="0" r="22860" b="19050"/>
                <wp:wrapNone/>
                <wp:docPr id="192" name="Hình chữ nhật 192"/>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8732CE" id="Hình chữ nhật 192" o:spid="_x0000_s1026" style="position:absolute;margin-left:-34.2pt;margin-top:18.3pt;width:463.2pt;height:27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" fillcolor="white [3201]" strokecolor="black [3213]" strokeweight="2pt"/>
            </w:pict>
          </mc:Fallback>
        </mc:AlternateContent>
      </w:r>
      <w:r w:rsidR="00BA6770" w:rsidRPr="00BA6770">
        <w:rPr>
          <w:lang w:eastAsia="en-US" w:bidi="ar-SA"/>
        </w:rPr>
        <mc:AlternateContent>
          <mc:Choice Requires="wps">
            <w:drawing>
              <wp:anchor distT="0" distB="0" distL="114300" distR="114300" simplePos="0" relativeHeight="251702272" behindDoc="0" locked="0" layoutInCell="1" allowOverlap="1" wp14:anchorId="59B178E8" wp14:editId="5002FE2C">
                <wp:simplePos x="0" y="0"/>
                <wp:positionH relativeFrom="page">
                  <wp:posOffset>2799715</wp:posOffset>
                </wp:positionH>
                <wp:positionV relativeFrom="paragraph">
                  <wp:posOffset>257175</wp:posOffset>
                </wp:positionV>
                <wp:extent cx="1897380" cy="304800"/>
                <wp:effectExtent l="0" t="0" r="26670" b="19050"/>
                <wp:wrapNone/>
                <wp:docPr id="196" name="Hộp Văn bản 196"/>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4A9BBA14" w14:textId="77777777" w:rsidR="005A445F" w:rsidRPr="005C6050" w:rsidRDefault="005A445F" w:rsidP="00BA6770">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178E8" id="Hộp Văn bản 196" o:spid="_x0000_s1036" type="#_x0000_t202" style="position:absolute;margin-left:220.45pt;margin-top:20.25pt;width:149.4pt;height:24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" fillcolor="white [3201]" strokecolor="white [3212]" strokeweight=".5pt">
                <v:textbox>
                  <w:txbxContent>
                    <w:p w14:paraId="4A9BBA14" w14:textId="77777777" w:rsidR="005A445F" w:rsidRPr="005C6050" w:rsidRDefault="005A445F" w:rsidP="00BA6770">
                      <w:pPr>
                        <w:rPr>
                          <w:rFonts w:cs="Tahoma"/>
                          <w:sz w:val="28"/>
                          <w:szCs w:val="28"/>
                        </w:rPr>
                      </w:pPr>
                      <w:r w:rsidRPr="005C6050">
                        <w:rPr>
                          <w:rFonts w:cs="Tahoma"/>
                          <w:sz w:val="28"/>
                          <w:szCs w:val="28"/>
                        </w:rPr>
                        <w:t>DispatchManagement</w:t>
                      </w:r>
                    </w:p>
                  </w:txbxContent>
                </v:textbox>
                <w10:wrap anchorx="page"/>
              </v:shape>
            </w:pict>
          </mc:Fallback>
        </mc:AlternateContent>
      </w:r>
    </w:p>
    <w:p w14:paraId="01508DBF" w14:textId="0C8FF550" w:rsidR="00B15678" w:rsidRDefault="00B15678" w:rsidP="00B15678">
      <w:pPr>
        <w:jc w:val="left"/>
        <w:rPr>
          <w:lang w:eastAsia="en-US" w:bidi="ar-SA"/>
        </w:rPr>
      </w:pPr>
    </w:p>
    <w:p w14:paraId="5074DAC8" w14:textId="47192A81" w:rsidR="00B15678" w:rsidRDefault="00B15678" w:rsidP="00B15678">
      <w:pPr>
        <w:jc w:val="left"/>
        <w:rPr>
          <w:lang w:eastAsia="en-US" w:bidi="ar-SA"/>
        </w:rPr>
      </w:pPr>
    </w:p>
    <w:p w14:paraId="6E97BABB" w14:textId="79610CFC" w:rsidR="00B15678" w:rsidRDefault="00BA6770" w:rsidP="00B15678">
      <w:pPr>
        <w:jc w:val="left"/>
        <w:rPr>
          <w:lang w:eastAsia="en-US" w:bidi="ar-SA"/>
        </w:rPr>
      </w:pPr>
      <w:r w:rsidRPr="00BA6770">
        <w:rPr>
          <w:lang w:eastAsia="en-US" w:bidi="ar-SA"/>
        </w:rPr>
        <mc:AlternateContent>
          <mc:Choice Requires="wps">
            <w:drawing>
              <wp:anchor distT="0" distB="0" distL="114300" distR="114300" simplePos="0" relativeHeight="251704320" behindDoc="0" locked="0" layoutInCell="1" allowOverlap="1" wp14:anchorId="2B2B58E6" wp14:editId="0DB2FCED">
                <wp:simplePos x="0" y="0"/>
                <wp:positionH relativeFrom="column">
                  <wp:posOffset>3175</wp:posOffset>
                </wp:positionH>
                <wp:positionV relativeFrom="paragraph">
                  <wp:posOffset>4445</wp:posOffset>
                </wp:positionV>
                <wp:extent cx="2034540" cy="487680"/>
                <wp:effectExtent l="0" t="0" r="22860" b="26670"/>
                <wp:wrapNone/>
                <wp:docPr id="197" name="Hình chữ nhật: Góc Tròn 197"/>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1796D6" id="Hình chữ nhật: Góc Tròn 197" o:spid="_x0000_s1026" style="position:absolute;margin-left:.25pt;margin-top:.35pt;width:160.2pt;height:38.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" fillcolor="white [3201]" strokecolor="#f79646 [3209]" strokeweight="2pt"/>
            </w:pict>
          </mc:Fallback>
        </mc:AlternateContent>
      </w:r>
      <w:r w:rsidRPr="00BA6770">
        <w:rPr>
          <w:lang w:eastAsia="en-US" w:bidi="ar-SA"/>
        </w:rPr>
        <mc:AlternateContent>
          <mc:Choice Requires="wps">
            <w:drawing>
              <wp:anchor distT="0" distB="0" distL="114300" distR="114300" simplePos="0" relativeHeight="251705344" behindDoc="0" locked="0" layoutInCell="1" allowOverlap="1" wp14:anchorId="0ADA4154" wp14:editId="4D88A1C6">
                <wp:simplePos x="0" y="0"/>
                <wp:positionH relativeFrom="column">
                  <wp:posOffset>178435</wp:posOffset>
                </wp:positionH>
                <wp:positionV relativeFrom="paragraph">
                  <wp:posOffset>27305</wp:posOffset>
                </wp:positionV>
                <wp:extent cx="1775460" cy="426720"/>
                <wp:effectExtent l="0" t="0" r="15240" b="11430"/>
                <wp:wrapNone/>
                <wp:docPr id="198" name="Hộp Văn bản 198"/>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0468D63" w14:textId="77777777" w:rsidR="005A445F" w:rsidRPr="00B15678" w:rsidRDefault="005A445F" w:rsidP="00BA6770">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DA4154" id="Hộp Văn bản 198" o:spid="_x0000_s1037" type="#_x0000_t202" style="position:absolute;margin-left:14.05pt;margin-top:2.15pt;width:139.8pt;height:33.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" fillcolor="white [3201]" strokecolor="white [3212]" strokeweight="2pt">
                <v:textbox>
                  <w:txbxContent>
                    <w:p w14:paraId="40468D63" w14:textId="77777777" w:rsidR="005A445F" w:rsidRPr="00B15678" w:rsidRDefault="005A445F" w:rsidP="00BA6770">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567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công văn</w:t>
                      </w:r>
                    </w:p>
                  </w:txbxContent>
                </v:textbox>
              </v:shape>
            </w:pict>
          </mc:Fallback>
        </mc:AlternateContent>
      </w:r>
    </w:p>
    <w:p w14:paraId="2ED1CE27" w14:textId="57E76DA6" w:rsidR="00B15678" w:rsidRDefault="00B15678" w:rsidP="00B15678">
      <w:pPr>
        <w:jc w:val="left"/>
        <w:rPr>
          <w:lang w:eastAsia="en-US" w:bidi="ar-SA"/>
        </w:rPr>
      </w:pPr>
    </w:p>
    <w:p w14:paraId="107C2D42" w14:textId="06E0E43E" w:rsidR="00B15678" w:rsidRDefault="00B15678" w:rsidP="00B15678">
      <w:pPr>
        <w:jc w:val="left"/>
        <w:rPr>
          <w:lang w:eastAsia="en-US" w:bidi="ar-SA"/>
        </w:rPr>
      </w:pPr>
    </w:p>
    <w:p w14:paraId="7CA0D8E4" w14:textId="52C82CAE" w:rsidR="00B15678" w:rsidRDefault="00BA6770" w:rsidP="00B15678">
      <w:pPr>
        <w:jc w:val="left"/>
        <w:rPr>
          <w:lang w:eastAsia="en-US" w:bidi="ar-SA"/>
        </w:rPr>
      </w:pPr>
      <w:r>
        <w:rPr>
          <w:noProof/>
          <w:lang w:eastAsia="en-US" w:bidi="ar-SA"/>
        </w:rPr>
        <mc:AlternateContent>
          <mc:Choice Requires="wps">
            <w:drawing>
              <wp:anchor distT="0" distB="0" distL="114300" distR="114300" simplePos="0" relativeHeight="251709440" behindDoc="0" locked="0" layoutInCell="1" allowOverlap="1" wp14:anchorId="6466FA48" wp14:editId="67E5470D">
                <wp:simplePos x="0" y="0"/>
                <wp:positionH relativeFrom="column">
                  <wp:posOffset>94615</wp:posOffset>
                </wp:positionH>
                <wp:positionV relativeFrom="paragraph">
                  <wp:posOffset>191770</wp:posOffset>
                </wp:positionV>
                <wp:extent cx="1600200" cy="259080"/>
                <wp:effectExtent l="0" t="0" r="19050" b="26670"/>
                <wp:wrapNone/>
                <wp:docPr id="203" name="Hộp Văn bản 203"/>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5A88FF7D" w14:textId="731B18D4" w:rsidR="005A445F" w:rsidRDefault="005A445F">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66FA48" id="Hộp Văn bản 203" o:spid="_x0000_s1038" type="#_x0000_t202" style="position:absolute;margin-left:7.45pt;margin-top:15.1pt;width:126pt;height:20.4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" fillcolor="white [3201]" strokecolor="white [3212]" strokeweight=".5pt">
                <v:textbox>
                  <w:txbxContent>
                    <w:p w14:paraId="5A88FF7D" w14:textId="731B18D4" w:rsidR="005A445F" w:rsidRDefault="005A445F">
                      <w:r>
                        <w:t>Chọn loai công văn</w:t>
                      </w:r>
                    </w:p>
                  </w:txbxContent>
                </v:textbox>
              </v:shape>
            </w:pict>
          </mc:Fallback>
        </mc:AlternateContent>
      </w:r>
      <w:r>
        <w:rPr>
          <w:noProof/>
          <w:lang w:eastAsia="en-US" w:bidi="ar-SA"/>
        </w:rPr>
        <mc:AlternateContent>
          <mc:Choice Requires="wps">
            <w:drawing>
              <wp:anchor distT="0" distB="0" distL="114300" distR="114300" simplePos="0" relativeHeight="251707392" behindDoc="0" locked="0" layoutInCell="1" allowOverlap="1" wp14:anchorId="489BA6DD" wp14:editId="7C7BCA33">
                <wp:simplePos x="0" y="0"/>
                <wp:positionH relativeFrom="column">
                  <wp:posOffset>1732915</wp:posOffset>
                </wp:positionH>
                <wp:positionV relativeFrom="paragraph">
                  <wp:posOffset>168910</wp:posOffset>
                </wp:positionV>
                <wp:extent cx="342900" cy="312420"/>
                <wp:effectExtent l="19050" t="0" r="19050" b="30480"/>
                <wp:wrapNone/>
                <wp:docPr id="200" name="Mũi tên: Xuống 200"/>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68B2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Mũi tên: Xuống 200" o:spid="_x0000_s1026" type="#_x0000_t67" style="position:absolute;margin-left:136.45pt;margin-top:13.3pt;width:27pt;height:24.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" adj="10800" fillcolor="#c0504d [3205]" strokecolor="#f79646 [3209]" strokeweight="2pt"/>
            </w:pict>
          </mc:Fallback>
        </mc:AlternateContent>
      </w:r>
      <w:r>
        <w:rPr>
          <w:noProof/>
          <w:lang w:eastAsia="en-US" w:bidi="ar-SA"/>
        </w:rPr>
        <mc:AlternateContent>
          <mc:Choice Requires="wps">
            <w:drawing>
              <wp:anchor distT="0" distB="0" distL="114300" distR="114300" simplePos="0" relativeHeight="251706368" behindDoc="0" locked="0" layoutInCell="1" allowOverlap="1" wp14:anchorId="77F4C1A1" wp14:editId="719478A5">
                <wp:simplePos x="0" y="0"/>
                <wp:positionH relativeFrom="column">
                  <wp:posOffset>33655</wp:posOffset>
                </wp:positionH>
                <wp:positionV relativeFrom="paragraph">
                  <wp:posOffset>146050</wp:posOffset>
                </wp:positionV>
                <wp:extent cx="2026920" cy="335280"/>
                <wp:effectExtent l="0" t="0" r="11430" b="26670"/>
                <wp:wrapNone/>
                <wp:docPr id="199" name="Hình chữ nhật 199"/>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58C88" id="Hình chữ nhật 199" o:spid="_x0000_s1026" style="position:absolute;margin-left:2.65pt;margin-top:11.5pt;width:159.6pt;height:26.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" fillcolor="white [3201]" strokecolor="#f79646 [3209]" strokeweight="2pt"/>
            </w:pict>
          </mc:Fallback>
        </mc:AlternateContent>
      </w:r>
    </w:p>
    <w:p w14:paraId="49B1CA34" w14:textId="1A2DA7CC" w:rsidR="00BA6770" w:rsidRDefault="00BA6770" w:rsidP="00B15678">
      <w:pPr>
        <w:jc w:val="left"/>
        <w:rPr>
          <w:lang w:eastAsia="en-US" w:bidi="ar-SA"/>
        </w:rPr>
      </w:pPr>
      <w:r>
        <w:rPr>
          <w:noProof/>
          <w:lang w:eastAsia="en-US" w:bidi="ar-SA"/>
        </w:rPr>
        <mc:AlternateContent>
          <mc:Choice Requires="wps">
            <w:drawing>
              <wp:anchor distT="0" distB="0" distL="114300" distR="114300" simplePos="0" relativeHeight="251712512" behindDoc="0" locked="0" layoutInCell="1" allowOverlap="1" wp14:anchorId="1627023A" wp14:editId="0E9475BA">
                <wp:simplePos x="0" y="0"/>
                <wp:positionH relativeFrom="margin">
                  <wp:posOffset>3611880</wp:posOffset>
                </wp:positionH>
                <wp:positionV relativeFrom="paragraph">
                  <wp:posOffset>252095</wp:posOffset>
                </wp:positionV>
                <wp:extent cx="708660" cy="396240"/>
                <wp:effectExtent l="0" t="0" r="15240" b="22860"/>
                <wp:wrapNone/>
                <wp:docPr id="206" name="Hình chữ nhật: Góc Tròn 206"/>
                <wp:cNvGraphicFramePr/>
                <a:graphic xmlns:a="http://schemas.openxmlformats.org/drawingml/2006/main">
                  <a:graphicData uri="http://schemas.microsoft.com/office/word/2010/wordprocessingShape">
                    <wps:wsp>
                      <wps:cNvSpPr/>
                      <wps:spPr>
                        <a:xfrm>
                          <a:off x="0" y="0"/>
                          <a:ext cx="708660" cy="3962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DA395C" id="Hình chữ nhật: Góc Tròn 206" o:spid="_x0000_s1026" style="position:absolute;margin-left:284.4pt;margin-top:19.85pt;width:55.8pt;height:31.2pt;z-index:2517125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" fillcolor="white [3201]" strokecolor="#f79646 [3209]" strokeweight="2pt">
                <w10:wrap anchorx="margin"/>
              </v:roundrect>
            </w:pict>
          </mc:Fallback>
        </mc:AlternateContent>
      </w:r>
    </w:p>
    <w:p w14:paraId="572A2090" w14:textId="42506FC0" w:rsidR="00BA6770" w:rsidRDefault="00BA6770" w:rsidP="00B15678">
      <w:pPr>
        <w:jc w:val="left"/>
        <w:rPr>
          <w:lang w:eastAsia="en-US" w:bidi="ar-SA"/>
        </w:rPr>
      </w:pPr>
      <w:r>
        <w:rPr>
          <w:noProof/>
          <w:lang w:eastAsia="en-US" w:bidi="ar-SA"/>
        </w:rPr>
        <mc:AlternateContent>
          <mc:Choice Requires="wps">
            <w:drawing>
              <wp:anchor distT="0" distB="0" distL="114300" distR="114300" simplePos="0" relativeHeight="251713536" behindDoc="0" locked="0" layoutInCell="1" allowOverlap="1" wp14:anchorId="22DBE627" wp14:editId="58C5BCE4">
                <wp:simplePos x="0" y="0"/>
                <wp:positionH relativeFrom="column">
                  <wp:posOffset>3767455</wp:posOffset>
                </wp:positionH>
                <wp:positionV relativeFrom="paragraph">
                  <wp:posOffset>29845</wp:posOffset>
                </wp:positionV>
                <wp:extent cx="533400" cy="350520"/>
                <wp:effectExtent l="0" t="0" r="19050" b="11430"/>
                <wp:wrapNone/>
                <wp:docPr id="207" name="Hộp Văn bản 207"/>
                <wp:cNvGraphicFramePr/>
                <a:graphic xmlns:a="http://schemas.openxmlformats.org/drawingml/2006/main">
                  <a:graphicData uri="http://schemas.microsoft.com/office/word/2010/wordprocessingShape">
                    <wps:wsp>
                      <wps:cNvSpPr txBox="1"/>
                      <wps:spPr>
                        <a:xfrm>
                          <a:off x="0" y="0"/>
                          <a:ext cx="533400" cy="350520"/>
                        </a:xfrm>
                        <a:prstGeom prst="rect">
                          <a:avLst/>
                        </a:prstGeom>
                        <a:solidFill>
                          <a:schemeClr val="lt1"/>
                        </a:solidFill>
                        <a:ln w="6350">
                          <a:solidFill>
                            <a:schemeClr val="bg1"/>
                          </a:solidFill>
                        </a:ln>
                      </wps:spPr>
                      <wps:txbx>
                        <w:txbxContent>
                          <w:p w14:paraId="3CF7EEE4" w14:textId="0DC71ECB" w:rsidR="005A445F" w:rsidRPr="00BA6770" w:rsidRDefault="005A445F">
                            <w:pPr>
                              <w:rPr>
                                <w:rFonts w:ascii="Times New Roman" w:hAnsi="Times New Roman" w:cs="Times New Roman"/>
                                <w:sz w:val="32"/>
                                <w:szCs w:val="32"/>
                              </w:rPr>
                            </w:pPr>
                            <w:r w:rsidRPr="00BA6770">
                              <w:rPr>
                                <w:rFonts w:ascii="Times New Roman" w:hAnsi="Times New Roman" w:cs="Times New Roman"/>
                                <w:sz w:val="32"/>
                                <w:szCs w:val="32"/>
                              </w:rPr>
                              <w:t>Tạo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DBE627" id="Hộp Văn bản 207" o:spid="_x0000_s1039" type="#_x0000_t202" style="position:absolute;margin-left:296.65pt;margin-top:2.35pt;width:42pt;height:27.6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" fillcolor="white [3201]" strokecolor="white [3212]" strokeweight=".5pt">
                <v:textbox>
                  <w:txbxContent>
                    <w:p w14:paraId="3CF7EEE4" w14:textId="0DC71ECB" w:rsidR="005A445F" w:rsidRPr="00BA6770" w:rsidRDefault="005A445F">
                      <w:pPr>
                        <w:rPr>
                          <w:rFonts w:ascii="Times New Roman" w:hAnsi="Times New Roman" w:cs="Times New Roman"/>
                          <w:sz w:val="32"/>
                          <w:szCs w:val="32"/>
                        </w:rPr>
                      </w:pPr>
                      <w:r w:rsidRPr="00BA6770">
                        <w:rPr>
                          <w:rFonts w:ascii="Times New Roman" w:hAnsi="Times New Roman" w:cs="Times New Roman"/>
                          <w:sz w:val="32"/>
                          <w:szCs w:val="32"/>
                        </w:rPr>
                        <w:t>Tạo</w:t>
                      </w:r>
                    </w:p>
                  </w:txbxContent>
                </v:textbox>
              </v:shape>
            </w:pict>
          </mc:Fallback>
        </mc:AlternateContent>
      </w:r>
      <w:r>
        <w:rPr>
          <w:noProof/>
          <w:lang w:eastAsia="en-US" w:bidi="ar-SA"/>
        </w:rPr>
        <mc:AlternateContent>
          <mc:Choice Requires="wps">
            <w:drawing>
              <wp:anchor distT="0" distB="0" distL="114300" distR="114300" simplePos="0" relativeHeight="251710464" behindDoc="0" locked="0" layoutInCell="1" allowOverlap="1" wp14:anchorId="5BDF93AA" wp14:editId="03154736">
                <wp:simplePos x="0" y="0"/>
                <wp:positionH relativeFrom="column">
                  <wp:posOffset>56515</wp:posOffset>
                </wp:positionH>
                <wp:positionV relativeFrom="paragraph">
                  <wp:posOffset>60325</wp:posOffset>
                </wp:positionV>
                <wp:extent cx="1981200" cy="243840"/>
                <wp:effectExtent l="0" t="0" r="19050" b="22860"/>
                <wp:wrapNone/>
                <wp:docPr id="204" name="Hộp Văn bản 204"/>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1E863275" w14:textId="48477157" w:rsidR="005A445F" w:rsidRDefault="005A445F">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DF93AA" id="Hộp Văn bản 204" o:spid="_x0000_s1040" type="#_x0000_t202" style="position:absolute;margin-left:4.45pt;margin-top:4.75pt;width:156pt;height:19.2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" fillcolor="white [3201]" strokecolor="white [3212]" strokeweight=".5pt">
                <v:textbox>
                  <w:txbxContent>
                    <w:p w14:paraId="1E863275" w14:textId="48477157" w:rsidR="005A445F" w:rsidRDefault="005A445F">
                      <w:r>
                        <w:t>Công văn đến</w:t>
                      </w:r>
                    </w:p>
                  </w:txbxContent>
                </v:textbox>
              </v:shape>
            </w:pict>
          </mc:Fallback>
        </mc:AlternateContent>
      </w:r>
      <w:r>
        <w:rPr>
          <w:noProof/>
          <w:lang w:eastAsia="en-US" w:bidi="ar-SA"/>
        </w:rPr>
        <mc:AlternateContent>
          <mc:Choice Requires="wps">
            <w:drawing>
              <wp:anchor distT="0" distB="0" distL="114300" distR="114300" simplePos="0" relativeHeight="251708416" behindDoc="0" locked="0" layoutInCell="1" allowOverlap="1" wp14:anchorId="17B21600" wp14:editId="697696B6">
                <wp:simplePos x="0" y="0"/>
                <wp:positionH relativeFrom="column">
                  <wp:posOffset>41275</wp:posOffset>
                </wp:positionH>
                <wp:positionV relativeFrom="paragraph">
                  <wp:posOffset>6985</wp:posOffset>
                </wp:positionV>
                <wp:extent cx="2026920" cy="655320"/>
                <wp:effectExtent l="0" t="0" r="11430" b="11430"/>
                <wp:wrapNone/>
                <wp:docPr id="201" name="Hình chữ nhật 201"/>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3845DD" id="Hình chữ nhật 201" o:spid="_x0000_s1026" style="position:absolute;margin-left:3.25pt;margin-top:.55pt;width:159.6pt;height:51.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" fillcolor="white [3201]" strokecolor="#f79646 [3209]" strokeweight="2pt"/>
            </w:pict>
          </mc:Fallback>
        </mc:AlternateContent>
      </w:r>
    </w:p>
    <w:p w14:paraId="7B73AD28" w14:textId="61A45A9B" w:rsidR="00BA6770" w:rsidRDefault="00BA6770" w:rsidP="00B15678">
      <w:pPr>
        <w:jc w:val="left"/>
        <w:rPr>
          <w:lang w:eastAsia="en-US" w:bidi="ar-SA"/>
        </w:rPr>
      </w:pPr>
      <w:r>
        <w:rPr>
          <w:noProof/>
          <w:lang w:eastAsia="en-US" w:bidi="ar-SA"/>
        </w:rPr>
        <mc:AlternateContent>
          <mc:Choice Requires="wps">
            <w:drawing>
              <wp:anchor distT="0" distB="0" distL="114300" distR="114300" simplePos="0" relativeHeight="251711488" behindDoc="0" locked="0" layoutInCell="1" allowOverlap="1" wp14:anchorId="30409559" wp14:editId="3105F427">
                <wp:simplePos x="0" y="0"/>
                <wp:positionH relativeFrom="column">
                  <wp:posOffset>56515</wp:posOffset>
                </wp:positionH>
                <wp:positionV relativeFrom="paragraph">
                  <wp:posOffset>97155</wp:posOffset>
                </wp:positionV>
                <wp:extent cx="1950720" cy="266700"/>
                <wp:effectExtent l="0" t="0" r="11430" b="19050"/>
                <wp:wrapNone/>
                <wp:docPr id="205" name="Hộp Văn bản 205"/>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1FDFD838" w14:textId="534714C3" w:rsidR="005A445F" w:rsidRDefault="005A445F">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409559" id="Hộp Văn bản 205" o:spid="_x0000_s1041" type="#_x0000_t202" style="position:absolute;margin-left:4.45pt;margin-top:7.65pt;width:153.6pt;height:21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" fillcolor="white [3201]" strokecolor="white [3212]" strokeweight=".5pt">
                <v:textbox>
                  <w:txbxContent>
                    <w:p w14:paraId="1FDFD838" w14:textId="534714C3" w:rsidR="005A445F" w:rsidRDefault="005A445F">
                      <w:r>
                        <w:t>Công văn đi</w:t>
                      </w:r>
                    </w:p>
                  </w:txbxContent>
                </v:textbox>
              </v:shape>
            </w:pict>
          </mc:Fallback>
        </mc:AlternateContent>
      </w:r>
    </w:p>
    <w:p w14:paraId="2A9CB5A1" w14:textId="29724CA3"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14560" behindDoc="0" locked="0" layoutInCell="1" allowOverlap="1" wp14:anchorId="4C3D0622" wp14:editId="1AD0249E">
                <wp:simplePos x="0" y="0"/>
                <wp:positionH relativeFrom="column">
                  <wp:posOffset>4537075</wp:posOffset>
                </wp:positionH>
                <wp:positionV relativeFrom="paragraph">
                  <wp:posOffset>195580</wp:posOffset>
                </wp:positionV>
                <wp:extent cx="868680" cy="586740"/>
                <wp:effectExtent l="0" t="19050" r="45720" b="41910"/>
                <wp:wrapNone/>
                <wp:docPr id="208" name="Mũi tên: Phải 208"/>
                <wp:cNvGraphicFramePr/>
                <a:graphic xmlns:a="http://schemas.openxmlformats.org/drawingml/2006/main">
                  <a:graphicData uri="http://schemas.microsoft.com/office/word/2010/wordprocessingShape">
                    <wps:wsp>
                      <wps:cNvSpPr/>
                      <wps:spPr>
                        <a:xfrm>
                          <a:off x="0" y="0"/>
                          <a:ext cx="86868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31D6F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Mũi tên: Phải 208" o:spid="_x0000_s1026" type="#_x0000_t13" style="position:absolute;margin-left:357.25pt;margin-top:15.4pt;width:68.4pt;height:46.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" adj="14305" fillcolor="white [3201]" strokecolor="#f79646 [3209]" strokeweight="2pt"/>
            </w:pict>
          </mc:Fallback>
        </mc:AlternateContent>
      </w:r>
    </w:p>
    <w:p w14:paraId="23279B88" w14:textId="224E1F28"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15584" behindDoc="0" locked="0" layoutInCell="1" allowOverlap="1" wp14:anchorId="224DDED4" wp14:editId="10A88E57">
                <wp:simplePos x="0" y="0"/>
                <wp:positionH relativeFrom="column">
                  <wp:posOffset>4598035</wp:posOffset>
                </wp:positionH>
                <wp:positionV relativeFrom="paragraph">
                  <wp:posOffset>118110</wp:posOffset>
                </wp:positionV>
                <wp:extent cx="647700" cy="259080"/>
                <wp:effectExtent l="0" t="0" r="19050" b="26670"/>
                <wp:wrapNone/>
                <wp:docPr id="209" name="Hộp Văn bản 209"/>
                <wp:cNvGraphicFramePr/>
                <a:graphic xmlns:a="http://schemas.openxmlformats.org/drawingml/2006/main">
                  <a:graphicData uri="http://schemas.microsoft.com/office/word/2010/wordprocessingShape">
                    <wps:wsp>
                      <wps:cNvSpPr txBox="1"/>
                      <wps:spPr>
                        <a:xfrm>
                          <a:off x="0" y="0"/>
                          <a:ext cx="647700" cy="259080"/>
                        </a:xfrm>
                        <a:prstGeom prst="rect">
                          <a:avLst/>
                        </a:prstGeom>
                        <a:solidFill>
                          <a:schemeClr val="lt1"/>
                        </a:solidFill>
                        <a:ln w="6350">
                          <a:solidFill>
                            <a:schemeClr val="bg1"/>
                          </a:solidFill>
                        </a:ln>
                      </wps:spPr>
                      <wps:txbx>
                        <w:txbxContent>
                          <w:p w14:paraId="750CAC82" w14:textId="5D9C55C9" w:rsidR="005A445F" w:rsidRDefault="005A445F">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DDED4" id="Hộp Văn bản 209" o:spid="_x0000_s1042" type="#_x0000_t202" style="position:absolute;margin-left:362.05pt;margin-top:9.3pt;width:51pt;height:20.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" fillcolor="white [3201]" strokecolor="white [3212]" strokeweight=".5pt">
                <v:textbox>
                  <w:txbxContent>
                    <w:p w14:paraId="750CAC82" w14:textId="5D9C55C9" w:rsidR="005A445F" w:rsidRDefault="005A445F">
                      <w:r>
                        <w:t>Quay lại</w:t>
                      </w:r>
                    </w:p>
                  </w:txbxContent>
                </v:textbox>
              </v:shape>
            </w:pict>
          </mc:Fallback>
        </mc:AlternateContent>
      </w:r>
    </w:p>
    <w:p w14:paraId="5CB27B43" w14:textId="0D606954" w:rsidR="00BA6770" w:rsidRDefault="00BA6770" w:rsidP="00B15678">
      <w:pPr>
        <w:jc w:val="left"/>
        <w:rPr>
          <w:lang w:eastAsia="en-US" w:bidi="ar-SA"/>
        </w:rPr>
      </w:pPr>
    </w:p>
    <w:p w14:paraId="2CA3A110" w14:textId="042FF5AA" w:rsidR="00BA6770" w:rsidRDefault="00BA6770" w:rsidP="00B15678">
      <w:pPr>
        <w:jc w:val="left"/>
        <w:rPr>
          <w:lang w:eastAsia="en-US" w:bidi="ar-SA"/>
        </w:rPr>
      </w:pPr>
    </w:p>
    <w:p w14:paraId="2949A7E8" w14:textId="6725CA71" w:rsidR="00BA6770" w:rsidRDefault="00BA6770" w:rsidP="00B15678">
      <w:pPr>
        <w:jc w:val="left"/>
        <w:rPr>
          <w:lang w:eastAsia="en-US" w:bidi="ar-SA"/>
        </w:rPr>
      </w:pPr>
    </w:p>
    <w:p w14:paraId="75AB6056" w14:textId="3F8DEBF0" w:rsidR="00BA6770" w:rsidRDefault="004162F4" w:rsidP="00B15678">
      <w:pPr>
        <w:jc w:val="left"/>
        <w:rPr>
          <w:lang w:eastAsia="en-US" w:bidi="ar-SA"/>
        </w:rPr>
      </w:pPr>
      <w:r w:rsidRPr="005A445F">
        <w:rPr>
          <w:lang w:eastAsia="en-US" w:bidi="ar-SA"/>
        </w:rPr>
        <w:lastRenderedPageBreak/>
        <mc:AlternateContent>
          <mc:Choice Requires="wps">
            <w:drawing>
              <wp:anchor distT="0" distB="0" distL="114300" distR="114300" simplePos="0" relativeHeight="251717632" behindDoc="0" locked="0" layoutInCell="1" allowOverlap="1" wp14:anchorId="57F94D47" wp14:editId="4F4F69C4">
                <wp:simplePos x="0" y="0"/>
                <wp:positionH relativeFrom="column">
                  <wp:posOffset>-438785</wp:posOffset>
                </wp:positionH>
                <wp:positionV relativeFrom="paragraph">
                  <wp:posOffset>10795</wp:posOffset>
                </wp:positionV>
                <wp:extent cx="5890260" cy="4297680"/>
                <wp:effectExtent l="0" t="0" r="15240" b="26670"/>
                <wp:wrapNone/>
                <wp:docPr id="212" name="Hình chữ nhật 212"/>
                <wp:cNvGraphicFramePr/>
                <a:graphic xmlns:a="http://schemas.openxmlformats.org/drawingml/2006/main">
                  <a:graphicData uri="http://schemas.microsoft.com/office/word/2010/wordprocessingShape">
                    <wps:wsp>
                      <wps:cNvSpPr/>
                      <wps:spPr>
                        <a:xfrm>
                          <a:off x="0" y="0"/>
                          <a:ext cx="5890260" cy="42976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5C7B0F" id="Hình chữ nhật 212" o:spid="_x0000_s1026" style="position:absolute;margin-left:-34.55pt;margin-top:.85pt;width:463.8pt;height:338.4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" fillcolor="white [3201]" strokecolor="black [3213]" strokeweight="2pt"/>
            </w:pict>
          </mc:Fallback>
        </mc:AlternateContent>
      </w:r>
      <w:r w:rsidRPr="005A445F">
        <w:rPr>
          <w:lang w:eastAsia="en-US" w:bidi="ar-SA"/>
        </w:rPr>
        <mc:AlternateContent>
          <mc:Choice Requires="wps">
            <w:drawing>
              <wp:anchor distT="0" distB="0" distL="114300" distR="114300" simplePos="0" relativeHeight="251722752" behindDoc="0" locked="0" layoutInCell="1" allowOverlap="1" wp14:anchorId="19D88A85" wp14:editId="349950C8">
                <wp:simplePos x="0" y="0"/>
                <wp:positionH relativeFrom="page">
                  <wp:posOffset>2799715</wp:posOffset>
                </wp:positionH>
                <wp:positionV relativeFrom="paragraph">
                  <wp:posOffset>32385</wp:posOffset>
                </wp:positionV>
                <wp:extent cx="1897380" cy="304800"/>
                <wp:effectExtent l="0" t="0" r="26670" b="19050"/>
                <wp:wrapNone/>
                <wp:docPr id="218" name="Hộp Văn bản 218"/>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73B2FAB2" w14:textId="77777777" w:rsidR="005A445F" w:rsidRPr="005C6050" w:rsidRDefault="005A445F" w:rsidP="005A445F">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8A85" id="Hộp Văn bản 218" o:spid="_x0000_s1043" type="#_x0000_t202" style="position:absolute;margin-left:220.45pt;margin-top:2.55pt;width:149.4pt;height:24pt;z-index:251722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" fillcolor="white [3201]" strokecolor="white [3212]" strokeweight=".5pt">
                <v:textbox>
                  <w:txbxContent>
                    <w:p w14:paraId="73B2FAB2" w14:textId="77777777" w:rsidR="005A445F" w:rsidRPr="005C6050" w:rsidRDefault="005A445F" w:rsidP="005A445F">
                      <w:pPr>
                        <w:rPr>
                          <w:rFonts w:cs="Tahoma"/>
                          <w:sz w:val="28"/>
                          <w:szCs w:val="28"/>
                        </w:rPr>
                      </w:pPr>
                      <w:r w:rsidRPr="005C6050">
                        <w:rPr>
                          <w:rFonts w:cs="Tahoma"/>
                          <w:sz w:val="28"/>
                          <w:szCs w:val="28"/>
                        </w:rPr>
                        <w:t>DispatchManagement</w:t>
                      </w:r>
                    </w:p>
                  </w:txbxContent>
                </v:textbox>
                <w10:wrap anchorx="page"/>
              </v:shape>
            </w:pict>
          </mc:Fallback>
        </mc:AlternateContent>
      </w:r>
      <w:r w:rsidRPr="005A445F">
        <w:rPr>
          <w:lang w:eastAsia="en-US" w:bidi="ar-SA"/>
        </w:rPr>
        <mc:AlternateContent>
          <mc:Choice Requires="wps">
            <w:drawing>
              <wp:anchor distT="0" distB="0" distL="114300" distR="114300" simplePos="0" relativeHeight="251721728" behindDoc="0" locked="0" layoutInCell="1" allowOverlap="1" wp14:anchorId="6EB3112A" wp14:editId="78BCD48E">
                <wp:simplePos x="0" y="0"/>
                <wp:positionH relativeFrom="column">
                  <wp:posOffset>4724400</wp:posOffset>
                </wp:positionH>
                <wp:positionV relativeFrom="paragraph">
                  <wp:posOffset>83820</wp:posOffset>
                </wp:positionV>
                <wp:extent cx="190500" cy="190500"/>
                <wp:effectExtent l="0" t="0" r="19050" b="19050"/>
                <wp:wrapNone/>
                <wp:docPr id="216" name="Hình chữ nhật 216"/>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027D0" id="Hình chữ nhật 216" o:spid="_x0000_s1026" style="position:absolute;margin-left:372pt;margin-top:6.6pt;width:15pt;height:15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" fillcolor="black [3200]" strokecolor="black [1600]" strokeweight="2pt"/>
            </w:pict>
          </mc:Fallback>
        </mc:AlternateContent>
      </w:r>
      <w:r w:rsidRPr="005A445F">
        <w:rPr>
          <w:lang w:eastAsia="en-US" w:bidi="ar-SA"/>
        </w:rPr>
        <mc:AlternateContent>
          <mc:Choice Requires="wps">
            <w:drawing>
              <wp:anchor distT="0" distB="0" distL="114300" distR="114300" simplePos="0" relativeHeight="251720704" behindDoc="0" locked="0" layoutInCell="1" allowOverlap="1" wp14:anchorId="25F882D7" wp14:editId="7F334BDC">
                <wp:simplePos x="0" y="0"/>
                <wp:positionH relativeFrom="column">
                  <wp:posOffset>5082540</wp:posOffset>
                </wp:positionH>
                <wp:positionV relativeFrom="paragraph">
                  <wp:posOffset>15240</wp:posOffset>
                </wp:positionV>
                <wp:extent cx="327660" cy="327660"/>
                <wp:effectExtent l="0" t="0" r="0" b="0"/>
                <wp:wrapNone/>
                <wp:docPr id="215" name="Dấu Nhân 215"/>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0E153" id="Dấu Nhân 215" o:spid="_x0000_s1026" style="position:absolute;margin-left:400.2pt;margin-top:1.2pt;width:25.8pt;height:25.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Pr="005A445F">
        <w:rPr>
          <w:lang w:eastAsia="en-US" w:bidi="ar-SA"/>
        </w:rPr>
        <mc:AlternateContent>
          <mc:Choice Requires="wps">
            <w:drawing>
              <wp:anchor distT="0" distB="0" distL="114300" distR="114300" simplePos="0" relativeHeight="251719680" behindDoc="0" locked="0" layoutInCell="1" allowOverlap="1" wp14:anchorId="3A2A7D43" wp14:editId="6DF235EC">
                <wp:simplePos x="0" y="0"/>
                <wp:positionH relativeFrom="column">
                  <wp:posOffset>4251960</wp:posOffset>
                </wp:positionH>
                <wp:positionV relativeFrom="paragraph">
                  <wp:posOffset>68580</wp:posOffset>
                </wp:positionV>
                <wp:extent cx="251460" cy="205740"/>
                <wp:effectExtent l="0" t="0" r="0" b="0"/>
                <wp:wrapNone/>
                <wp:docPr id="214" name="Dấu Trừ 214"/>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7CB61" id="Dấu Trừ 214" o:spid="_x0000_s1026" style="position:absolute;margin-left:334.8pt;margin-top:5.4pt;width:19.8pt;height:16.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Pr="005A445F">
        <w:rPr>
          <w:lang w:eastAsia="en-US" w:bidi="ar-SA"/>
        </w:rPr>
        <mc:AlternateContent>
          <mc:Choice Requires="wps">
            <w:drawing>
              <wp:anchor distT="0" distB="0" distL="114300" distR="114300" simplePos="0" relativeHeight="251718656" behindDoc="0" locked="0" layoutInCell="1" allowOverlap="1" wp14:anchorId="0747232F" wp14:editId="000B9A72">
                <wp:simplePos x="0" y="0"/>
                <wp:positionH relativeFrom="column">
                  <wp:posOffset>-434340</wp:posOffset>
                </wp:positionH>
                <wp:positionV relativeFrom="paragraph">
                  <wp:posOffset>7620</wp:posOffset>
                </wp:positionV>
                <wp:extent cx="5882640" cy="342900"/>
                <wp:effectExtent l="0" t="0" r="22860" b="19050"/>
                <wp:wrapNone/>
                <wp:docPr id="213" name="Hình chữ nhật 213"/>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75FBC6" id="Hình chữ nhật 213" o:spid="_x0000_s1026" style="position:absolute;margin-left:-34.2pt;margin-top:.6pt;width:463.2pt;height:27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" fillcolor="white [3201]" strokecolor="black [3213]" strokeweight="2pt"/>
            </w:pict>
          </mc:Fallback>
        </mc:AlternateContent>
      </w:r>
    </w:p>
    <w:p w14:paraId="1277FA6E" w14:textId="76BE68C0" w:rsidR="00B15678" w:rsidRDefault="00B15678" w:rsidP="00B15678">
      <w:pPr>
        <w:jc w:val="left"/>
        <w:rPr>
          <w:lang w:eastAsia="en-US" w:bidi="ar-SA"/>
        </w:rPr>
      </w:pPr>
    </w:p>
    <w:p w14:paraId="64DE4731" w14:textId="01EBCAD1" w:rsidR="00B15678" w:rsidRDefault="004162F4" w:rsidP="00B15678">
      <w:pPr>
        <w:jc w:val="left"/>
        <w:rPr>
          <w:lang w:eastAsia="en-US" w:bidi="ar-SA"/>
        </w:rPr>
      </w:pPr>
      <w:r w:rsidRPr="004162F4">
        <w:rPr>
          <w:lang w:eastAsia="en-US" w:bidi="ar-SA"/>
        </w:rPr>
        <mc:AlternateContent>
          <mc:Choice Requires="wps">
            <w:drawing>
              <wp:anchor distT="0" distB="0" distL="114300" distR="114300" simplePos="0" relativeHeight="251727872" behindDoc="0" locked="0" layoutInCell="1" allowOverlap="1" wp14:anchorId="03960304" wp14:editId="28E26F16">
                <wp:simplePos x="0" y="0"/>
                <wp:positionH relativeFrom="column">
                  <wp:posOffset>2807335</wp:posOffset>
                </wp:positionH>
                <wp:positionV relativeFrom="paragraph">
                  <wp:posOffset>8890</wp:posOffset>
                </wp:positionV>
                <wp:extent cx="2026920" cy="335280"/>
                <wp:effectExtent l="0" t="0" r="11430" b="26670"/>
                <wp:wrapNone/>
                <wp:docPr id="227" name="Hình chữ nhật 227"/>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01ABF" id="Hình chữ nhật 227" o:spid="_x0000_s1026" style="position:absolute;margin-left:221.05pt;margin-top:.7pt;width:159.6pt;height:26.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" fillcolor="white [3201]" strokecolor="#f79646 [3209]" strokeweight="2pt"/>
            </w:pict>
          </mc:Fallback>
        </mc:AlternateContent>
      </w:r>
      <w:r w:rsidRPr="004162F4">
        <w:rPr>
          <w:lang w:eastAsia="en-US" w:bidi="ar-SA"/>
        </w:rPr>
        <mc:AlternateContent>
          <mc:Choice Requires="wps">
            <w:drawing>
              <wp:anchor distT="0" distB="0" distL="114300" distR="114300" simplePos="0" relativeHeight="251728896" behindDoc="0" locked="0" layoutInCell="1" allowOverlap="1" wp14:anchorId="35CB18F4" wp14:editId="11CC6846">
                <wp:simplePos x="0" y="0"/>
                <wp:positionH relativeFrom="column">
                  <wp:posOffset>4506595</wp:posOffset>
                </wp:positionH>
                <wp:positionV relativeFrom="paragraph">
                  <wp:posOffset>31750</wp:posOffset>
                </wp:positionV>
                <wp:extent cx="342900" cy="312420"/>
                <wp:effectExtent l="19050" t="0" r="19050" b="30480"/>
                <wp:wrapNone/>
                <wp:docPr id="228" name="Mũi tên: Xuống 228"/>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8B08E" id="Mũi tên: Xuống 228" o:spid="_x0000_s1026" type="#_x0000_t67" style="position:absolute;margin-left:354.85pt;margin-top:2.5pt;width:27pt;height:24.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" adj="10800" fillcolor="#c0504d [3205]" strokecolor="#f79646 [3209]" strokeweight="2pt"/>
            </w:pict>
          </mc:Fallback>
        </mc:AlternateContent>
      </w:r>
      <w:r w:rsidRPr="004162F4">
        <w:rPr>
          <w:lang w:eastAsia="en-US" w:bidi="ar-SA"/>
        </w:rPr>
        <mc:AlternateContent>
          <mc:Choice Requires="wps">
            <w:drawing>
              <wp:anchor distT="0" distB="0" distL="114300" distR="114300" simplePos="0" relativeHeight="251729920" behindDoc="0" locked="0" layoutInCell="1" allowOverlap="1" wp14:anchorId="65F7061F" wp14:editId="69C911A1">
                <wp:simplePos x="0" y="0"/>
                <wp:positionH relativeFrom="column">
                  <wp:posOffset>2814955</wp:posOffset>
                </wp:positionH>
                <wp:positionV relativeFrom="paragraph">
                  <wp:posOffset>374650</wp:posOffset>
                </wp:positionV>
                <wp:extent cx="2026920" cy="655320"/>
                <wp:effectExtent l="0" t="0" r="11430" b="11430"/>
                <wp:wrapNone/>
                <wp:docPr id="229" name="Hình chữ nhật 229"/>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1DDFA0" id="Hình chữ nhật 229" o:spid="_x0000_s1026" style="position:absolute;margin-left:221.65pt;margin-top:29.5pt;width:159.6pt;height:51.6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" fillcolor="white [3201]" strokecolor="#f79646 [3209]" strokeweight="2pt"/>
            </w:pict>
          </mc:Fallback>
        </mc:AlternateContent>
      </w:r>
      <w:r w:rsidRPr="004162F4">
        <w:rPr>
          <w:lang w:eastAsia="en-US" w:bidi="ar-SA"/>
        </w:rPr>
        <mc:AlternateContent>
          <mc:Choice Requires="wps">
            <w:drawing>
              <wp:anchor distT="0" distB="0" distL="114300" distR="114300" simplePos="0" relativeHeight="251730944" behindDoc="0" locked="0" layoutInCell="1" allowOverlap="1" wp14:anchorId="760B7D8C" wp14:editId="61B64346">
                <wp:simplePos x="0" y="0"/>
                <wp:positionH relativeFrom="column">
                  <wp:posOffset>2868295</wp:posOffset>
                </wp:positionH>
                <wp:positionV relativeFrom="paragraph">
                  <wp:posOffset>54610</wp:posOffset>
                </wp:positionV>
                <wp:extent cx="1600200" cy="259080"/>
                <wp:effectExtent l="0" t="0" r="19050" b="26670"/>
                <wp:wrapNone/>
                <wp:docPr id="230" name="Hộp Văn bản 230"/>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4B41718C" w14:textId="77777777" w:rsidR="004162F4" w:rsidRDefault="004162F4" w:rsidP="004162F4">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0B7D8C" id="Hộp Văn bản 230" o:spid="_x0000_s1044" type="#_x0000_t202" style="position:absolute;margin-left:225.85pt;margin-top:4.3pt;width:126pt;height:20.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" fillcolor="white [3201]" strokecolor="white [3212]" strokeweight=".5pt">
                <v:textbox>
                  <w:txbxContent>
                    <w:p w14:paraId="4B41718C" w14:textId="77777777" w:rsidR="004162F4" w:rsidRDefault="004162F4" w:rsidP="004162F4">
                      <w:r>
                        <w:t>Chọn loai công văn</w:t>
                      </w:r>
                    </w:p>
                  </w:txbxContent>
                </v:textbox>
              </v:shape>
            </w:pict>
          </mc:Fallback>
        </mc:AlternateContent>
      </w:r>
      <w:r w:rsidRPr="004162F4">
        <w:rPr>
          <w:lang w:eastAsia="en-US" w:bidi="ar-SA"/>
        </w:rPr>
        <mc:AlternateContent>
          <mc:Choice Requires="wps">
            <w:drawing>
              <wp:anchor distT="0" distB="0" distL="114300" distR="114300" simplePos="0" relativeHeight="251725824" behindDoc="0" locked="0" layoutInCell="1" allowOverlap="1" wp14:anchorId="304EF349" wp14:editId="283FC2F3">
                <wp:simplePos x="0" y="0"/>
                <wp:positionH relativeFrom="column">
                  <wp:posOffset>147955</wp:posOffset>
                </wp:positionH>
                <wp:positionV relativeFrom="paragraph">
                  <wp:posOffset>31750</wp:posOffset>
                </wp:positionV>
                <wp:extent cx="1775460" cy="426720"/>
                <wp:effectExtent l="0" t="0" r="15240" b="11430"/>
                <wp:wrapNone/>
                <wp:docPr id="226" name="Hộp Văn bản 226"/>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AB8ADBC" w14:textId="77777777" w:rsidR="004162F4" w:rsidRPr="00B15678" w:rsidRDefault="004162F4" w:rsidP="004162F4">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4EF349" id="Hộp Văn bản 226" o:spid="_x0000_s1045" type="#_x0000_t202" style="position:absolute;margin-left:11.65pt;margin-top:2.5pt;width:139.8pt;height:33.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" fillcolor="white [3201]" strokecolor="white [3212]" strokeweight="2pt">
                <v:textbox>
                  <w:txbxContent>
                    <w:p w14:paraId="3AB8ADBC" w14:textId="77777777" w:rsidR="004162F4" w:rsidRPr="00B15678" w:rsidRDefault="004162F4" w:rsidP="004162F4">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công văn</w:t>
                      </w:r>
                    </w:p>
                  </w:txbxContent>
                </v:textbox>
              </v:shape>
            </w:pict>
          </mc:Fallback>
        </mc:AlternateContent>
      </w:r>
      <w:r w:rsidRPr="004162F4">
        <w:rPr>
          <w:lang w:eastAsia="en-US" w:bidi="ar-SA"/>
        </w:rPr>
        <mc:AlternateContent>
          <mc:Choice Requires="wps">
            <w:drawing>
              <wp:anchor distT="0" distB="0" distL="114300" distR="114300" simplePos="0" relativeHeight="251724800" behindDoc="0" locked="0" layoutInCell="1" allowOverlap="1" wp14:anchorId="13264F74" wp14:editId="3126BB0C">
                <wp:simplePos x="0" y="0"/>
                <wp:positionH relativeFrom="column">
                  <wp:posOffset>3175</wp:posOffset>
                </wp:positionH>
                <wp:positionV relativeFrom="paragraph">
                  <wp:posOffset>8890</wp:posOffset>
                </wp:positionV>
                <wp:extent cx="2034540" cy="487680"/>
                <wp:effectExtent l="0" t="0" r="22860" b="26670"/>
                <wp:wrapNone/>
                <wp:docPr id="225" name="Hình chữ nhật: Góc Tròn 225"/>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E252EA" id="Hình chữ nhật: Góc Tròn 225" o:spid="_x0000_s1026" style="position:absolute;margin-left:.25pt;margin-top:.7pt;width:160.2pt;height:38.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" fillcolor="white [3201]" strokecolor="#f79646 [3209]" strokeweight="2pt"/>
            </w:pict>
          </mc:Fallback>
        </mc:AlternateContent>
      </w:r>
    </w:p>
    <w:p w14:paraId="39EAEC22" w14:textId="150E1575" w:rsidR="00B15678" w:rsidRDefault="004162F4" w:rsidP="00B15678">
      <w:pPr>
        <w:jc w:val="left"/>
        <w:rPr>
          <w:lang w:eastAsia="en-US" w:bidi="ar-SA"/>
        </w:rPr>
      </w:pPr>
      <w:r>
        <w:rPr>
          <w:noProof/>
          <w:lang w:eastAsia="en-US" w:bidi="ar-SA"/>
        </w:rPr>
        <mc:AlternateContent>
          <mc:Choice Requires="wps">
            <w:drawing>
              <wp:anchor distT="0" distB="0" distL="114300" distR="114300" simplePos="0" relativeHeight="251732992" behindDoc="0" locked="0" layoutInCell="1" allowOverlap="1" wp14:anchorId="518153A5" wp14:editId="35E27BE0">
                <wp:simplePos x="0" y="0"/>
                <wp:positionH relativeFrom="column">
                  <wp:posOffset>2853055</wp:posOffset>
                </wp:positionH>
                <wp:positionV relativeFrom="paragraph">
                  <wp:posOffset>167640</wp:posOffset>
                </wp:positionV>
                <wp:extent cx="1981200" cy="243840"/>
                <wp:effectExtent l="0" t="0" r="19050" b="22860"/>
                <wp:wrapNone/>
                <wp:docPr id="231" name="Hộp Văn bản 231"/>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361CFC9A" w14:textId="77777777" w:rsidR="004162F4" w:rsidRDefault="004162F4" w:rsidP="004162F4">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8153A5" id="Hộp Văn bản 231" o:spid="_x0000_s1046" type="#_x0000_t202" style="position:absolute;margin-left:224.65pt;margin-top:13.2pt;width:156pt;height:19.2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" fillcolor="white [3201]" strokecolor="white [3212]" strokeweight=".5pt">
                <v:textbox>
                  <w:txbxContent>
                    <w:p w14:paraId="361CFC9A" w14:textId="77777777" w:rsidR="004162F4" w:rsidRDefault="004162F4" w:rsidP="004162F4">
                      <w:r>
                        <w:t>Công văn đến</w:t>
                      </w:r>
                    </w:p>
                  </w:txbxContent>
                </v:textbox>
              </v:shape>
            </w:pict>
          </mc:Fallback>
        </mc:AlternateContent>
      </w:r>
    </w:p>
    <w:p w14:paraId="191D3500" w14:textId="7197592C" w:rsidR="00B15678" w:rsidRDefault="004162F4" w:rsidP="00B15678">
      <w:pPr>
        <w:jc w:val="left"/>
        <w:rPr>
          <w:lang w:eastAsia="en-US" w:bidi="ar-SA"/>
        </w:rPr>
      </w:pPr>
      <w:r>
        <w:rPr>
          <w:noProof/>
          <w:lang w:eastAsia="en-US" w:bidi="ar-SA"/>
        </w:rPr>
        <mc:AlternateContent>
          <mc:Choice Requires="wps">
            <w:drawing>
              <wp:anchor distT="0" distB="0" distL="114300" distR="114300" simplePos="0" relativeHeight="251735040" behindDoc="0" locked="0" layoutInCell="1" allowOverlap="1" wp14:anchorId="1C2AD635" wp14:editId="3BA09D1B">
                <wp:simplePos x="0" y="0"/>
                <wp:positionH relativeFrom="column">
                  <wp:posOffset>2860675</wp:posOffset>
                </wp:positionH>
                <wp:positionV relativeFrom="paragraph">
                  <wp:posOffset>197485</wp:posOffset>
                </wp:positionV>
                <wp:extent cx="1950720" cy="266700"/>
                <wp:effectExtent l="0" t="0" r="11430" b="19050"/>
                <wp:wrapNone/>
                <wp:docPr id="232" name="Hộp Văn bản 232"/>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2B0CBFAE" w14:textId="77777777" w:rsidR="004162F4" w:rsidRDefault="004162F4" w:rsidP="004162F4">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2AD635" id="Hộp Văn bản 232" o:spid="_x0000_s1047" type="#_x0000_t202" style="position:absolute;margin-left:225.25pt;margin-top:15.55pt;width:153.6pt;height:21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" fillcolor="white [3201]" strokecolor="white [3212]" strokeweight=".5pt">
                <v:textbox>
                  <w:txbxContent>
                    <w:p w14:paraId="2B0CBFAE" w14:textId="77777777" w:rsidR="004162F4" w:rsidRDefault="004162F4" w:rsidP="004162F4">
                      <w:r>
                        <w:t>Công văn đi</w:t>
                      </w:r>
                    </w:p>
                  </w:txbxContent>
                </v:textbox>
              </v:shape>
            </w:pict>
          </mc:Fallback>
        </mc:AlternateContent>
      </w:r>
    </w:p>
    <w:p w14:paraId="352F5FCA" w14:textId="497A158C" w:rsidR="00B15678" w:rsidRDefault="004162F4" w:rsidP="00B15678">
      <w:pPr>
        <w:jc w:val="left"/>
        <w:rPr>
          <w:lang w:eastAsia="en-US" w:bidi="ar-SA"/>
        </w:rPr>
      </w:pPr>
      <w:r>
        <w:rPr>
          <w:noProof/>
          <w:lang w:eastAsia="en-US" w:bidi="ar-SA"/>
        </w:rPr>
        <mc:AlternateContent>
          <mc:Choice Requires="wps">
            <w:drawing>
              <wp:anchor distT="0" distB="0" distL="114300" distR="114300" simplePos="0" relativeHeight="251737088" behindDoc="0" locked="0" layoutInCell="1" allowOverlap="1" wp14:anchorId="13CD199B" wp14:editId="1BB7F5FE">
                <wp:simplePos x="0" y="0"/>
                <wp:positionH relativeFrom="column">
                  <wp:posOffset>94615</wp:posOffset>
                </wp:positionH>
                <wp:positionV relativeFrom="paragraph">
                  <wp:posOffset>219075</wp:posOffset>
                </wp:positionV>
                <wp:extent cx="1584960" cy="297180"/>
                <wp:effectExtent l="0" t="0" r="15240" b="26670"/>
                <wp:wrapNone/>
                <wp:docPr id="234" name="Hộp Văn bản 234"/>
                <wp:cNvGraphicFramePr/>
                <a:graphic xmlns:a="http://schemas.openxmlformats.org/drawingml/2006/main">
                  <a:graphicData uri="http://schemas.microsoft.com/office/word/2010/wordprocessingShape">
                    <wps:wsp>
                      <wps:cNvSpPr txBox="1"/>
                      <wps:spPr>
                        <a:xfrm>
                          <a:off x="0" y="0"/>
                          <a:ext cx="1584960" cy="2971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CC0CB8A" w14:textId="604476D7" w:rsidR="004162F4" w:rsidRDefault="004162F4">
                            <w:r>
                              <w:t>Nhập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CD199B" id="Hộp Văn bản 234" o:spid="_x0000_s1048" type="#_x0000_t202" style="position:absolute;margin-left:7.45pt;margin-top:17.25pt;width:124.8pt;height:23.4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" fillcolor="white [3201]" strokecolor="white [3212]" strokeweight="2pt">
                <v:textbox>
                  <w:txbxContent>
                    <w:p w14:paraId="3CC0CB8A" w14:textId="604476D7" w:rsidR="004162F4" w:rsidRDefault="004162F4">
                      <w:r>
                        <w:t>Nhập thông tin</w:t>
                      </w:r>
                    </w:p>
                  </w:txbxContent>
                </v:textbox>
              </v:shape>
            </w:pict>
          </mc:Fallback>
        </mc:AlternateContent>
      </w:r>
      <w:r>
        <w:rPr>
          <w:noProof/>
          <w:lang w:eastAsia="en-US" w:bidi="ar-SA"/>
        </w:rPr>
        <mc:AlternateContent>
          <mc:Choice Requires="wps">
            <w:drawing>
              <wp:anchor distT="0" distB="0" distL="114300" distR="114300" simplePos="0" relativeHeight="251736064" behindDoc="0" locked="0" layoutInCell="1" allowOverlap="1" wp14:anchorId="1AE502CD" wp14:editId="7B64DB4D">
                <wp:simplePos x="0" y="0"/>
                <wp:positionH relativeFrom="margin">
                  <wp:align>left</wp:align>
                </wp:positionH>
                <wp:positionV relativeFrom="paragraph">
                  <wp:posOffset>188595</wp:posOffset>
                </wp:positionV>
                <wp:extent cx="1737360" cy="358140"/>
                <wp:effectExtent l="0" t="0" r="15240" b="22860"/>
                <wp:wrapNone/>
                <wp:docPr id="233" name="Hình chữ nhật 233"/>
                <wp:cNvGraphicFramePr/>
                <a:graphic xmlns:a="http://schemas.openxmlformats.org/drawingml/2006/main">
                  <a:graphicData uri="http://schemas.microsoft.com/office/word/2010/wordprocessingShape">
                    <wps:wsp>
                      <wps:cNvSpPr/>
                      <wps:spPr>
                        <a:xfrm>
                          <a:off x="0" y="0"/>
                          <a:ext cx="173736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DC7F65" id="Hình chữ nhật 233" o:spid="_x0000_s1026" style="position:absolute;margin-left:0;margin-top:14.85pt;width:136.8pt;height:28.2pt;z-index:251736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" fillcolor="white [3201]" strokecolor="#f79646 [3209]" strokeweight="2pt">
                <w10:wrap anchorx="margin"/>
              </v:rect>
            </w:pict>
          </mc:Fallback>
        </mc:AlternateContent>
      </w:r>
    </w:p>
    <w:p w14:paraId="3B770D0E" w14:textId="59CADDBC" w:rsidR="00B15678" w:rsidRDefault="00B15678" w:rsidP="00B15678">
      <w:pPr>
        <w:jc w:val="left"/>
        <w:rPr>
          <w:lang w:eastAsia="en-US" w:bidi="ar-SA"/>
        </w:rPr>
      </w:pPr>
    </w:p>
    <w:p w14:paraId="70B34839" w14:textId="1855FD5D" w:rsidR="00B15678" w:rsidRDefault="00B15678" w:rsidP="00B15678">
      <w:pPr>
        <w:jc w:val="left"/>
        <w:rPr>
          <w:lang w:eastAsia="en-US" w:bidi="ar-SA"/>
        </w:rPr>
      </w:pPr>
    </w:p>
    <w:p w14:paraId="32EF230C" w14:textId="10983ED2" w:rsidR="00B15678" w:rsidRDefault="004162F4" w:rsidP="00B15678">
      <w:pPr>
        <w:jc w:val="left"/>
        <w:rPr>
          <w:lang w:eastAsia="en-US" w:bidi="ar-SA"/>
        </w:rPr>
      </w:pPr>
      <w:r>
        <w:rPr>
          <w:noProof/>
          <w:lang w:eastAsia="en-US" w:bidi="ar-SA"/>
        </w:rPr>
        <mc:AlternateContent>
          <mc:Choice Requires="wps">
            <w:drawing>
              <wp:anchor distT="0" distB="0" distL="114300" distR="114300" simplePos="0" relativeHeight="251738112" behindDoc="0" locked="0" layoutInCell="1" allowOverlap="1" wp14:anchorId="2ED55F79" wp14:editId="299EFA0E">
                <wp:simplePos x="0" y="0"/>
                <wp:positionH relativeFrom="column">
                  <wp:posOffset>10795</wp:posOffset>
                </wp:positionH>
                <wp:positionV relativeFrom="paragraph">
                  <wp:posOffset>208280</wp:posOffset>
                </wp:positionV>
                <wp:extent cx="3070860" cy="0"/>
                <wp:effectExtent l="0" t="0" r="0" b="0"/>
                <wp:wrapNone/>
                <wp:docPr id="235" name="Đường nối Thẳng 235"/>
                <wp:cNvGraphicFramePr/>
                <a:graphic xmlns:a="http://schemas.openxmlformats.org/drawingml/2006/main">
                  <a:graphicData uri="http://schemas.microsoft.com/office/word/2010/wordprocessingShape">
                    <wps:wsp>
                      <wps:cNvCnPr/>
                      <wps:spPr>
                        <a:xfrm>
                          <a:off x="0" y="0"/>
                          <a:ext cx="3070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3992D0" id="Đường nối Thẳng 235"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85pt,16.4pt" to="242.6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" strokecolor="black [3040]"/>
            </w:pict>
          </mc:Fallback>
        </mc:AlternateContent>
      </w:r>
    </w:p>
    <w:p w14:paraId="76AA9F20" w14:textId="4A261EF4" w:rsidR="00B15678" w:rsidRDefault="00B15678" w:rsidP="00B15678">
      <w:pPr>
        <w:jc w:val="left"/>
        <w:rPr>
          <w:lang w:eastAsia="en-US" w:bidi="ar-SA"/>
        </w:rPr>
      </w:pPr>
    </w:p>
    <w:p w14:paraId="6EC70C64" w14:textId="40DDA4D2"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39136" behindDoc="0" locked="0" layoutInCell="1" allowOverlap="1" wp14:anchorId="3252D1FB" wp14:editId="71B0EE3F">
                <wp:simplePos x="0" y="0"/>
                <wp:positionH relativeFrom="column">
                  <wp:posOffset>18415</wp:posOffset>
                </wp:positionH>
                <wp:positionV relativeFrom="paragraph">
                  <wp:posOffset>61595</wp:posOffset>
                </wp:positionV>
                <wp:extent cx="3093720" cy="0"/>
                <wp:effectExtent l="0" t="0" r="0" b="0"/>
                <wp:wrapNone/>
                <wp:docPr id="236" name="Đường nối Thẳng 236"/>
                <wp:cNvGraphicFramePr/>
                <a:graphic xmlns:a="http://schemas.openxmlformats.org/drawingml/2006/main">
                  <a:graphicData uri="http://schemas.microsoft.com/office/word/2010/wordprocessingShape">
                    <wps:wsp>
                      <wps:cNvCnPr/>
                      <wps:spPr>
                        <a:xfrm>
                          <a:off x="0" y="0"/>
                          <a:ext cx="3093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3A52B2" id="Đường nối Thẳng 236"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45pt,4.85pt" to="245.0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" strokecolor="#4579b8 [3044]"/>
            </w:pict>
          </mc:Fallback>
        </mc:AlternateContent>
      </w:r>
    </w:p>
    <w:p w14:paraId="67228405" w14:textId="5FBC6342"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40160" behindDoc="0" locked="0" layoutInCell="1" allowOverlap="1" wp14:anchorId="67D3A910" wp14:editId="7289AE30">
                <wp:simplePos x="0" y="0"/>
                <wp:positionH relativeFrom="column">
                  <wp:posOffset>10795</wp:posOffset>
                </wp:positionH>
                <wp:positionV relativeFrom="paragraph">
                  <wp:posOffset>197485</wp:posOffset>
                </wp:positionV>
                <wp:extent cx="3124200" cy="0"/>
                <wp:effectExtent l="0" t="0" r="0" b="0"/>
                <wp:wrapNone/>
                <wp:docPr id="237" name="Đường nối Thẳng 237"/>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98F8BC" id="Đường nối Thẳng 237"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85pt,15.55pt" to="246.8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" strokecolor="#4579b8 [3044]"/>
            </w:pict>
          </mc:Fallback>
        </mc:AlternateContent>
      </w:r>
    </w:p>
    <w:p w14:paraId="6B36B431" w14:textId="6FC74415" w:rsidR="00BA6770" w:rsidRDefault="00BA6770" w:rsidP="00B15678">
      <w:pPr>
        <w:jc w:val="left"/>
        <w:rPr>
          <w:lang w:eastAsia="en-US" w:bidi="ar-SA"/>
        </w:rPr>
      </w:pPr>
    </w:p>
    <w:p w14:paraId="52D9C9CD" w14:textId="037EC57E" w:rsidR="00BA6770" w:rsidRDefault="004162F4" w:rsidP="00B15678">
      <w:pPr>
        <w:jc w:val="left"/>
        <w:rPr>
          <w:lang w:eastAsia="en-US" w:bidi="ar-SA"/>
        </w:rPr>
      </w:pPr>
      <w:r>
        <w:rPr>
          <w:noProof/>
          <w:lang w:eastAsia="en-US" w:bidi="ar-SA"/>
        </w:rPr>
        <mc:AlternateContent>
          <mc:Choice Requires="wps">
            <w:drawing>
              <wp:anchor distT="0" distB="0" distL="114300" distR="114300" simplePos="0" relativeHeight="251741184" behindDoc="0" locked="0" layoutInCell="1" allowOverlap="1" wp14:anchorId="4069D17C" wp14:editId="5B96EA58">
                <wp:simplePos x="0" y="0"/>
                <wp:positionH relativeFrom="column">
                  <wp:posOffset>-4445</wp:posOffset>
                </wp:positionH>
                <wp:positionV relativeFrom="paragraph">
                  <wp:posOffset>66040</wp:posOffset>
                </wp:positionV>
                <wp:extent cx="3131820" cy="0"/>
                <wp:effectExtent l="0" t="0" r="0" b="0"/>
                <wp:wrapNone/>
                <wp:docPr id="239" name="Đường nối Thẳng 239"/>
                <wp:cNvGraphicFramePr/>
                <a:graphic xmlns:a="http://schemas.openxmlformats.org/drawingml/2006/main">
                  <a:graphicData uri="http://schemas.microsoft.com/office/word/2010/wordprocessingShape">
                    <wps:wsp>
                      <wps:cNvCnPr/>
                      <wps:spPr>
                        <a:xfrm>
                          <a:off x="0" y="0"/>
                          <a:ext cx="3131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E7C0F" id="Đường nối Thẳng 239"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5pt,5.2pt" to="246.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" strokecolor="#4579b8 [3044]"/>
            </w:pict>
          </mc:Fallback>
        </mc:AlternateContent>
      </w:r>
    </w:p>
    <w:p w14:paraId="3D3AD776" w14:textId="06B83BA3" w:rsidR="005A445F" w:rsidRDefault="00650E49" w:rsidP="00B15678">
      <w:pPr>
        <w:jc w:val="left"/>
        <w:rPr>
          <w:lang w:eastAsia="en-US" w:bidi="ar-SA"/>
        </w:rPr>
      </w:pPr>
      <w:r w:rsidRPr="00650E49">
        <w:rPr>
          <w:lang w:eastAsia="en-US" w:bidi="ar-SA"/>
        </w:rPr>
        <mc:AlternateContent>
          <mc:Choice Requires="wps">
            <w:drawing>
              <wp:anchor distT="0" distB="0" distL="114300" distR="114300" simplePos="0" relativeHeight="251745280" behindDoc="0" locked="0" layoutInCell="1" allowOverlap="1" wp14:anchorId="47D21ED0" wp14:editId="657A166D">
                <wp:simplePos x="0" y="0"/>
                <wp:positionH relativeFrom="column">
                  <wp:posOffset>4529455</wp:posOffset>
                </wp:positionH>
                <wp:positionV relativeFrom="paragraph">
                  <wp:posOffset>133350</wp:posOffset>
                </wp:positionV>
                <wp:extent cx="868680" cy="586740"/>
                <wp:effectExtent l="0" t="19050" r="45720" b="41910"/>
                <wp:wrapNone/>
                <wp:docPr id="242" name="Mũi tên: Phải 242"/>
                <wp:cNvGraphicFramePr/>
                <a:graphic xmlns:a="http://schemas.openxmlformats.org/drawingml/2006/main">
                  <a:graphicData uri="http://schemas.microsoft.com/office/word/2010/wordprocessingShape">
                    <wps:wsp>
                      <wps:cNvSpPr/>
                      <wps:spPr>
                        <a:xfrm>
                          <a:off x="0" y="0"/>
                          <a:ext cx="86868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13738" id="Mũi tên: Phải 242" o:spid="_x0000_s1026" type="#_x0000_t13" style="position:absolute;margin-left:356.65pt;margin-top:10.5pt;width:68.4pt;height:46.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" adj="14305" fillcolor="white [3201]" strokecolor="#f79646 [3209]" strokeweight="2pt"/>
            </w:pict>
          </mc:Fallback>
        </mc:AlternateContent>
      </w:r>
      <w:r w:rsidR="004162F4">
        <w:rPr>
          <w:noProof/>
          <w:lang w:eastAsia="en-US" w:bidi="ar-SA"/>
        </w:rPr>
        <mc:AlternateContent>
          <mc:Choice Requires="wps">
            <w:drawing>
              <wp:anchor distT="0" distB="0" distL="114300" distR="114300" simplePos="0" relativeHeight="251743232" behindDoc="0" locked="0" layoutInCell="1" allowOverlap="1" wp14:anchorId="3A485A96" wp14:editId="714B4B32">
                <wp:simplePos x="0" y="0"/>
                <wp:positionH relativeFrom="column">
                  <wp:posOffset>64135</wp:posOffset>
                </wp:positionH>
                <wp:positionV relativeFrom="paragraph">
                  <wp:posOffset>118110</wp:posOffset>
                </wp:positionV>
                <wp:extent cx="693420" cy="381000"/>
                <wp:effectExtent l="0" t="0" r="11430" b="19050"/>
                <wp:wrapNone/>
                <wp:docPr id="241" name="Hộp Văn bản 241"/>
                <wp:cNvGraphicFramePr/>
                <a:graphic xmlns:a="http://schemas.openxmlformats.org/drawingml/2006/main">
                  <a:graphicData uri="http://schemas.microsoft.com/office/word/2010/wordprocessingShape">
                    <wps:wsp>
                      <wps:cNvSpPr txBox="1"/>
                      <wps:spPr>
                        <a:xfrm>
                          <a:off x="0" y="0"/>
                          <a:ext cx="693420" cy="381000"/>
                        </a:xfrm>
                        <a:prstGeom prst="rect">
                          <a:avLst/>
                        </a:prstGeom>
                        <a:solidFill>
                          <a:schemeClr val="lt1"/>
                        </a:solidFill>
                        <a:ln w="6350">
                          <a:solidFill>
                            <a:schemeClr val="bg1"/>
                          </a:solidFill>
                        </a:ln>
                      </wps:spPr>
                      <wps:txbx>
                        <w:txbxContent>
                          <w:p w14:paraId="45BDC7CF" w14:textId="6C20F95C" w:rsidR="004162F4" w:rsidRPr="004162F4" w:rsidRDefault="004162F4">
                            <w:pPr>
                              <w:rPr>
                                <w:rFonts w:cs="Tahoma"/>
                                <w:sz w:val="40"/>
                                <w:szCs w:val="40"/>
                              </w:rPr>
                            </w:pPr>
                            <w:r>
                              <w:rPr>
                                <w:rFonts w:cs="Tahoma"/>
                                <w:sz w:val="40"/>
                                <w:szCs w:val="40"/>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485A96" id="Hộp Văn bản 241" o:spid="_x0000_s1049" type="#_x0000_t202" style="position:absolute;margin-left:5.05pt;margin-top:9.3pt;width:54.6pt;height:30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" fillcolor="white [3201]" strokecolor="white [3212]" strokeweight=".5pt">
                <v:textbox>
                  <w:txbxContent>
                    <w:p w14:paraId="45BDC7CF" w14:textId="6C20F95C" w:rsidR="004162F4" w:rsidRPr="004162F4" w:rsidRDefault="004162F4">
                      <w:pPr>
                        <w:rPr>
                          <w:rFonts w:cs="Tahoma"/>
                          <w:sz w:val="40"/>
                          <w:szCs w:val="40"/>
                        </w:rPr>
                      </w:pPr>
                      <w:r>
                        <w:rPr>
                          <w:rFonts w:cs="Tahoma"/>
                          <w:sz w:val="40"/>
                          <w:szCs w:val="40"/>
                        </w:rPr>
                        <w:t>LƯU</w:t>
                      </w:r>
                    </w:p>
                  </w:txbxContent>
                </v:textbox>
              </v:shape>
            </w:pict>
          </mc:Fallback>
        </mc:AlternateContent>
      </w:r>
      <w:r w:rsidR="004162F4">
        <w:rPr>
          <w:noProof/>
          <w:lang w:eastAsia="en-US" w:bidi="ar-SA"/>
        </w:rPr>
        <mc:AlternateContent>
          <mc:Choice Requires="wps">
            <w:drawing>
              <wp:anchor distT="0" distB="0" distL="114300" distR="114300" simplePos="0" relativeHeight="251742208" behindDoc="0" locked="0" layoutInCell="1" allowOverlap="1" wp14:anchorId="03B1A8D6" wp14:editId="7090B6C5">
                <wp:simplePos x="0" y="0"/>
                <wp:positionH relativeFrom="margin">
                  <wp:align>left</wp:align>
                </wp:positionH>
                <wp:positionV relativeFrom="paragraph">
                  <wp:posOffset>95250</wp:posOffset>
                </wp:positionV>
                <wp:extent cx="800100" cy="449580"/>
                <wp:effectExtent l="0" t="0" r="19050" b="26670"/>
                <wp:wrapNone/>
                <wp:docPr id="240" name="Hình chữ nhật: Góc Tròn 240"/>
                <wp:cNvGraphicFramePr/>
                <a:graphic xmlns:a="http://schemas.openxmlformats.org/drawingml/2006/main">
                  <a:graphicData uri="http://schemas.microsoft.com/office/word/2010/wordprocessingShape">
                    <wps:wsp>
                      <wps:cNvSpPr/>
                      <wps:spPr>
                        <a:xfrm>
                          <a:off x="0" y="0"/>
                          <a:ext cx="80010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95595A" id="Hình chữ nhật: Góc Tròn 240" o:spid="_x0000_s1026" style="position:absolute;margin-left:0;margin-top:7.5pt;width:63pt;height:35.4pt;z-index:25174220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" fillcolor="white [3201]" strokecolor="#f79646 [3209]" strokeweight="2pt">
                <w10:wrap anchorx="margin"/>
              </v:roundrect>
            </w:pict>
          </mc:Fallback>
        </mc:AlternateContent>
      </w:r>
    </w:p>
    <w:p w14:paraId="66D970E7" w14:textId="64D49575" w:rsidR="005A445F" w:rsidRDefault="00650E49" w:rsidP="00B15678">
      <w:pPr>
        <w:jc w:val="left"/>
        <w:rPr>
          <w:lang w:eastAsia="en-US" w:bidi="ar-SA"/>
        </w:rPr>
      </w:pPr>
      <w:r w:rsidRPr="00650E49">
        <w:rPr>
          <w:lang w:eastAsia="en-US" w:bidi="ar-SA"/>
        </w:rPr>
        <mc:AlternateContent>
          <mc:Choice Requires="wps">
            <w:drawing>
              <wp:anchor distT="0" distB="0" distL="114300" distR="114300" simplePos="0" relativeHeight="251746304" behindDoc="0" locked="0" layoutInCell="1" allowOverlap="1" wp14:anchorId="68DAE162" wp14:editId="746035A2">
                <wp:simplePos x="0" y="0"/>
                <wp:positionH relativeFrom="column">
                  <wp:posOffset>4590415</wp:posOffset>
                </wp:positionH>
                <wp:positionV relativeFrom="paragraph">
                  <wp:posOffset>56515</wp:posOffset>
                </wp:positionV>
                <wp:extent cx="647700" cy="251460"/>
                <wp:effectExtent l="0" t="0" r="19050" b="15240"/>
                <wp:wrapNone/>
                <wp:docPr id="243" name="Hộp Văn bản 243"/>
                <wp:cNvGraphicFramePr/>
                <a:graphic xmlns:a="http://schemas.openxmlformats.org/drawingml/2006/main">
                  <a:graphicData uri="http://schemas.microsoft.com/office/word/2010/wordprocessingShape">
                    <wps:wsp>
                      <wps:cNvSpPr txBox="1"/>
                      <wps:spPr>
                        <a:xfrm>
                          <a:off x="0" y="0"/>
                          <a:ext cx="647700" cy="251460"/>
                        </a:xfrm>
                        <a:prstGeom prst="rect">
                          <a:avLst/>
                        </a:prstGeom>
                        <a:solidFill>
                          <a:schemeClr val="lt1"/>
                        </a:solidFill>
                        <a:ln w="6350">
                          <a:solidFill>
                            <a:schemeClr val="bg1"/>
                          </a:solidFill>
                        </a:ln>
                      </wps:spPr>
                      <wps:txbx>
                        <w:txbxContent>
                          <w:p w14:paraId="695A06C6" w14:textId="77777777" w:rsidR="00650E49" w:rsidRDefault="00650E49" w:rsidP="00650E49">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AE162" id="Hộp Văn bản 243" o:spid="_x0000_s1050" type="#_x0000_t202" style="position:absolute;margin-left:361.45pt;margin-top:4.45pt;width:51pt;height:19.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" fillcolor="white [3201]" strokecolor="white [3212]" strokeweight=".5pt">
                <v:textbox>
                  <w:txbxContent>
                    <w:p w14:paraId="695A06C6" w14:textId="77777777" w:rsidR="00650E49" w:rsidRDefault="00650E49" w:rsidP="00650E49">
                      <w:r>
                        <w:t>Quay lại</w:t>
                      </w:r>
                    </w:p>
                  </w:txbxContent>
                </v:textbox>
              </v:shape>
            </w:pict>
          </mc:Fallback>
        </mc:AlternateContent>
      </w:r>
    </w:p>
    <w:p w14:paraId="62FEC6AB" w14:textId="631875F8" w:rsidR="005A445F" w:rsidRDefault="005A445F" w:rsidP="00B15678">
      <w:pPr>
        <w:jc w:val="left"/>
        <w:rPr>
          <w:lang w:eastAsia="en-US" w:bidi="ar-SA"/>
        </w:rPr>
      </w:pPr>
    </w:p>
    <w:p w14:paraId="3C72A1DB" w14:textId="14B82494" w:rsidR="005A445F" w:rsidRDefault="005A445F" w:rsidP="00B15678">
      <w:pPr>
        <w:jc w:val="left"/>
        <w:rPr>
          <w:lang w:eastAsia="en-US" w:bidi="ar-SA"/>
        </w:rPr>
      </w:pPr>
    </w:p>
    <w:p w14:paraId="77600952" w14:textId="176E0347" w:rsidR="005A445F" w:rsidRDefault="005A445F" w:rsidP="00B15678">
      <w:pPr>
        <w:jc w:val="left"/>
        <w:rPr>
          <w:lang w:eastAsia="en-US" w:bidi="ar-SA"/>
        </w:rPr>
      </w:pPr>
    </w:p>
    <w:p w14:paraId="5DCD3942" w14:textId="7A2027D3" w:rsidR="00650E49" w:rsidRDefault="00650E49" w:rsidP="00650E49">
      <w:pPr>
        <w:jc w:val="left"/>
        <w:rPr>
          <w:lang w:eastAsia="en-US" w:bidi="ar-SA"/>
        </w:rPr>
      </w:pPr>
      <w:r w:rsidRPr="005A445F">
        <w:rPr>
          <w:lang w:eastAsia="en-US" w:bidi="ar-SA"/>
        </w:rPr>
        <mc:AlternateContent>
          <mc:Choice Requires="wps">
            <w:drawing>
              <wp:anchor distT="0" distB="0" distL="114300" distR="114300" simplePos="0" relativeHeight="251748352" behindDoc="0" locked="0" layoutInCell="1" allowOverlap="1" wp14:anchorId="1FC1811F" wp14:editId="1BB6191D">
                <wp:simplePos x="0" y="0"/>
                <wp:positionH relativeFrom="column">
                  <wp:posOffset>-438785</wp:posOffset>
                </wp:positionH>
                <wp:positionV relativeFrom="paragraph">
                  <wp:posOffset>10795</wp:posOffset>
                </wp:positionV>
                <wp:extent cx="5890260" cy="4297680"/>
                <wp:effectExtent l="0" t="0" r="15240" b="26670"/>
                <wp:wrapNone/>
                <wp:docPr id="244" name="Hình chữ nhật 244"/>
                <wp:cNvGraphicFramePr/>
                <a:graphic xmlns:a="http://schemas.openxmlformats.org/drawingml/2006/main">
                  <a:graphicData uri="http://schemas.microsoft.com/office/word/2010/wordprocessingShape">
                    <wps:wsp>
                      <wps:cNvSpPr/>
                      <wps:spPr>
                        <a:xfrm>
                          <a:off x="0" y="0"/>
                          <a:ext cx="5890260" cy="42976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850C9F" id="Hình chữ nhật 244" o:spid="_x0000_s1026" style="position:absolute;margin-left:-34.55pt;margin-top:.85pt;width:463.8pt;height:338.4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" fillcolor="white [3201]" strokecolor="black [3213]" strokeweight="2pt"/>
            </w:pict>
          </mc:Fallback>
        </mc:AlternateContent>
      </w:r>
      <w:r w:rsidRPr="005A445F">
        <w:rPr>
          <w:lang w:eastAsia="en-US" w:bidi="ar-SA"/>
        </w:rPr>
        <mc:AlternateContent>
          <mc:Choice Requires="wps">
            <w:drawing>
              <wp:anchor distT="0" distB="0" distL="114300" distR="114300" simplePos="0" relativeHeight="251753472" behindDoc="0" locked="0" layoutInCell="1" allowOverlap="1" wp14:anchorId="12DE89B7" wp14:editId="7E55F6DC">
                <wp:simplePos x="0" y="0"/>
                <wp:positionH relativeFrom="page">
                  <wp:posOffset>2799715</wp:posOffset>
                </wp:positionH>
                <wp:positionV relativeFrom="paragraph">
                  <wp:posOffset>32385</wp:posOffset>
                </wp:positionV>
                <wp:extent cx="1897380" cy="304800"/>
                <wp:effectExtent l="0" t="0" r="26670" b="19050"/>
                <wp:wrapNone/>
                <wp:docPr id="245" name="Hộp Văn bản 245"/>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5CEFA08E" w14:textId="77777777" w:rsidR="00650E49" w:rsidRPr="005C6050" w:rsidRDefault="00650E49" w:rsidP="00650E49">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E89B7" id="Hộp Văn bản 245" o:spid="_x0000_s1051" type="#_x0000_t202" style="position:absolute;margin-left:220.45pt;margin-top:2.55pt;width:149.4pt;height:24pt;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" fillcolor="white [3201]" strokecolor="white [3212]" strokeweight=".5pt">
                <v:textbox>
                  <w:txbxContent>
                    <w:p w14:paraId="5CEFA08E" w14:textId="77777777" w:rsidR="00650E49" w:rsidRPr="005C6050" w:rsidRDefault="00650E49" w:rsidP="00650E49">
                      <w:pPr>
                        <w:rPr>
                          <w:rFonts w:cs="Tahoma"/>
                          <w:sz w:val="28"/>
                          <w:szCs w:val="28"/>
                        </w:rPr>
                      </w:pPr>
                      <w:r w:rsidRPr="005C6050">
                        <w:rPr>
                          <w:rFonts w:cs="Tahoma"/>
                          <w:sz w:val="28"/>
                          <w:szCs w:val="28"/>
                        </w:rPr>
                        <w:t>DispatchManagement</w:t>
                      </w:r>
                    </w:p>
                  </w:txbxContent>
                </v:textbox>
                <w10:wrap anchorx="page"/>
              </v:shape>
            </w:pict>
          </mc:Fallback>
        </mc:AlternateContent>
      </w:r>
      <w:r w:rsidRPr="005A445F">
        <w:rPr>
          <w:lang w:eastAsia="en-US" w:bidi="ar-SA"/>
        </w:rPr>
        <mc:AlternateContent>
          <mc:Choice Requires="wps">
            <w:drawing>
              <wp:anchor distT="0" distB="0" distL="114300" distR="114300" simplePos="0" relativeHeight="251752448" behindDoc="0" locked="0" layoutInCell="1" allowOverlap="1" wp14:anchorId="42EC5DC4" wp14:editId="00D60E2F">
                <wp:simplePos x="0" y="0"/>
                <wp:positionH relativeFrom="column">
                  <wp:posOffset>4724400</wp:posOffset>
                </wp:positionH>
                <wp:positionV relativeFrom="paragraph">
                  <wp:posOffset>83820</wp:posOffset>
                </wp:positionV>
                <wp:extent cx="190500" cy="190500"/>
                <wp:effectExtent l="0" t="0" r="19050" b="19050"/>
                <wp:wrapNone/>
                <wp:docPr id="246" name="Hình chữ nhật 246"/>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8848D" id="Hình chữ nhật 246" o:spid="_x0000_s1026" style="position:absolute;margin-left:372pt;margin-top:6.6pt;width:15pt;height:1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" fillcolor="black [3200]" strokecolor="black [1600]" strokeweight="2pt"/>
            </w:pict>
          </mc:Fallback>
        </mc:AlternateContent>
      </w:r>
      <w:r w:rsidRPr="005A445F">
        <w:rPr>
          <w:lang w:eastAsia="en-US" w:bidi="ar-SA"/>
        </w:rPr>
        <mc:AlternateContent>
          <mc:Choice Requires="wps">
            <w:drawing>
              <wp:anchor distT="0" distB="0" distL="114300" distR="114300" simplePos="0" relativeHeight="251751424" behindDoc="0" locked="0" layoutInCell="1" allowOverlap="1" wp14:anchorId="2EEADCB8" wp14:editId="032248CE">
                <wp:simplePos x="0" y="0"/>
                <wp:positionH relativeFrom="column">
                  <wp:posOffset>5082540</wp:posOffset>
                </wp:positionH>
                <wp:positionV relativeFrom="paragraph">
                  <wp:posOffset>15240</wp:posOffset>
                </wp:positionV>
                <wp:extent cx="327660" cy="327660"/>
                <wp:effectExtent l="0" t="0" r="0" b="0"/>
                <wp:wrapNone/>
                <wp:docPr id="247" name="Dấu Nhân 247"/>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EF6A7" id="Dấu Nhân 247" o:spid="_x0000_s1026" style="position:absolute;margin-left:400.2pt;margin-top:1.2pt;width:25.8pt;height:25.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Pr="005A445F">
        <w:rPr>
          <w:lang w:eastAsia="en-US" w:bidi="ar-SA"/>
        </w:rPr>
        <mc:AlternateContent>
          <mc:Choice Requires="wps">
            <w:drawing>
              <wp:anchor distT="0" distB="0" distL="114300" distR="114300" simplePos="0" relativeHeight="251750400" behindDoc="0" locked="0" layoutInCell="1" allowOverlap="1" wp14:anchorId="554FAA2A" wp14:editId="6C3FEC9B">
                <wp:simplePos x="0" y="0"/>
                <wp:positionH relativeFrom="column">
                  <wp:posOffset>4251960</wp:posOffset>
                </wp:positionH>
                <wp:positionV relativeFrom="paragraph">
                  <wp:posOffset>68580</wp:posOffset>
                </wp:positionV>
                <wp:extent cx="251460" cy="205740"/>
                <wp:effectExtent l="0" t="0" r="0" b="0"/>
                <wp:wrapNone/>
                <wp:docPr id="248" name="Dấu Trừ 248"/>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FFAC6" id="Dấu Trừ 248" o:spid="_x0000_s1026" style="position:absolute;margin-left:334.8pt;margin-top:5.4pt;width:19.8pt;height:16.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Pr="005A445F">
        <w:rPr>
          <w:lang w:eastAsia="en-US" w:bidi="ar-SA"/>
        </w:rPr>
        <mc:AlternateContent>
          <mc:Choice Requires="wps">
            <w:drawing>
              <wp:anchor distT="0" distB="0" distL="114300" distR="114300" simplePos="0" relativeHeight="251749376" behindDoc="0" locked="0" layoutInCell="1" allowOverlap="1" wp14:anchorId="6B64D936" wp14:editId="16EDE3D5">
                <wp:simplePos x="0" y="0"/>
                <wp:positionH relativeFrom="column">
                  <wp:posOffset>-434340</wp:posOffset>
                </wp:positionH>
                <wp:positionV relativeFrom="paragraph">
                  <wp:posOffset>7620</wp:posOffset>
                </wp:positionV>
                <wp:extent cx="5882640" cy="342900"/>
                <wp:effectExtent l="0" t="0" r="22860" b="19050"/>
                <wp:wrapNone/>
                <wp:docPr id="249" name="Hình chữ nhật 249"/>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982DD" id="Hình chữ nhật 249" o:spid="_x0000_s1026" style="position:absolute;margin-left:-34.2pt;margin-top:.6pt;width:463.2pt;height:27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" fillcolor="white [3201]" strokecolor="black [3213]" strokeweight="2pt"/>
            </w:pict>
          </mc:Fallback>
        </mc:AlternateContent>
      </w:r>
    </w:p>
    <w:p w14:paraId="251A809B" w14:textId="13E5B764" w:rsidR="00650E49" w:rsidRDefault="00650E49" w:rsidP="00650E49">
      <w:pPr>
        <w:jc w:val="left"/>
        <w:rPr>
          <w:lang w:eastAsia="en-US" w:bidi="ar-SA"/>
        </w:rPr>
      </w:pPr>
    </w:p>
    <w:p w14:paraId="04C475CE" w14:textId="1E209860" w:rsidR="00650E49" w:rsidRDefault="00650E49" w:rsidP="00650E49">
      <w:pPr>
        <w:jc w:val="left"/>
        <w:rPr>
          <w:lang w:eastAsia="en-US" w:bidi="ar-SA"/>
        </w:rPr>
      </w:pPr>
      <w:r w:rsidRPr="004162F4">
        <w:rPr>
          <w:lang w:eastAsia="en-US" w:bidi="ar-SA"/>
        </w:rPr>
        <mc:AlternateContent>
          <mc:Choice Requires="wps">
            <w:drawing>
              <wp:anchor distT="0" distB="0" distL="114300" distR="114300" simplePos="0" relativeHeight="251756544" behindDoc="0" locked="0" layoutInCell="1" allowOverlap="1" wp14:anchorId="3F4A158E" wp14:editId="1AC23053">
                <wp:simplePos x="0" y="0"/>
                <wp:positionH relativeFrom="column">
                  <wp:posOffset>2807335</wp:posOffset>
                </wp:positionH>
                <wp:positionV relativeFrom="paragraph">
                  <wp:posOffset>8890</wp:posOffset>
                </wp:positionV>
                <wp:extent cx="2026920" cy="335280"/>
                <wp:effectExtent l="0" t="0" r="11430" b="26670"/>
                <wp:wrapNone/>
                <wp:docPr id="250" name="Hình chữ nhật 250"/>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19DEA" id="Hình chữ nhật 250" o:spid="_x0000_s1026" style="position:absolute;margin-left:221.05pt;margin-top:.7pt;width:159.6pt;height:26.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" fillcolor="white [3201]" strokecolor="#f79646 [3209]" strokeweight="2pt"/>
            </w:pict>
          </mc:Fallback>
        </mc:AlternateContent>
      </w:r>
      <w:r w:rsidRPr="004162F4">
        <w:rPr>
          <w:lang w:eastAsia="en-US" w:bidi="ar-SA"/>
        </w:rPr>
        <mc:AlternateContent>
          <mc:Choice Requires="wps">
            <w:drawing>
              <wp:anchor distT="0" distB="0" distL="114300" distR="114300" simplePos="0" relativeHeight="251757568" behindDoc="0" locked="0" layoutInCell="1" allowOverlap="1" wp14:anchorId="156DBD43" wp14:editId="2E028011">
                <wp:simplePos x="0" y="0"/>
                <wp:positionH relativeFrom="column">
                  <wp:posOffset>4506595</wp:posOffset>
                </wp:positionH>
                <wp:positionV relativeFrom="paragraph">
                  <wp:posOffset>31750</wp:posOffset>
                </wp:positionV>
                <wp:extent cx="342900" cy="312420"/>
                <wp:effectExtent l="19050" t="0" r="19050" b="30480"/>
                <wp:wrapNone/>
                <wp:docPr id="251" name="Mũi tên: Xuống 251"/>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09326" id="Mũi tên: Xuống 251" o:spid="_x0000_s1026" type="#_x0000_t67" style="position:absolute;margin-left:354.85pt;margin-top:2.5pt;width:27pt;height:24.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" adj="10800" fillcolor="#c0504d [3205]" strokecolor="#f79646 [3209]" strokeweight="2pt"/>
            </w:pict>
          </mc:Fallback>
        </mc:AlternateContent>
      </w:r>
      <w:r w:rsidRPr="004162F4">
        <w:rPr>
          <w:lang w:eastAsia="en-US" w:bidi="ar-SA"/>
        </w:rPr>
        <mc:AlternateContent>
          <mc:Choice Requires="wps">
            <w:drawing>
              <wp:anchor distT="0" distB="0" distL="114300" distR="114300" simplePos="0" relativeHeight="251758592" behindDoc="0" locked="0" layoutInCell="1" allowOverlap="1" wp14:anchorId="30F7E604" wp14:editId="313FF920">
                <wp:simplePos x="0" y="0"/>
                <wp:positionH relativeFrom="column">
                  <wp:posOffset>2814955</wp:posOffset>
                </wp:positionH>
                <wp:positionV relativeFrom="paragraph">
                  <wp:posOffset>374650</wp:posOffset>
                </wp:positionV>
                <wp:extent cx="2026920" cy="655320"/>
                <wp:effectExtent l="0" t="0" r="11430" b="11430"/>
                <wp:wrapNone/>
                <wp:docPr id="252" name="Hình chữ nhật 252"/>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B9188C" id="Hình chữ nhật 252" o:spid="_x0000_s1026" style="position:absolute;margin-left:221.65pt;margin-top:29.5pt;width:159.6pt;height:51.6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" fillcolor="white [3201]" strokecolor="#f79646 [3209]" strokeweight="2pt"/>
            </w:pict>
          </mc:Fallback>
        </mc:AlternateContent>
      </w:r>
      <w:r w:rsidRPr="004162F4">
        <w:rPr>
          <w:lang w:eastAsia="en-US" w:bidi="ar-SA"/>
        </w:rPr>
        <mc:AlternateContent>
          <mc:Choice Requires="wps">
            <w:drawing>
              <wp:anchor distT="0" distB="0" distL="114300" distR="114300" simplePos="0" relativeHeight="251759616" behindDoc="0" locked="0" layoutInCell="1" allowOverlap="1" wp14:anchorId="7E451A03" wp14:editId="3C03D9AE">
                <wp:simplePos x="0" y="0"/>
                <wp:positionH relativeFrom="column">
                  <wp:posOffset>2868295</wp:posOffset>
                </wp:positionH>
                <wp:positionV relativeFrom="paragraph">
                  <wp:posOffset>54610</wp:posOffset>
                </wp:positionV>
                <wp:extent cx="1600200" cy="259080"/>
                <wp:effectExtent l="0" t="0" r="19050" b="26670"/>
                <wp:wrapNone/>
                <wp:docPr id="253" name="Hộp Văn bản 253"/>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4C065DBB" w14:textId="77777777" w:rsidR="00650E49" w:rsidRDefault="00650E49" w:rsidP="00650E49">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451A03" id="Hộp Văn bản 253" o:spid="_x0000_s1052" type="#_x0000_t202" style="position:absolute;margin-left:225.85pt;margin-top:4.3pt;width:126pt;height:20.4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" fillcolor="white [3201]" strokecolor="white [3212]" strokeweight=".5pt">
                <v:textbox>
                  <w:txbxContent>
                    <w:p w14:paraId="4C065DBB" w14:textId="77777777" w:rsidR="00650E49" w:rsidRDefault="00650E49" w:rsidP="00650E49">
                      <w:r>
                        <w:t>Chọn loai công văn</w:t>
                      </w:r>
                    </w:p>
                  </w:txbxContent>
                </v:textbox>
              </v:shape>
            </w:pict>
          </mc:Fallback>
        </mc:AlternateContent>
      </w:r>
      <w:r w:rsidRPr="004162F4">
        <w:rPr>
          <w:lang w:eastAsia="en-US" w:bidi="ar-SA"/>
        </w:rPr>
        <mc:AlternateContent>
          <mc:Choice Requires="wps">
            <w:drawing>
              <wp:anchor distT="0" distB="0" distL="114300" distR="114300" simplePos="0" relativeHeight="251755520" behindDoc="0" locked="0" layoutInCell="1" allowOverlap="1" wp14:anchorId="7AC2B3F6" wp14:editId="1A7ED6B6">
                <wp:simplePos x="0" y="0"/>
                <wp:positionH relativeFrom="column">
                  <wp:posOffset>147955</wp:posOffset>
                </wp:positionH>
                <wp:positionV relativeFrom="paragraph">
                  <wp:posOffset>31750</wp:posOffset>
                </wp:positionV>
                <wp:extent cx="1775460" cy="426720"/>
                <wp:effectExtent l="0" t="0" r="15240" b="11430"/>
                <wp:wrapNone/>
                <wp:docPr id="254" name="Hộp Văn bản 254"/>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0A30727" w14:textId="4BE01D7F" w:rsidR="00650E49" w:rsidRPr="00B15678" w:rsidRDefault="006C3DFD" w:rsidP="00650E49">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C2B3F6" id="Hộp Văn bản 254" o:spid="_x0000_s1053" type="#_x0000_t202" style="position:absolute;margin-left:11.65pt;margin-top:2.5pt;width:139.8pt;height:33.6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" fillcolor="white [3201]" strokecolor="white [3212]" strokeweight="2pt">
                <v:textbox>
                  <w:txbxContent>
                    <w:p w14:paraId="50A30727" w14:textId="4BE01D7F" w:rsidR="00650E49" w:rsidRPr="00B15678" w:rsidRDefault="006C3DFD" w:rsidP="00650E49">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Chèn công văn</w:t>
                      </w:r>
                    </w:p>
                  </w:txbxContent>
                </v:textbox>
              </v:shape>
            </w:pict>
          </mc:Fallback>
        </mc:AlternateContent>
      </w:r>
      <w:r w:rsidRPr="004162F4">
        <w:rPr>
          <w:lang w:eastAsia="en-US" w:bidi="ar-SA"/>
        </w:rPr>
        <mc:AlternateContent>
          <mc:Choice Requires="wps">
            <w:drawing>
              <wp:anchor distT="0" distB="0" distL="114300" distR="114300" simplePos="0" relativeHeight="251754496" behindDoc="0" locked="0" layoutInCell="1" allowOverlap="1" wp14:anchorId="0EFFBECA" wp14:editId="0447077B">
                <wp:simplePos x="0" y="0"/>
                <wp:positionH relativeFrom="column">
                  <wp:posOffset>3175</wp:posOffset>
                </wp:positionH>
                <wp:positionV relativeFrom="paragraph">
                  <wp:posOffset>8890</wp:posOffset>
                </wp:positionV>
                <wp:extent cx="2034540" cy="487680"/>
                <wp:effectExtent l="0" t="0" r="22860" b="26670"/>
                <wp:wrapNone/>
                <wp:docPr id="255" name="Hình chữ nhật: Góc Tròn 255"/>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CFE573" id="Hình chữ nhật: Góc Tròn 255" o:spid="_x0000_s1026" style="position:absolute;margin-left:.25pt;margin-top:.7pt;width:160.2pt;height:38.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" fillcolor="white [3201]" strokecolor="#f79646 [3209]" strokeweight="2pt"/>
            </w:pict>
          </mc:Fallback>
        </mc:AlternateContent>
      </w:r>
    </w:p>
    <w:p w14:paraId="7FE81BDA" w14:textId="04B6D450"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0640" behindDoc="0" locked="0" layoutInCell="1" allowOverlap="1" wp14:anchorId="33F6A0B9" wp14:editId="78F63088">
                <wp:simplePos x="0" y="0"/>
                <wp:positionH relativeFrom="column">
                  <wp:posOffset>2853055</wp:posOffset>
                </wp:positionH>
                <wp:positionV relativeFrom="paragraph">
                  <wp:posOffset>167640</wp:posOffset>
                </wp:positionV>
                <wp:extent cx="1981200" cy="243840"/>
                <wp:effectExtent l="0" t="0" r="19050" b="22860"/>
                <wp:wrapNone/>
                <wp:docPr id="256" name="Hộp Văn bản 256"/>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1E077509" w14:textId="77777777" w:rsidR="00650E49" w:rsidRDefault="00650E49" w:rsidP="00650E49">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F6A0B9" id="Hộp Văn bản 256" o:spid="_x0000_s1054" type="#_x0000_t202" style="position:absolute;margin-left:224.65pt;margin-top:13.2pt;width:156pt;height:19.2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" fillcolor="white [3201]" strokecolor="white [3212]" strokeweight=".5pt">
                <v:textbox>
                  <w:txbxContent>
                    <w:p w14:paraId="1E077509" w14:textId="77777777" w:rsidR="00650E49" w:rsidRDefault="00650E49" w:rsidP="00650E49">
                      <w:r>
                        <w:t>Công văn đến</w:t>
                      </w:r>
                    </w:p>
                  </w:txbxContent>
                </v:textbox>
              </v:shape>
            </w:pict>
          </mc:Fallback>
        </mc:AlternateContent>
      </w:r>
    </w:p>
    <w:p w14:paraId="068166FF" w14:textId="743C0DB3"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76000" behindDoc="0" locked="0" layoutInCell="1" allowOverlap="1" wp14:anchorId="3EE67022" wp14:editId="290C02E9">
                <wp:simplePos x="0" y="0"/>
                <wp:positionH relativeFrom="column">
                  <wp:posOffset>48895</wp:posOffset>
                </wp:positionH>
                <wp:positionV relativeFrom="paragraph">
                  <wp:posOffset>93980</wp:posOffset>
                </wp:positionV>
                <wp:extent cx="1584960" cy="297180"/>
                <wp:effectExtent l="0" t="0" r="15240" b="26670"/>
                <wp:wrapNone/>
                <wp:docPr id="269" name="Hộp Văn bản 269"/>
                <wp:cNvGraphicFramePr/>
                <a:graphic xmlns:a="http://schemas.openxmlformats.org/drawingml/2006/main">
                  <a:graphicData uri="http://schemas.microsoft.com/office/word/2010/wordprocessingShape">
                    <wps:wsp>
                      <wps:cNvSpPr txBox="1"/>
                      <wps:spPr>
                        <a:xfrm>
                          <a:off x="0" y="0"/>
                          <a:ext cx="1584960" cy="2971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5A9C298" w14:textId="25561155" w:rsidR="00650E49" w:rsidRDefault="00650E49" w:rsidP="00650E49">
                            <w:r>
                              <w:t>Nhập ngày cần chèn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E67022" id="Hộp Văn bản 269" o:spid="_x0000_s1055" type="#_x0000_t202" style="position:absolute;margin-left:3.85pt;margin-top:7.4pt;width:124.8pt;height:23.4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" fillcolor="white [3201]" strokecolor="white [3212]" strokeweight="2pt">
                <v:textbox>
                  <w:txbxContent>
                    <w:p w14:paraId="35A9C298" w14:textId="25561155" w:rsidR="00650E49" w:rsidRDefault="00650E49" w:rsidP="00650E49">
                      <w:r>
                        <w:t>Nhập ngày cần chèn</w:t>
                      </w:r>
                    </w:p>
                  </w:txbxContent>
                </v:textbox>
              </v:shape>
            </w:pict>
          </mc:Fallback>
        </mc:AlternateContent>
      </w:r>
      <w:r>
        <w:rPr>
          <w:noProof/>
          <w:lang w:eastAsia="en-US" w:bidi="ar-SA"/>
        </w:rPr>
        <mc:AlternateContent>
          <mc:Choice Requires="wps">
            <w:drawing>
              <wp:anchor distT="0" distB="0" distL="114300" distR="114300" simplePos="0" relativeHeight="251773952" behindDoc="0" locked="0" layoutInCell="1" allowOverlap="1" wp14:anchorId="04655CC5" wp14:editId="4F03D4CB">
                <wp:simplePos x="0" y="0"/>
                <wp:positionH relativeFrom="margin">
                  <wp:align>left</wp:align>
                </wp:positionH>
                <wp:positionV relativeFrom="paragraph">
                  <wp:posOffset>55880</wp:posOffset>
                </wp:positionV>
                <wp:extent cx="1737360" cy="358140"/>
                <wp:effectExtent l="0" t="0" r="15240" b="22860"/>
                <wp:wrapNone/>
                <wp:docPr id="268" name="Hình chữ nhật 268"/>
                <wp:cNvGraphicFramePr/>
                <a:graphic xmlns:a="http://schemas.openxmlformats.org/drawingml/2006/main">
                  <a:graphicData uri="http://schemas.microsoft.com/office/word/2010/wordprocessingShape">
                    <wps:wsp>
                      <wps:cNvSpPr/>
                      <wps:spPr>
                        <a:xfrm>
                          <a:off x="0" y="0"/>
                          <a:ext cx="173736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A57811" id="Hình chữ nhật 268" o:spid="_x0000_s1026" style="position:absolute;margin-left:0;margin-top:4.4pt;width:136.8pt;height:28.2pt;z-index:2517739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" fillcolor="white [3201]" strokecolor="#f79646 [3209]" strokeweight="2pt">
                <w10:wrap anchorx="margin"/>
              </v:rect>
            </w:pict>
          </mc:Fallback>
        </mc:AlternateContent>
      </w:r>
      <w:r>
        <w:rPr>
          <w:noProof/>
          <w:lang w:eastAsia="en-US" w:bidi="ar-SA"/>
        </w:rPr>
        <mc:AlternateContent>
          <mc:Choice Requires="wps">
            <w:drawing>
              <wp:anchor distT="0" distB="0" distL="114300" distR="114300" simplePos="0" relativeHeight="251761664" behindDoc="0" locked="0" layoutInCell="1" allowOverlap="1" wp14:anchorId="3D481D37" wp14:editId="1295A3BF">
                <wp:simplePos x="0" y="0"/>
                <wp:positionH relativeFrom="column">
                  <wp:posOffset>2860675</wp:posOffset>
                </wp:positionH>
                <wp:positionV relativeFrom="paragraph">
                  <wp:posOffset>197485</wp:posOffset>
                </wp:positionV>
                <wp:extent cx="1950720" cy="266700"/>
                <wp:effectExtent l="0" t="0" r="11430" b="19050"/>
                <wp:wrapNone/>
                <wp:docPr id="257" name="Hộp Văn bản 257"/>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6980796E" w14:textId="77777777" w:rsidR="00650E49" w:rsidRDefault="00650E49" w:rsidP="00650E49">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481D37" id="Hộp Văn bản 257" o:spid="_x0000_s1056" type="#_x0000_t202" style="position:absolute;margin-left:225.25pt;margin-top:15.55pt;width:153.6pt;height:21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" fillcolor="white [3201]" strokecolor="white [3212]" strokeweight=".5pt">
                <v:textbox>
                  <w:txbxContent>
                    <w:p w14:paraId="6980796E" w14:textId="77777777" w:rsidR="00650E49" w:rsidRDefault="00650E49" w:rsidP="00650E49">
                      <w:r>
                        <w:t>Công văn đi</w:t>
                      </w:r>
                    </w:p>
                  </w:txbxContent>
                </v:textbox>
              </v:shape>
            </w:pict>
          </mc:Fallback>
        </mc:AlternateContent>
      </w:r>
    </w:p>
    <w:p w14:paraId="2D58EE39" w14:textId="63857E87" w:rsidR="00650E49" w:rsidRDefault="00650E49" w:rsidP="00650E49">
      <w:pPr>
        <w:jc w:val="left"/>
        <w:rPr>
          <w:lang w:eastAsia="en-US" w:bidi="ar-SA"/>
        </w:rPr>
      </w:pPr>
    </w:p>
    <w:p w14:paraId="47B7D347" w14:textId="1353F483"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3712" behindDoc="0" locked="0" layoutInCell="1" allowOverlap="1" wp14:anchorId="11B784EC" wp14:editId="104A5835">
                <wp:simplePos x="0" y="0"/>
                <wp:positionH relativeFrom="column">
                  <wp:posOffset>71755</wp:posOffset>
                </wp:positionH>
                <wp:positionV relativeFrom="paragraph">
                  <wp:posOffset>35560</wp:posOffset>
                </wp:positionV>
                <wp:extent cx="1584960" cy="297180"/>
                <wp:effectExtent l="0" t="0" r="15240" b="26670"/>
                <wp:wrapNone/>
                <wp:docPr id="258" name="Hộp Văn bản 258"/>
                <wp:cNvGraphicFramePr/>
                <a:graphic xmlns:a="http://schemas.openxmlformats.org/drawingml/2006/main">
                  <a:graphicData uri="http://schemas.microsoft.com/office/word/2010/wordprocessingShape">
                    <wps:wsp>
                      <wps:cNvSpPr txBox="1"/>
                      <wps:spPr>
                        <a:xfrm>
                          <a:off x="0" y="0"/>
                          <a:ext cx="1584960" cy="2971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9150492" w14:textId="77777777" w:rsidR="00650E49" w:rsidRDefault="00650E49" w:rsidP="00650E49">
                            <w:r>
                              <w:t>Nhập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B784EC" id="Hộp Văn bản 258" o:spid="_x0000_s1057" type="#_x0000_t202" style="position:absolute;margin-left:5.65pt;margin-top:2.8pt;width:124.8pt;height:23.4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" fillcolor="white [3201]" strokecolor="white [3212]" strokeweight="2pt">
                <v:textbox>
                  <w:txbxContent>
                    <w:p w14:paraId="49150492" w14:textId="77777777" w:rsidR="00650E49" w:rsidRDefault="00650E49" w:rsidP="00650E49">
                      <w:r>
                        <w:t>Nhập thông tin</w:t>
                      </w:r>
                    </w:p>
                  </w:txbxContent>
                </v:textbox>
              </v:shape>
            </w:pict>
          </mc:Fallback>
        </mc:AlternateContent>
      </w:r>
      <w:r>
        <w:rPr>
          <w:noProof/>
          <w:lang w:eastAsia="en-US" w:bidi="ar-SA"/>
        </w:rPr>
        <mc:AlternateContent>
          <mc:Choice Requires="wps">
            <w:drawing>
              <wp:anchor distT="0" distB="0" distL="114300" distR="114300" simplePos="0" relativeHeight="251762688" behindDoc="0" locked="0" layoutInCell="1" allowOverlap="1" wp14:anchorId="7E73A79B" wp14:editId="44058AC1">
                <wp:simplePos x="0" y="0"/>
                <wp:positionH relativeFrom="margin">
                  <wp:align>left</wp:align>
                </wp:positionH>
                <wp:positionV relativeFrom="paragraph">
                  <wp:posOffset>5080</wp:posOffset>
                </wp:positionV>
                <wp:extent cx="1737360" cy="358140"/>
                <wp:effectExtent l="0" t="0" r="15240" b="22860"/>
                <wp:wrapNone/>
                <wp:docPr id="259" name="Hình chữ nhật 259"/>
                <wp:cNvGraphicFramePr/>
                <a:graphic xmlns:a="http://schemas.openxmlformats.org/drawingml/2006/main">
                  <a:graphicData uri="http://schemas.microsoft.com/office/word/2010/wordprocessingShape">
                    <wps:wsp>
                      <wps:cNvSpPr/>
                      <wps:spPr>
                        <a:xfrm>
                          <a:off x="0" y="0"/>
                          <a:ext cx="1737360" cy="3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EE3330" id="Hình chữ nhật 259" o:spid="_x0000_s1026" style="position:absolute;margin-left:0;margin-top:.4pt;width:136.8pt;height:28.2pt;z-index:2517626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" fillcolor="white [3201]" strokecolor="#f79646 [3209]" strokeweight="2pt">
                <w10:wrap anchorx="margin"/>
              </v:rect>
            </w:pict>
          </mc:Fallback>
        </mc:AlternateContent>
      </w:r>
    </w:p>
    <w:p w14:paraId="72312B13" w14:textId="4D4544A8" w:rsidR="00650E49" w:rsidRDefault="00650E49" w:rsidP="00650E49">
      <w:pPr>
        <w:jc w:val="left"/>
        <w:rPr>
          <w:lang w:eastAsia="en-US" w:bidi="ar-SA"/>
        </w:rPr>
      </w:pPr>
    </w:p>
    <w:p w14:paraId="634E6166" w14:textId="77777777"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4736" behindDoc="0" locked="0" layoutInCell="1" allowOverlap="1" wp14:anchorId="1C4C40EC" wp14:editId="34636285">
                <wp:simplePos x="0" y="0"/>
                <wp:positionH relativeFrom="column">
                  <wp:posOffset>10795</wp:posOffset>
                </wp:positionH>
                <wp:positionV relativeFrom="paragraph">
                  <wp:posOffset>208280</wp:posOffset>
                </wp:positionV>
                <wp:extent cx="3070860" cy="0"/>
                <wp:effectExtent l="0" t="0" r="0" b="0"/>
                <wp:wrapNone/>
                <wp:docPr id="260" name="Đường nối Thẳng 260"/>
                <wp:cNvGraphicFramePr/>
                <a:graphic xmlns:a="http://schemas.openxmlformats.org/drawingml/2006/main">
                  <a:graphicData uri="http://schemas.microsoft.com/office/word/2010/wordprocessingShape">
                    <wps:wsp>
                      <wps:cNvCnPr/>
                      <wps:spPr>
                        <a:xfrm>
                          <a:off x="0" y="0"/>
                          <a:ext cx="3070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4C83CD" id="Đường nối Thẳng 260"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85pt,16.4pt" to="242.6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" strokecolor="black [3040]"/>
            </w:pict>
          </mc:Fallback>
        </mc:AlternateContent>
      </w:r>
    </w:p>
    <w:p w14:paraId="50FB7CAA" w14:textId="77777777" w:rsidR="00650E49" w:rsidRDefault="00650E49" w:rsidP="00650E49">
      <w:pPr>
        <w:jc w:val="left"/>
        <w:rPr>
          <w:lang w:eastAsia="en-US" w:bidi="ar-SA"/>
        </w:rPr>
      </w:pPr>
    </w:p>
    <w:p w14:paraId="5AEA7433" w14:textId="77777777"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5760" behindDoc="0" locked="0" layoutInCell="1" allowOverlap="1" wp14:anchorId="63C7586A" wp14:editId="7197BB03">
                <wp:simplePos x="0" y="0"/>
                <wp:positionH relativeFrom="column">
                  <wp:posOffset>18415</wp:posOffset>
                </wp:positionH>
                <wp:positionV relativeFrom="paragraph">
                  <wp:posOffset>61595</wp:posOffset>
                </wp:positionV>
                <wp:extent cx="3093720" cy="0"/>
                <wp:effectExtent l="0" t="0" r="0" b="0"/>
                <wp:wrapNone/>
                <wp:docPr id="261" name="Đường nối Thẳng 261"/>
                <wp:cNvGraphicFramePr/>
                <a:graphic xmlns:a="http://schemas.openxmlformats.org/drawingml/2006/main">
                  <a:graphicData uri="http://schemas.microsoft.com/office/word/2010/wordprocessingShape">
                    <wps:wsp>
                      <wps:cNvCnPr/>
                      <wps:spPr>
                        <a:xfrm>
                          <a:off x="0" y="0"/>
                          <a:ext cx="3093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7535A1" id="Đường nối Thẳng 261"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45pt,4.85pt" to="245.0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" strokecolor="#4579b8 [3044]"/>
            </w:pict>
          </mc:Fallback>
        </mc:AlternateContent>
      </w:r>
    </w:p>
    <w:p w14:paraId="6F78BEB0" w14:textId="77777777"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6784" behindDoc="0" locked="0" layoutInCell="1" allowOverlap="1" wp14:anchorId="64EE607E" wp14:editId="27F8AC19">
                <wp:simplePos x="0" y="0"/>
                <wp:positionH relativeFrom="column">
                  <wp:posOffset>10795</wp:posOffset>
                </wp:positionH>
                <wp:positionV relativeFrom="paragraph">
                  <wp:posOffset>197485</wp:posOffset>
                </wp:positionV>
                <wp:extent cx="3124200" cy="0"/>
                <wp:effectExtent l="0" t="0" r="0" b="0"/>
                <wp:wrapNone/>
                <wp:docPr id="262" name="Đường nối Thẳng 262"/>
                <wp:cNvGraphicFramePr/>
                <a:graphic xmlns:a="http://schemas.openxmlformats.org/drawingml/2006/main">
                  <a:graphicData uri="http://schemas.microsoft.com/office/word/2010/wordprocessingShape">
                    <wps:wsp>
                      <wps:cNvCnPr/>
                      <wps:spPr>
                        <a:xfrm>
                          <a:off x="0" y="0"/>
                          <a:ext cx="3124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F5E949" id="Đường nối Thẳng 262"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85pt,15.55pt" to="246.8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" strokecolor="#4579b8 [3044]"/>
            </w:pict>
          </mc:Fallback>
        </mc:AlternateContent>
      </w:r>
    </w:p>
    <w:p w14:paraId="063850F0" w14:textId="77777777" w:rsidR="00650E49" w:rsidRDefault="00650E49" w:rsidP="00650E49">
      <w:pPr>
        <w:jc w:val="left"/>
        <w:rPr>
          <w:lang w:eastAsia="en-US" w:bidi="ar-SA"/>
        </w:rPr>
      </w:pPr>
    </w:p>
    <w:p w14:paraId="3985C95A" w14:textId="77777777" w:rsidR="00650E49" w:rsidRDefault="00650E49" w:rsidP="00650E49">
      <w:pPr>
        <w:jc w:val="left"/>
        <w:rPr>
          <w:lang w:eastAsia="en-US" w:bidi="ar-SA"/>
        </w:rPr>
      </w:pPr>
      <w:r>
        <w:rPr>
          <w:noProof/>
          <w:lang w:eastAsia="en-US" w:bidi="ar-SA"/>
        </w:rPr>
        <mc:AlternateContent>
          <mc:Choice Requires="wps">
            <w:drawing>
              <wp:anchor distT="0" distB="0" distL="114300" distR="114300" simplePos="0" relativeHeight="251767808" behindDoc="0" locked="0" layoutInCell="1" allowOverlap="1" wp14:anchorId="09EF0B42" wp14:editId="328FA417">
                <wp:simplePos x="0" y="0"/>
                <wp:positionH relativeFrom="column">
                  <wp:posOffset>-4445</wp:posOffset>
                </wp:positionH>
                <wp:positionV relativeFrom="paragraph">
                  <wp:posOffset>66040</wp:posOffset>
                </wp:positionV>
                <wp:extent cx="3131820" cy="0"/>
                <wp:effectExtent l="0" t="0" r="0" b="0"/>
                <wp:wrapNone/>
                <wp:docPr id="263" name="Đường nối Thẳng 263"/>
                <wp:cNvGraphicFramePr/>
                <a:graphic xmlns:a="http://schemas.openxmlformats.org/drawingml/2006/main">
                  <a:graphicData uri="http://schemas.microsoft.com/office/word/2010/wordprocessingShape">
                    <wps:wsp>
                      <wps:cNvCnPr/>
                      <wps:spPr>
                        <a:xfrm>
                          <a:off x="0" y="0"/>
                          <a:ext cx="3131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54C759" id="Đường nối Thẳng 263"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35pt,5.2pt" to="246.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" strokecolor="#4579b8 [3044]"/>
            </w:pict>
          </mc:Fallback>
        </mc:AlternateContent>
      </w:r>
    </w:p>
    <w:p w14:paraId="5C8A4415" w14:textId="77777777" w:rsidR="00650E49" w:rsidRDefault="00650E49" w:rsidP="00650E49">
      <w:pPr>
        <w:jc w:val="left"/>
        <w:rPr>
          <w:lang w:eastAsia="en-US" w:bidi="ar-SA"/>
        </w:rPr>
      </w:pPr>
      <w:r w:rsidRPr="00650E49">
        <w:rPr>
          <w:lang w:eastAsia="en-US" w:bidi="ar-SA"/>
        </w:rPr>
        <mc:AlternateContent>
          <mc:Choice Requires="wps">
            <w:drawing>
              <wp:anchor distT="0" distB="0" distL="114300" distR="114300" simplePos="0" relativeHeight="251770880" behindDoc="0" locked="0" layoutInCell="1" allowOverlap="1" wp14:anchorId="4B96DA46" wp14:editId="75409A0D">
                <wp:simplePos x="0" y="0"/>
                <wp:positionH relativeFrom="column">
                  <wp:posOffset>4529455</wp:posOffset>
                </wp:positionH>
                <wp:positionV relativeFrom="paragraph">
                  <wp:posOffset>133350</wp:posOffset>
                </wp:positionV>
                <wp:extent cx="868680" cy="586740"/>
                <wp:effectExtent l="0" t="19050" r="45720" b="41910"/>
                <wp:wrapNone/>
                <wp:docPr id="264" name="Mũi tên: Phải 264"/>
                <wp:cNvGraphicFramePr/>
                <a:graphic xmlns:a="http://schemas.openxmlformats.org/drawingml/2006/main">
                  <a:graphicData uri="http://schemas.microsoft.com/office/word/2010/wordprocessingShape">
                    <wps:wsp>
                      <wps:cNvSpPr/>
                      <wps:spPr>
                        <a:xfrm>
                          <a:off x="0" y="0"/>
                          <a:ext cx="86868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A4003" id="Mũi tên: Phải 264" o:spid="_x0000_s1026" type="#_x0000_t13" style="position:absolute;margin-left:356.65pt;margin-top:10.5pt;width:68.4pt;height:46.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" adj="14305" fillcolor="white [3201]" strokecolor="#f79646 [3209]" strokeweight="2pt"/>
            </w:pict>
          </mc:Fallback>
        </mc:AlternateContent>
      </w:r>
      <w:r>
        <w:rPr>
          <w:noProof/>
          <w:lang w:eastAsia="en-US" w:bidi="ar-SA"/>
        </w:rPr>
        <mc:AlternateContent>
          <mc:Choice Requires="wps">
            <w:drawing>
              <wp:anchor distT="0" distB="0" distL="114300" distR="114300" simplePos="0" relativeHeight="251769856" behindDoc="0" locked="0" layoutInCell="1" allowOverlap="1" wp14:anchorId="4A62D0C5" wp14:editId="4BEFECB5">
                <wp:simplePos x="0" y="0"/>
                <wp:positionH relativeFrom="column">
                  <wp:posOffset>64135</wp:posOffset>
                </wp:positionH>
                <wp:positionV relativeFrom="paragraph">
                  <wp:posOffset>118110</wp:posOffset>
                </wp:positionV>
                <wp:extent cx="693420" cy="381000"/>
                <wp:effectExtent l="0" t="0" r="11430" b="19050"/>
                <wp:wrapNone/>
                <wp:docPr id="265" name="Hộp Văn bản 265"/>
                <wp:cNvGraphicFramePr/>
                <a:graphic xmlns:a="http://schemas.openxmlformats.org/drawingml/2006/main">
                  <a:graphicData uri="http://schemas.microsoft.com/office/word/2010/wordprocessingShape">
                    <wps:wsp>
                      <wps:cNvSpPr txBox="1"/>
                      <wps:spPr>
                        <a:xfrm>
                          <a:off x="0" y="0"/>
                          <a:ext cx="693420" cy="381000"/>
                        </a:xfrm>
                        <a:prstGeom prst="rect">
                          <a:avLst/>
                        </a:prstGeom>
                        <a:solidFill>
                          <a:schemeClr val="lt1"/>
                        </a:solidFill>
                        <a:ln w="6350">
                          <a:solidFill>
                            <a:schemeClr val="bg1"/>
                          </a:solidFill>
                        </a:ln>
                      </wps:spPr>
                      <wps:txbx>
                        <w:txbxContent>
                          <w:p w14:paraId="0088C31E" w14:textId="77777777" w:rsidR="00650E49" w:rsidRPr="004162F4" w:rsidRDefault="00650E49" w:rsidP="00650E49">
                            <w:pPr>
                              <w:rPr>
                                <w:rFonts w:cs="Tahoma"/>
                                <w:sz w:val="40"/>
                                <w:szCs w:val="40"/>
                              </w:rPr>
                            </w:pPr>
                            <w:r>
                              <w:rPr>
                                <w:rFonts w:cs="Tahoma"/>
                                <w:sz w:val="40"/>
                                <w:szCs w:val="40"/>
                              </w:rPr>
                              <w:t>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62D0C5" id="Hộp Văn bản 265" o:spid="_x0000_s1058" type="#_x0000_t202" style="position:absolute;margin-left:5.05pt;margin-top:9.3pt;width:54.6pt;height:30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" fillcolor="white [3201]" strokecolor="white [3212]" strokeweight=".5pt">
                <v:textbox>
                  <w:txbxContent>
                    <w:p w14:paraId="0088C31E" w14:textId="77777777" w:rsidR="00650E49" w:rsidRPr="004162F4" w:rsidRDefault="00650E49" w:rsidP="00650E49">
                      <w:pPr>
                        <w:rPr>
                          <w:rFonts w:cs="Tahoma"/>
                          <w:sz w:val="40"/>
                          <w:szCs w:val="40"/>
                        </w:rPr>
                      </w:pPr>
                      <w:r>
                        <w:rPr>
                          <w:rFonts w:cs="Tahoma"/>
                          <w:sz w:val="40"/>
                          <w:szCs w:val="40"/>
                        </w:rPr>
                        <w:t>LƯU</w:t>
                      </w:r>
                    </w:p>
                  </w:txbxContent>
                </v:textbox>
              </v:shape>
            </w:pict>
          </mc:Fallback>
        </mc:AlternateContent>
      </w:r>
      <w:r>
        <w:rPr>
          <w:noProof/>
          <w:lang w:eastAsia="en-US" w:bidi="ar-SA"/>
        </w:rPr>
        <mc:AlternateContent>
          <mc:Choice Requires="wps">
            <w:drawing>
              <wp:anchor distT="0" distB="0" distL="114300" distR="114300" simplePos="0" relativeHeight="251768832" behindDoc="0" locked="0" layoutInCell="1" allowOverlap="1" wp14:anchorId="4E58BF1C" wp14:editId="3DA86977">
                <wp:simplePos x="0" y="0"/>
                <wp:positionH relativeFrom="margin">
                  <wp:align>left</wp:align>
                </wp:positionH>
                <wp:positionV relativeFrom="paragraph">
                  <wp:posOffset>95250</wp:posOffset>
                </wp:positionV>
                <wp:extent cx="800100" cy="449580"/>
                <wp:effectExtent l="0" t="0" r="19050" b="26670"/>
                <wp:wrapNone/>
                <wp:docPr id="266" name="Hình chữ nhật: Góc Tròn 266"/>
                <wp:cNvGraphicFramePr/>
                <a:graphic xmlns:a="http://schemas.openxmlformats.org/drawingml/2006/main">
                  <a:graphicData uri="http://schemas.microsoft.com/office/word/2010/wordprocessingShape">
                    <wps:wsp>
                      <wps:cNvSpPr/>
                      <wps:spPr>
                        <a:xfrm>
                          <a:off x="0" y="0"/>
                          <a:ext cx="80010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E63BEE" id="Hình chữ nhật: Góc Tròn 266" o:spid="_x0000_s1026" style="position:absolute;margin-left:0;margin-top:7.5pt;width:63pt;height:35.4pt;z-index:25176883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" fillcolor="white [3201]" strokecolor="#f79646 [3209]" strokeweight="2pt">
                <w10:wrap anchorx="margin"/>
              </v:roundrect>
            </w:pict>
          </mc:Fallback>
        </mc:AlternateContent>
      </w:r>
    </w:p>
    <w:p w14:paraId="3F62B0EC" w14:textId="77777777" w:rsidR="00650E49" w:rsidRDefault="00650E49" w:rsidP="00650E49">
      <w:pPr>
        <w:jc w:val="left"/>
        <w:rPr>
          <w:lang w:eastAsia="en-US" w:bidi="ar-SA"/>
        </w:rPr>
      </w:pPr>
      <w:r w:rsidRPr="00650E49">
        <w:rPr>
          <w:lang w:eastAsia="en-US" w:bidi="ar-SA"/>
        </w:rPr>
        <mc:AlternateContent>
          <mc:Choice Requires="wps">
            <w:drawing>
              <wp:anchor distT="0" distB="0" distL="114300" distR="114300" simplePos="0" relativeHeight="251771904" behindDoc="0" locked="0" layoutInCell="1" allowOverlap="1" wp14:anchorId="00E2E156" wp14:editId="1AEB5153">
                <wp:simplePos x="0" y="0"/>
                <wp:positionH relativeFrom="column">
                  <wp:posOffset>4590415</wp:posOffset>
                </wp:positionH>
                <wp:positionV relativeFrom="paragraph">
                  <wp:posOffset>56515</wp:posOffset>
                </wp:positionV>
                <wp:extent cx="647700" cy="251460"/>
                <wp:effectExtent l="0" t="0" r="19050" b="15240"/>
                <wp:wrapNone/>
                <wp:docPr id="267" name="Hộp Văn bản 267"/>
                <wp:cNvGraphicFramePr/>
                <a:graphic xmlns:a="http://schemas.openxmlformats.org/drawingml/2006/main">
                  <a:graphicData uri="http://schemas.microsoft.com/office/word/2010/wordprocessingShape">
                    <wps:wsp>
                      <wps:cNvSpPr txBox="1"/>
                      <wps:spPr>
                        <a:xfrm>
                          <a:off x="0" y="0"/>
                          <a:ext cx="647700" cy="251460"/>
                        </a:xfrm>
                        <a:prstGeom prst="rect">
                          <a:avLst/>
                        </a:prstGeom>
                        <a:solidFill>
                          <a:schemeClr val="lt1"/>
                        </a:solidFill>
                        <a:ln w="6350">
                          <a:solidFill>
                            <a:schemeClr val="bg1"/>
                          </a:solidFill>
                        </a:ln>
                      </wps:spPr>
                      <wps:txbx>
                        <w:txbxContent>
                          <w:p w14:paraId="600A036F" w14:textId="77777777" w:rsidR="00650E49" w:rsidRDefault="00650E49" w:rsidP="00650E49">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2E156" id="Hộp Văn bản 267" o:spid="_x0000_s1059" type="#_x0000_t202" style="position:absolute;margin-left:361.45pt;margin-top:4.45pt;width:51pt;height:19.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" fillcolor="white [3201]" strokecolor="white [3212]" strokeweight=".5pt">
                <v:textbox>
                  <w:txbxContent>
                    <w:p w14:paraId="600A036F" w14:textId="77777777" w:rsidR="00650E49" w:rsidRDefault="00650E49" w:rsidP="00650E49">
                      <w:r>
                        <w:t>Quay lại</w:t>
                      </w:r>
                    </w:p>
                  </w:txbxContent>
                </v:textbox>
              </v:shape>
            </w:pict>
          </mc:Fallback>
        </mc:AlternateContent>
      </w:r>
    </w:p>
    <w:p w14:paraId="482A18AA" w14:textId="77777777" w:rsidR="00650E49" w:rsidRDefault="00650E49" w:rsidP="00650E49">
      <w:pPr>
        <w:jc w:val="left"/>
        <w:rPr>
          <w:lang w:eastAsia="en-US" w:bidi="ar-SA"/>
        </w:rPr>
      </w:pPr>
    </w:p>
    <w:p w14:paraId="1200FDD0" w14:textId="689FEECF" w:rsidR="00650E49" w:rsidRDefault="00650E49" w:rsidP="00650E49">
      <w:pPr>
        <w:jc w:val="left"/>
        <w:rPr>
          <w:lang w:eastAsia="en-US" w:bidi="ar-SA"/>
        </w:rPr>
      </w:pPr>
      <w:r w:rsidRPr="00650E49">
        <w:rPr>
          <w:lang w:eastAsia="en-US" w:bidi="ar-SA"/>
        </w:rPr>
        <w:lastRenderedPageBreak/>
        <mc:AlternateContent>
          <mc:Choice Requires="wps">
            <w:drawing>
              <wp:anchor distT="0" distB="0" distL="114300" distR="114300" simplePos="0" relativeHeight="251778048" behindDoc="0" locked="0" layoutInCell="1" allowOverlap="1" wp14:anchorId="75DE20ED" wp14:editId="4E4320A8">
                <wp:simplePos x="0" y="0"/>
                <wp:positionH relativeFrom="column">
                  <wp:posOffset>-438785</wp:posOffset>
                </wp:positionH>
                <wp:positionV relativeFrom="paragraph">
                  <wp:posOffset>10795</wp:posOffset>
                </wp:positionV>
                <wp:extent cx="5890260" cy="3573780"/>
                <wp:effectExtent l="0" t="0" r="15240" b="26670"/>
                <wp:wrapNone/>
                <wp:docPr id="270" name="Hình chữ nhật 270"/>
                <wp:cNvGraphicFramePr/>
                <a:graphic xmlns:a="http://schemas.openxmlformats.org/drawingml/2006/main">
                  <a:graphicData uri="http://schemas.microsoft.com/office/word/2010/wordprocessingShape">
                    <wps:wsp>
                      <wps:cNvSpPr/>
                      <wps:spPr>
                        <a:xfrm>
                          <a:off x="0" y="0"/>
                          <a:ext cx="5890260" cy="3573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AB5567" id="Hình chữ nhật 270" o:spid="_x0000_s1026" style="position:absolute;margin-left:-34.55pt;margin-top:.85pt;width:463.8pt;height:281.4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" fillcolor="white [3201]" strokecolor="black [3213]" strokeweight="2pt"/>
            </w:pict>
          </mc:Fallback>
        </mc:AlternateContent>
      </w:r>
      <w:r w:rsidRPr="00650E49">
        <w:rPr>
          <w:lang w:eastAsia="en-US" w:bidi="ar-SA"/>
        </w:rPr>
        <mc:AlternateContent>
          <mc:Choice Requires="wps">
            <w:drawing>
              <wp:anchor distT="0" distB="0" distL="114300" distR="114300" simplePos="0" relativeHeight="251783168" behindDoc="0" locked="0" layoutInCell="1" allowOverlap="1" wp14:anchorId="517EE549" wp14:editId="51AFE4C0">
                <wp:simplePos x="0" y="0"/>
                <wp:positionH relativeFrom="page">
                  <wp:posOffset>2796540</wp:posOffset>
                </wp:positionH>
                <wp:positionV relativeFrom="paragraph">
                  <wp:posOffset>32385</wp:posOffset>
                </wp:positionV>
                <wp:extent cx="1897380" cy="304800"/>
                <wp:effectExtent l="0" t="0" r="26670" b="19050"/>
                <wp:wrapNone/>
                <wp:docPr id="275" name="Hộp Văn bản 275"/>
                <wp:cNvGraphicFramePr/>
                <a:graphic xmlns:a="http://schemas.openxmlformats.org/drawingml/2006/main">
                  <a:graphicData uri="http://schemas.microsoft.com/office/word/2010/wordprocessingShape">
                    <wps:wsp>
                      <wps:cNvSpPr txBox="1"/>
                      <wps:spPr>
                        <a:xfrm>
                          <a:off x="0" y="0"/>
                          <a:ext cx="1897380" cy="304800"/>
                        </a:xfrm>
                        <a:prstGeom prst="rect">
                          <a:avLst/>
                        </a:prstGeom>
                        <a:solidFill>
                          <a:schemeClr val="lt1"/>
                        </a:solidFill>
                        <a:ln w="6350">
                          <a:solidFill>
                            <a:schemeClr val="bg1"/>
                          </a:solidFill>
                        </a:ln>
                      </wps:spPr>
                      <wps:txbx>
                        <w:txbxContent>
                          <w:p w14:paraId="6175D230" w14:textId="77777777" w:rsidR="00650E49" w:rsidRPr="005C6050" w:rsidRDefault="00650E49" w:rsidP="00650E49">
                            <w:pPr>
                              <w:rPr>
                                <w:rFonts w:cs="Tahoma"/>
                                <w:sz w:val="28"/>
                                <w:szCs w:val="28"/>
                              </w:rPr>
                            </w:pPr>
                            <w:r w:rsidRPr="005C6050">
                              <w:rPr>
                                <w:rFonts w:cs="Tahoma"/>
                                <w:sz w:val="28"/>
                                <w:szCs w:val="28"/>
                              </w:rPr>
                              <w:t>DispatchManagement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EE549" id="Hộp Văn bản 275" o:spid="_x0000_s1060" type="#_x0000_t202" style="position:absolute;margin-left:220.2pt;margin-top:2.55pt;width:149.4pt;height:24pt;z-index:251783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" fillcolor="white [3201]" strokecolor="white [3212]" strokeweight=".5pt">
                <v:textbox>
                  <w:txbxContent>
                    <w:p w14:paraId="6175D230" w14:textId="77777777" w:rsidR="00650E49" w:rsidRPr="005C6050" w:rsidRDefault="00650E49" w:rsidP="00650E49">
                      <w:pPr>
                        <w:rPr>
                          <w:rFonts w:cs="Tahoma"/>
                          <w:sz w:val="28"/>
                          <w:szCs w:val="28"/>
                        </w:rPr>
                      </w:pPr>
                      <w:r w:rsidRPr="005C6050">
                        <w:rPr>
                          <w:rFonts w:cs="Tahoma"/>
                          <w:sz w:val="28"/>
                          <w:szCs w:val="28"/>
                        </w:rPr>
                        <w:t>DispatchManagement</w:t>
                      </w:r>
                    </w:p>
                  </w:txbxContent>
                </v:textbox>
                <w10:wrap anchorx="page"/>
              </v:shape>
            </w:pict>
          </mc:Fallback>
        </mc:AlternateContent>
      </w:r>
      <w:r w:rsidRPr="00650E49">
        <w:rPr>
          <w:lang w:eastAsia="en-US" w:bidi="ar-SA"/>
        </w:rPr>
        <mc:AlternateContent>
          <mc:Choice Requires="wps">
            <w:drawing>
              <wp:anchor distT="0" distB="0" distL="114300" distR="114300" simplePos="0" relativeHeight="251782144" behindDoc="0" locked="0" layoutInCell="1" allowOverlap="1" wp14:anchorId="41920E8F" wp14:editId="63E7765C">
                <wp:simplePos x="0" y="0"/>
                <wp:positionH relativeFrom="column">
                  <wp:posOffset>4721225</wp:posOffset>
                </wp:positionH>
                <wp:positionV relativeFrom="paragraph">
                  <wp:posOffset>83820</wp:posOffset>
                </wp:positionV>
                <wp:extent cx="190500" cy="190500"/>
                <wp:effectExtent l="0" t="0" r="19050" b="19050"/>
                <wp:wrapNone/>
                <wp:docPr id="274" name="Hình chữ nhật 274"/>
                <wp:cNvGraphicFramePr/>
                <a:graphic xmlns:a="http://schemas.openxmlformats.org/drawingml/2006/main">
                  <a:graphicData uri="http://schemas.microsoft.com/office/word/2010/wordprocessingShape">
                    <wps:wsp>
                      <wps:cNvSpPr/>
                      <wps:spPr>
                        <a:xfrm flipV="1">
                          <a:off x="0" y="0"/>
                          <a:ext cx="1905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0F090" id="Hình chữ nhật 274" o:spid="_x0000_s1026" style="position:absolute;margin-left:371.75pt;margin-top:6.6pt;width:15pt;height:1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" fillcolor="black [3200]" strokecolor="black [1600]" strokeweight="2pt"/>
            </w:pict>
          </mc:Fallback>
        </mc:AlternateContent>
      </w:r>
      <w:r w:rsidRPr="00650E49">
        <w:rPr>
          <w:lang w:eastAsia="en-US" w:bidi="ar-SA"/>
        </w:rPr>
        <mc:AlternateContent>
          <mc:Choice Requires="wps">
            <w:drawing>
              <wp:anchor distT="0" distB="0" distL="114300" distR="114300" simplePos="0" relativeHeight="251781120" behindDoc="0" locked="0" layoutInCell="1" allowOverlap="1" wp14:anchorId="51ABA8E8" wp14:editId="41B494BE">
                <wp:simplePos x="0" y="0"/>
                <wp:positionH relativeFrom="column">
                  <wp:posOffset>5079365</wp:posOffset>
                </wp:positionH>
                <wp:positionV relativeFrom="paragraph">
                  <wp:posOffset>15240</wp:posOffset>
                </wp:positionV>
                <wp:extent cx="327660" cy="327660"/>
                <wp:effectExtent l="0" t="0" r="0" b="0"/>
                <wp:wrapNone/>
                <wp:docPr id="273" name="Dấu Nhân 273"/>
                <wp:cNvGraphicFramePr/>
                <a:graphic xmlns:a="http://schemas.openxmlformats.org/drawingml/2006/main">
                  <a:graphicData uri="http://schemas.microsoft.com/office/word/2010/wordprocessingShape">
                    <wps:wsp>
                      <wps:cNvSpPr/>
                      <wps:spPr>
                        <a:xfrm>
                          <a:off x="0" y="0"/>
                          <a:ext cx="327660" cy="32766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A751B" id="Dấu Nhân 273" o:spid="_x0000_s1026" style="position:absolute;margin-left:399.95pt;margin-top:1.2pt;width:25.8pt;height:25.8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7660,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" path="m51449,105943l105943,51449r57887,57887l221717,51449r54494,54494l218324,163830r57887,57887l221717,276211,163830,218324r-57887,57887l51449,221717r57887,-57887l51449,105943xe" fillcolor="black [3200]" strokecolor="black [1600]" strokeweight="2pt">
                <v:path arrowok="t" o:connecttype="custom" o:connectlocs="51449,105943;105943,51449;163830,109336;221717,51449;276211,105943;218324,163830;276211,221717;221717,276211;163830,218324;105943,276211;51449,221717;109336,163830;51449,105943" o:connectangles="0,0,0,0,0,0,0,0,0,0,0,0,0"/>
              </v:shape>
            </w:pict>
          </mc:Fallback>
        </mc:AlternateContent>
      </w:r>
      <w:r w:rsidRPr="00650E49">
        <w:rPr>
          <w:lang w:eastAsia="en-US" w:bidi="ar-SA"/>
        </w:rPr>
        <mc:AlternateContent>
          <mc:Choice Requires="wps">
            <w:drawing>
              <wp:anchor distT="0" distB="0" distL="114300" distR="114300" simplePos="0" relativeHeight="251780096" behindDoc="0" locked="0" layoutInCell="1" allowOverlap="1" wp14:anchorId="26E0DF46" wp14:editId="47BB1763">
                <wp:simplePos x="0" y="0"/>
                <wp:positionH relativeFrom="column">
                  <wp:posOffset>4248785</wp:posOffset>
                </wp:positionH>
                <wp:positionV relativeFrom="paragraph">
                  <wp:posOffset>68580</wp:posOffset>
                </wp:positionV>
                <wp:extent cx="251460" cy="205740"/>
                <wp:effectExtent l="0" t="0" r="0" b="0"/>
                <wp:wrapNone/>
                <wp:docPr id="272" name="Dấu Trừ 272"/>
                <wp:cNvGraphicFramePr/>
                <a:graphic xmlns:a="http://schemas.openxmlformats.org/drawingml/2006/main">
                  <a:graphicData uri="http://schemas.microsoft.com/office/word/2010/wordprocessingShape">
                    <wps:wsp>
                      <wps:cNvSpPr/>
                      <wps:spPr>
                        <a:xfrm>
                          <a:off x="0" y="0"/>
                          <a:ext cx="251460" cy="20574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D1D98" id="Dấu Trừ 272" o:spid="_x0000_s1026" style="position:absolute;margin-left:334.55pt;margin-top:5.4pt;width:19.8pt;height:16.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14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" path="m33331,78675r184798,l218129,127065r-184798,l33331,78675xe" fillcolor="black [3200]" strokecolor="black [1600]" strokeweight="2pt">
                <v:path arrowok="t" o:connecttype="custom" o:connectlocs="33331,78675;218129,78675;218129,127065;33331,127065;33331,78675" o:connectangles="0,0,0,0,0"/>
              </v:shape>
            </w:pict>
          </mc:Fallback>
        </mc:AlternateContent>
      </w:r>
      <w:r w:rsidRPr="00650E49">
        <w:rPr>
          <w:lang w:eastAsia="en-US" w:bidi="ar-SA"/>
        </w:rPr>
        <mc:AlternateContent>
          <mc:Choice Requires="wps">
            <w:drawing>
              <wp:anchor distT="0" distB="0" distL="114300" distR="114300" simplePos="0" relativeHeight="251779072" behindDoc="0" locked="0" layoutInCell="1" allowOverlap="1" wp14:anchorId="14975AEB" wp14:editId="6F7D0D0D">
                <wp:simplePos x="0" y="0"/>
                <wp:positionH relativeFrom="column">
                  <wp:posOffset>-437515</wp:posOffset>
                </wp:positionH>
                <wp:positionV relativeFrom="paragraph">
                  <wp:posOffset>7620</wp:posOffset>
                </wp:positionV>
                <wp:extent cx="5882640" cy="342900"/>
                <wp:effectExtent l="0" t="0" r="22860" b="19050"/>
                <wp:wrapNone/>
                <wp:docPr id="271" name="Hình chữ nhật 271"/>
                <wp:cNvGraphicFramePr/>
                <a:graphic xmlns:a="http://schemas.openxmlformats.org/drawingml/2006/main">
                  <a:graphicData uri="http://schemas.microsoft.com/office/word/2010/wordprocessingShape">
                    <wps:wsp>
                      <wps:cNvSpPr/>
                      <wps:spPr>
                        <a:xfrm>
                          <a:off x="0" y="0"/>
                          <a:ext cx="588264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56EFA" id="Hình chữ nhật 271" o:spid="_x0000_s1026" style="position:absolute;margin-left:-34.45pt;margin-top:.6pt;width:463.2pt;height:27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" fillcolor="white [3201]" strokecolor="black [3213]" strokeweight="2pt"/>
            </w:pict>
          </mc:Fallback>
        </mc:AlternateContent>
      </w:r>
    </w:p>
    <w:p w14:paraId="4B15D60D" w14:textId="21AFE4F4" w:rsidR="00650E49" w:rsidRDefault="00650E49" w:rsidP="00650E49">
      <w:pPr>
        <w:jc w:val="left"/>
        <w:rPr>
          <w:lang w:eastAsia="en-US" w:bidi="ar-SA"/>
        </w:rPr>
      </w:pPr>
      <w:r w:rsidRPr="00650E49">
        <w:rPr>
          <w:lang w:eastAsia="en-US" w:bidi="ar-SA"/>
        </w:rPr>
        <mc:AlternateContent>
          <mc:Choice Requires="wps">
            <w:drawing>
              <wp:anchor distT="0" distB="0" distL="114300" distR="114300" simplePos="0" relativeHeight="251785216" behindDoc="0" locked="0" layoutInCell="1" allowOverlap="1" wp14:anchorId="2E15FB52" wp14:editId="4C46D873">
                <wp:simplePos x="0" y="0"/>
                <wp:positionH relativeFrom="column">
                  <wp:posOffset>-149225</wp:posOffset>
                </wp:positionH>
                <wp:positionV relativeFrom="paragraph">
                  <wp:posOffset>291465</wp:posOffset>
                </wp:positionV>
                <wp:extent cx="2034540" cy="487680"/>
                <wp:effectExtent l="0" t="0" r="22860" b="26670"/>
                <wp:wrapNone/>
                <wp:docPr id="276" name="Hình chữ nhật: Góc Tròn 276"/>
                <wp:cNvGraphicFramePr/>
                <a:graphic xmlns:a="http://schemas.openxmlformats.org/drawingml/2006/main">
                  <a:graphicData uri="http://schemas.microsoft.com/office/word/2010/wordprocessingShape">
                    <wps:wsp>
                      <wps:cNvSpPr/>
                      <wps:spPr>
                        <a:xfrm>
                          <a:off x="0" y="0"/>
                          <a:ext cx="2034540" cy="4876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67A5B3" id="Hình chữ nhật: Góc Tròn 276" o:spid="_x0000_s1026" style="position:absolute;margin-left:-11.75pt;margin-top:22.95pt;width:160.2pt;height:38.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" fillcolor="white [3201]" strokecolor="#f79646 [3209]" strokeweight="2pt"/>
            </w:pict>
          </mc:Fallback>
        </mc:AlternateContent>
      </w:r>
    </w:p>
    <w:p w14:paraId="0933BB68" w14:textId="3811ED1D" w:rsidR="005A445F" w:rsidRDefault="00650E49" w:rsidP="00B15678">
      <w:pPr>
        <w:jc w:val="left"/>
        <w:rPr>
          <w:lang w:eastAsia="en-US" w:bidi="ar-SA"/>
        </w:rPr>
      </w:pPr>
      <w:r w:rsidRPr="004162F4">
        <w:rPr>
          <w:lang w:eastAsia="en-US" w:bidi="ar-SA"/>
        </w:rPr>
        <mc:AlternateContent>
          <mc:Choice Requires="wps">
            <w:drawing>
              <wp:anchor distT="0" distB="0" distL="114300" distR="114300" simplePos="0" relativeHeight="251800576" behindDoc="0" locked="0" layoutInCell="1" allowOverlap="1" wp14:anchorId="506B7386" wp14:editId="54EA805A">
                <wp:simplePos x="0" y="0"/>
                <wp:positionH relativeFrom="column">
                  <wp:posOffset>3134995</wp:posOffset>
                </wp:positionH>
                <wp:positionV relativeFrom="paragraph">
                  <wp:posOffset>77470</wp:posOffset>
                </wp:positionV>
                <wp:extent cx="1600200" cy="259080"/>
                <wp:effectExtent l="0" t="0" r="19050" b="26670"/>
                <wp:wrapNone/>
                <wp:docPr id="288" name="Hộp Văn bản 288"/>
                <wp:cNvGraphicFramePr/>
                <a:graphic xmlns:a="http://schemas.openxmlformats.org/drawingml/2006/main">
                  <a:graphicData uri="http://schemas.microsoft.com/office/word/2010/wordprocessingShape">
                    <wps:wsp>
                      <wps:cNvSpPr txBox="1"/>
                      <wps:spPr>
                        <a:xfrm>
                          <a:off x="0" y="0"/>
                          <a:ext cx="1600200" cy="259080"/>
                        </a:xfrm>
                        <a:prstGeom prst="rect">
                          <a:avLst/>
                        </a:prstGeom>
                        <a:solidFill>
                          <a:schemeClr val="lt1"/>
                        </a:solidFill>
                        <a:ln w="6350">
                          <a:solidFill>
                            <a:schemeClr val="bg1"/>
                          </a:solidFill>
                        </a:ln>
                      </wps:spPr>
                      <wps:txbx>
                        <w:txbxContent>
                          <w:p w14:paraId="7295B74C" w14:textId="77777777" w:rsidR="00650E49" w:rsidRDefault="00650E49" w:rsidP="00650E49">
                            <w:r>
                              <w:t>Chọn loai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B7386" id="Hộp Văn bản 288" o:spid="_x0000_s1061" type="#_x0000_t202" style="position:absolute;margin-left:246.85pt;margin-top:6.1pt;width:126pt;height:20.4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" fillcolor="white [3201]" strokecolor="white [3212]" strokeweight=".5pt">
                <v:textbox>
                  <w:txbxContent>
                    <w:p w14:paraId="7295B74C" w14:textId="77777777" w:rsidR="00650E49" w:rsidRDefault="00650E49" w:rsidP="00650E49">
                      <w:r>
                        <w:t>Chọn loai công văn</w:t>
                      </w:r>
                    </w:p>
                  </w:txbxContent>
                </v:textbox>
              </v:shape>
            </w:pict>
          </mc:Fallback>
        </mc:AlternateContent>
      </w:r>
      <w:r w:rsidRPr="00650E49">
        <w:rPr>
          <w:lang w:eastAsia="en-US" w:bidi="ar-SA"/>
        </w:rPr>
        <mc:AlternateContent>
          <mc:Choice Requires="wps">
            <w:drawing>
              <wp:anchor distT="0" distB="0" distL="114300" distR="114300" simplePos="0" relativeHeight="251798528" behindDoc="0" locked="0" layoutInCell="1" allowOverlap="1" wp14:anchorId="2F6F0DC0" wp14:editId="434AEEF6">
                <wp:simplePos x="0" y="0"/>
                <wp:positionH relativeFrom="column">
                  <wp:posOffset>3112135</wp:posOffset>
                </wp:positionH>
                <wp:positionV relativeFrom="paragraph">
                  <wp:posOffset>397510</wp:posOffset>
                </wp:positionV>
                <wp:extent cx="2026920" cy="655320"/>
                <wp:effectExtent l="0" t="0" r="11430" b="11430"/>
                <wp:wrapNone/>
                <wp:docPr id="287" name="Hình chữ nhật 287"/>
                <wp:cNvGraphicFramePr/>
                <a:graphic xmlns:a="http://schemas.openxmlformats.org/drawingml/2006/main">
                  <a:graphicData uri="http://schemas.microsoft.com/office/word/2010/wordprocessingShape">
                    <wps:wsp>
                      <wps:cNvSpPr/>
                      <wps:spPr>
                        <a:xfrm>
                          <a:off x="0" y="0"/>
                          <a:ext cx="2026920" cy="6553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24E049" id="Hình chữ nhật 287" o:spid="_x0000_s1026" style="position:absolute;margin-left:245.05pt;margin-top:31.3pt;width:159.6pt;height:51.6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" fillcolor="white [3201]" strokecolor="#f79646 [3209]" strokeweight="2pt"/>
            </w:pict>
          </mc:Fallback>
        </mc:AlternateContent>
      </w:r>
      <w:r w:rsidRPr="00650E49">
        <w:rPr>
          <w:lang w:eastAsia="en-US" w:bidi="ar-SA"/>
        </w:rPr>
        <mc:AlternateContent>
          <mc:Choice Requires="wps">
            <w:drawing>
              <wp:anchor distT="0" distB="0" distL="114300" distR="114300" simplePos="0" relativeHeight="251796480" behindDoc="0" locked="0" layoutInCell="1" allowOverlap="1" wp14:anchorId="273F440D" wp14:editId="2CBE2D48">
                <wp:simplePos x="0" y="0"/>
                <wp:positionH relativeFrom="column">
                  <wp:posOffset>3104515</wp:posOffset>
                </wp:positionH>
                <wp:positionV relativeFrom="paragraph">
                  <wp:posOffset>31750</wp:posOffset>
                </wp:positionV>
                <wp:extent cx="2026920" cy="335280"/>
                <wp:effectExtent l="0" t="0" r="11430" b="26670"/>
                <wp:wrapNone/>
                <wp:docPr id="285" name="Hình chữ nhật 285"/>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6A9E3" id="Hình chữ nhật 285" o:spid="_x0000_s1026" style="position:absolute;margin-left:244.45pt;margin-top:2.5pt;width:159.6pt;height:26.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" fillcolor="white [3201]" strokecolor="#f79646 [3209]" strokeweight="2pt"/>
            </w:pict>
          </mc:Fallback>
        </mc:AlternateContent>
      </w:r>
      <w:r w:rsidRPr="00650E49">
        <w:rPr>
          <w:lang w:eastAsia="en-US" w:bidi="ar-SA"/>
        </w:rPr>
        <mc:AlternateContent>
          <mc:Choice Requires="wps">
            <w:drawing>
              <wp:anchor distT="0" distB="0" distL="114300" distR="114300" simplePos="0" relativeHeight="251797504" behindDoc="0" locked="0" layoutInCell="1" allowOverlap="1" wp14:anchorId="60F90505" wp14:editId="16DBFBCD">
                <wp:simplePos x="0" y="0"/>
                <wp:positionH relativeFrom="column">
                  <wp:posOffset>4803775</wp:posOffset>
                </wp:positionH>
                <wp:positionV relativeFrom="paragraph">
                  <wp:posOffset>54610</wp:posOffset>
                </wp:positionV>
                <wp:extent cx="342900" cy="312420"/>
                <wp:effectExtent l="19050" t="0" r="19050" b="30480"/>
                <wp:wrapNone/>
                <wp:docPr id="286" name="Mũi tên: Xuống 286"/>
                <wp:cNvGraphicFramePr/>
                <a:graphic xmlns:a="http://schemas.openxmlformats.org/drawingml/2006/main">
                  <a:graphicData uri="http://schemas.microsoft.com/office/word/2010/wordprocessingShape">
                    <wps:wsp>
                      <wps:cNvSpPr/>
                      <wps:spPr>
                        <a:xfrm>
                          <a:off x="0" y="0"/>
                          <a:ext cx="342900" cy="312420"/>
                        </a:xfrm>
                        <a:prstGeom prst="downArrow">
                          <a:avLst/>
                        </a:prstGeom>
                        <a:solidFill>
                          <a:schemeClr val="accent2"/>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172F3" id="Mũi tên: Xuống 286" o:spid="_x0000_s1026" type="#_x0000_t67" style="position:absolute;margin-left:378.25pt;margin-top:4.3pt;width:27pt;height:24.6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" adj="10800" fillcolor="#c0504d [3205]" strokecolor="#f79646 [3209]" strokeweight="2pt"/>
            </w:pict>
          </mc:Fallback>
        </mc:AlternateContent>
      </w:r>
      <w:r w:rsidRPr="00650E49">
        <w:rPr>
          <w:lang w:eastAsia="en-US" w:bidi="ar-SA"/>
        </w:rPr>
        <mc:AlternateContent>
          <mc:Choice Requires="wps">
            <w:drawing>
              <wp:anchor distT="0" distB="0" distL="114300" distR="114300" simplePos="0" relativeHeight="251786240" behindDoc="0" locked="0" layoutInCell="1" allowOverlap="1" wp14:anchorId="5A4C5BB7" wp14:editId="10579662">
                <wp:simplePos x="0" y="0"/>
                <wp:positionH relativeFrom="column">
                  <wp:posOffset>-1270</wp:posOffset>
                </wp:positionH>
                <wp:positionV relativeFrom="paragraph">
                  <wp:posOffset>73025</wp:posOffset>
                </wp:positionV>
                <wp:extent cx="1775460" cy="426720"/>
                <wp:effectExtent l="0" t="0" r="15240" b="11430"/>
                <wp:wrapNone/>
                <wp:docPr id="277" name="Hộp Văn bản 277"/>
                <wp:cNvGraphicFramePr/>
                <a:graphic xmlns:a="http://schemas.openxmlformats.org/drawingml/2006/main">
                  <a:graphicData uri="http://schemas.microsoft.com/office/word/2010/wordprocessingShape">
                    <wps:wsp>
                      <wps:cNvSpPr txBox="1"/>
                      <wps:spPr>
                        <a:xfrm>
                          <a:off x="0" y="0"/>
                          <a:ext cx="1775460" cy="4267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9CB34D1" w14:textId="77777777" w:rsidR="00650E49" w:rsidRPr="00B15678" w:rsidRDefault="00650E49" w:rsidP="00650E49">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C5BB7" id="Hộp Văn bản 277" o:spid="_x0000_s1062" type="#_x0000_t202" style="position:absolute;margin-left:-.1pt;margin-top:5.75pt;width:139.8pt;height:33.6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" fillcolor="white [3201]" strokecolor="white [3212]" strokeweight="2pt">
                <v:textbox>
                  <w:txbxContent>
                    <w:p w14:paraId="59CB34D1" w14:textId="77777777" w:rsidR="00650E49" w:rsidRPr="00B15678" w:rsidRDefault="00650E49" w:rsidP="00650E49">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Tìm công văn</w:t>
                      </w:r>
                    </w:p>
                  </w:txbxContent>
                </v:textbox>
              </v:shape>
            </w:pict>
          </mc:Fallback>
        </mc:AlternateContent>
      </w:r>
    </w:p>
    <w:p w14:paraId="1505C2FD" w14:textId="33111452" w:rsidR="005A445F" w:rsidRDefault="00650E49" w:rsidP="00B15678">
      <w:pPr>
        <w:jc w:val="left"/>
        <w:rPr>
          <w:lang w:eastAsia="en-US" w:bidi="ar-SA"/>
        </w:rPr>
      </w:pPr>
      <w:r>
        <w:rPr>
          <w:noProof/>
          <w:lang w:eastAsia="en-US" w:bidi="ar-SA"/>
        </w:rPr>
        <mc:AlternateContent>
          <mc:Choice Requires="wps">
            <w:drawing>
              <wp:anchor distT="0" distB="0" distL="114300" distR="114300" simplePos="0" relativeHeight="251802624" behindDoc="0" locked="0" layoutInCell="1" allowOverlap="1" wp14:anchorId="7AD8EEA3" wp14:editId="59C3E0B9">
                <wp:simplePos x="0" y="0"/>
                <wp:positionH relativeFrom="column">
                  <wp:posOffset>3134995</wp:posOffset>
                </wp:positionH>
                <wp:positionV relativeFrom="paragraph">
                  <wp:posOffset>182880</wp:posOffset>
                </wp:positionV>
                <wp:extent cx="1981200" cy="243840"/>
                <wp:effectExtent l="0" t="0" r="19050" b="22860"/>
                <wp:wrapNone/>
                <wp:docPr id="289" name="Hộp Văn bản 289"/>
                <wp:cNvGraphicFramePr/>
                <a:graphic xmlns:a="http://schemas.openxmlformats.org/drawingml/2006/main">
                  <a:graphicData uri="http://schemas.microsoft.com/office/word/2010/wordprocessingShape">
                    <wps:wsp>
                      <wps:cNvSpPr txBox="1"/>
                      <wps:spPr>
                        <a:xfrm>
                          <a:off x="0" y="0"/>
                          <a:ext cx="1981200" cy="243840"/>
                        </a:xfrm>
                        <a:prstGeom prst="rect">
                          <a:avLst/>
                        </a:prstGeom>
                        <a:solidFill>
                          <a:schemeClr val="lt1"/>
                        </a:solidFill>
                        <a:ln w="6350">
                          <a:solidFill>
                            <a:schemeClr val="bg1"/>
                          </a:solidFill>
                        </a:ln>
                      </wps:spPr>
                      <wps:txbx>
                        <w:txbxContent>
                          <w:p w14:paraId="59E669A9" w14:textId="77777777" w:rsidR="00650E49" w:rsidRDefault="00650E49" w:rsidP="00650E49">
                            <w:r>
                              <w:t>Công văn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D8EEA3" id="Hộp Văn bản 289" o:spid="_x0000_s1063" type="#_x0000_t202" style="position:absolute;margin-left:246.85pt;margin-top:14.4pt;width:156pt;height:19.2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" fillcolor="white [3201]" strokecolor="white [3212]" strokeweight=".5pt">
                <v:textbox>
                  <w:txbxContent>
                    <w:p w14:paraId="59E669A9" w14:textId="77777777" w:rsidR="00650E49" w:rsidRDefault="00650E49" w:rsidP="00650E49">
                      <w:r>
                        <w:t>Công văn đến</w:t>
                      </w:r>
                    </w:p>
                  </w:txbxContent>
                </v:textbox>
              </v:shape>
            </w:pict>
          </mc:Fallback>
        </mc:AlternateContent>
      </w:r>
    </w:p>
    <w:p w14:paraId="03A53370" w14:textId="0FB69EB8" w:rsidR="005A445F" w:rsidRDefault="00650E49" w:rsidP="00B15678">
      <w:pPr>
        <w:jc w:val="left"/>
        <w:rPr>
          <w:lang w:eastAsia="en-US" w:bidi="ar-SA"/>
        </w:rPr>
      </w:pPr>
      <w:r>
        <w:rPr>
          <w:noProof/>
          <w:lang w:eastAsia="en-US" w:bidi="ar-SA"/>
        </w:rPr>
        <mc:AlternateContent>
          <mc:Choice Requires="wps">
            <w:drawing>
              <wp:anchor distT="0" distB="0" distL="114300" distR="114300" simplePos="0" relativeHeight="251804672" behindDoc="0" locked="0" layoutInCell="1" allowOverlap="1" wp14:anchorId="5B596172" wp14:editId="4A9106D4">
                <wp:simplePos x="0" y="0"/>
                <wp:positionH relativeFrom="column">
                  <wp:posOffset>3150235</wp:posOffset>
                </wp:positionH>
                <wp:positionV relativeFrom="paragraph">
                  <wp:posOffset>227965</wp:posOffset>
                </wp:positionV>
                <wp:extent cx="1950720" cy="266700"/>
                <wp:effectExtent l="0" t="0" r="11430" b="19050"/>
                <wp:wrapNone/>
                <wp:docPr id="290" name="Hộp Văn bản 290"/>
                <wp:cNvGraphicFramePr/>
                <a:graphic xmlns:a="http://schemas.openxmlformats.org/drawingml/2006/main">
                  <a:graphicData uri="http://schemas.microsoft.com/office/word/2010/wordprocessingShape">
                    <wps:wsp>
                      <wps:cNvSpPr txBox="1"/>
                      <wps:spPr>
                        <a:xfrm>
                          <a:off x="0" y="0"/>
                          <a:ext cx="1950720" cy="266700"/>
                        </a:xfrm>
                        <a:prstGeom prst="rect">
                          <a:avLst/>
                        </a:prstGeom>
                        <a:solidFill>
                          <a:schemeClr val="lt1"/>
                        </a:solidFill>
                        <a:ln w="6350">
                          <a:solidFill>
                            <a:schemeClr val="bg1"/>
                          </a:solidFill>
                        </a:ln>
                      </wps:spPr>
                      <wps:txbx>
                        <w:txbxContent>
                          <w:p w14:paraId="563D131C" w14:textId="77777777" w:rsidR="00650E49" w:rsidRDefault="00650E49" w:rsidP="00650E49">
                            <w:r>
                              <w:t>Công văn đi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596172" id="Hộp Văn bản 290" o:spid="_x0000_s1064" type="#_x0000_t202" style="position:absolute;margin-left:248.05pt;margin-top:17.95pt;width:153.6pt;height:21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" fillcolor="white [3201]" strokecolor="white [3212]" strokeweight=".5pt">
                <v:textbox>
                  <w:txbxContent>
                    <w:p w14:paraId="563D131C" w14:textId="77777777" w:rsidR="00650E49" w:rsidRDefault="00650E49" w:rsidP="00650E49">
                      <w:r>
                        <w:t>Công văn đi</w:t>
                      </w:r>
                    </w:p>
                  </w:txbxContent>
                </v:textbox>
              </v:shape>
            </w:pict>
          </mc:Fallback>
        </mc:AlternateContent>
      </w:r>
      <w:r w:rsidRPr="00650E49">
        <w:rPr>
          <w:lang w:eastAsia="en-US" w:bidi="ar-SA"/>
        </w:rPr>
        <mc:AlternateContent>
          <mc:Choice Requires="wps">
            <w:drawing>
              <wp:anchor distT="0" distB="0" distL="114300" distR="114300" simplePos="0" relativeHeight="251788288" behindDoc="0" locked="0" layoutInCell="1" allowOverlap="1" wp14:anchorId="5497AD09" wp14:editId="38BFC2E4">
                <wp:simplePos x="0" y="0"/>
                <wp:positionH relativeFrom="column">
                  <wp:posOffset>-141605</wp:posOffset>
                </wp:positionH>
                <wp:positionV relativeFrom="paragraph">
                  <wp:posOffset>288925</wp:posOffset>
                </wp:positionV>
                <wp:extent cx="2026920" cy="335280"/>
                <wp:effectExtent l="0" t="0" r="11430" b="26670"/>
                <wp:wrapNone/>
                <wp:docPr id="278" name="Hình chữ nhật 278"/>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B777E" id="Hình chữ nhật 278" o:spid="_x0000_s1026" style="position:absolute;margin-left:-11.15pt;margin-top:22.75pt;width:159.6pt;height:26.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" fillcolor="white [3201]" strokecolor="#f79646 [3209]" strokeweight="2pt"/>
            </w:pict>
          </mc:Fallback>
        </mc:AlternateContent>
      </w:r>
    </w:p>
    <w:p w14:paraId="3E645097" w14:textId="1B653616" w:rsidR="00BA6770" w:rsidRDefault="00650E49" w:rsidP="00B15678">
      <w:pPr>
        <w:jc w:val="left"/>
        <w:rPr>
          <w:lang w:eastAsia="en-US" w:bidi="ar-SA"/>
        </w:rPr>
      </w:pPr>
      <w:r>
        <w:rPr>
          <w:noProof/>
          <w:lang w:eastAsia="en-US" w:bidi="ar-SA"/>
        </w:rPr>
        <mc:AlternateContent>
          <mc:Choice Requires="wps">
            <w:drawing>
              <wp:anchor distT="0" distB="0" distL="114300" distR="114300" simplePos="0" relativeHeight="251805696" behindDoc="0" locked="0" layoutInCell="1" allowOverlap="1" wp14:anchorId="046567AC" wp14:editId="1F6DC145">
                <wp:simplePos x="0" y="0"/>
                <wp:positionH relativeFrom="column">
                  <wp:posOffset>-80645</wp:posOffset>
                </wp:positionH>
                <wp:positionV relativeFrom="paragraph">
                  <wp:posOffset>59055</wp:posOffset>
                </wp:positionV>
                <wp:extent cx="1905635" cy="266700"/>
                <wp:effectExtent l="0" t="0" r="18415" b="19050"/>
                <wp:wrapNone/>
                <wp:docPr id="291" name="Hộp Văn bản 291"/>
                <wp:cNvGraphicFramePr/>
                <a:graphic xmlns:a="http://schemas.openxmlformats.org/drawingml/2006/main">
                  <a:graphicData uri="http://schemas.microsoft.com/office/word/2010/wordprocessingShape">
                    <wps:wsp>
                      <wps:cNvSpPr txBox="1"/>
                      <wps:spPr>
                        <a:xfrm>
                          <a:off x="0" y="0"/>
                          <a:ext cx="1905635"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847F948" w14:textId="71483E27" w:rsidR="00650E49" w:rsidRDefault="00650E49">
                            <w:r>
                              <w:t>Theo thời gian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6567AC" id="Hộp Văn bản 291" o:spid="_x0000_s1065" type="#_x0000_t202" style="position:absolute;margin-left:-6.35pt;margin-top:4.65pt;width:150.05pt;height:21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" fillcolor="white [3201]" strokecolor="white [3212]" strokeweight="2pt">
                <v:textbox>
                  <w:txbxContent>
                    <w:p w14:paraId="2847F948" w14:textId="71483E27" w:rsidR="00650E49" w:rsidRDefault="00650E49">
                      <w:r>
                        <w:t>Theo thời gian</w:t>
                      </w:r>
                    </w:p>
                  </w:txbxContent>
                </v:textbox>
              </v:shape>
            </w:pict>
          </mc:Fallback>
        </mc:AlternateContent>
      </w:r>
    </w:p>
    <w:p w14:paraId="7525156A" w14:textId="1CEB9E12" w:rsidR="00BA6770" w:rsidRDefault="006C3DFD" w:rsidP="00B15678">
      <w:pPr>
        <w:jc w:val="left"/>
        <w:rPr>
          <w:lang w:eastAsia="en-US" w:bidi="ar-SA"/>
        </w:rPr>
      </w:pPr>
      <w:r>
        <w:rPr>
          <w:noProof/>
          <w:lang w:eastAsia="en-US" w:bidi="ar-SA"/>
        </w:rPr>
        <mc:AlternateContent>
          <mc:Choice Requires="wps">
            <w:drawing>
              <wp:anchor distT="0" distB="0" distL="114300" distR="114300" simplePos="0" relativeHeight="251820032" behindDoc="0" locked="0" layoutInCell="1" allowOverlap="1" wp14:anchorId="5B96AF8B" wp14:editId="34E2E091">
                <wp:simplePos x="0" y="0"/>
                <wp:positionH relativeFrom="margin">
                  <wp:posOffset>3965575</wp:posOffset>
                </wp:positionH>
                <wp:positionV relativeFrom="paragraph">
                  <wp:posOffset>164465</wp:posOffset>
                </wp:positionV>
                <wp:extent cx="1440180" cy="601980"/>
                <wp:effectExtent l="0" t="0" r="26670" b="26670"/>
                <wp:wrapNone/>
                <wp:docPr id="302" name="Hộp Văn bản 302"/>
                <wp:cNvGraphicFramePr/>
                <a:graphic xmlns:a="http://schemas.openxmlformats.org/drawingml/2006/main">
                  <a:graphicData uri="http://schemas.microsoft.com/office/word/2010/wordprocessingShape">
                    <wps:wsp>
                      <wps:cNvSpPr txBox="1"/>
                      <wps:spPr>
                        <a:xfrm>
                          <a:off x="0" y="0"/>
                          <a:ext cx="1440180" cy="601980"/>
                        </a:xfrm>
                        <a:prstGeom prst="rect">
                          <a:avLst/>
                        </a:prstGeom>
                        <a:solidFill>
                          <a:schemeClr val="lt1"/>
                        </a:solidFill>
                        <a:ln w="6350">
                          <a:solidFill>
                            <a:schemeClr val="bg1"/>
                          </a:solidFill>
                        </a:ln>
                      </wps:spPr>
                      <wps:txbx>
                        <w:txbxContent>
                          <w:p w14:paraId="7321C3A0" w14:textId="7D44E456" w:rsidR="006C3DFD" w:rsidRDefault="006C3DFD">
                            <w:r>
                              <w:t>Hiện file Excel chưa thông tin công văn cần 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6AF8B" id="Hộp Văn bản 302" o:spid="_x0000_s1066" type="#_x0000_t202" style="position:absolute;margin-left:312.25pt;margin-top:12.95pt;width:113.4pt;height:47.4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" fillcolor="white [3201]" strokecolor="white [3212]" strokeweight=".5pt">
                <v:textbox>
                  <w:txbxContent>
                    <w:p w14:paraId="7321C3A0" w14:textId="7D44E456" w:rsidR="006C3DFD" w:rsidRDefault="006C3DFD">
                      <w:r>
                        <w:t>Hiện file Excel chưa thông tin công văn cần tìm</w:t>
                      </w:r>
                    </w:p>
                  </w:txbxContent>
                </v:textbox>
                <w10:wrap anchorx="margin"/>
              </v:shape>
            </w:pict>
          </mc:Fallback>
        </mc:AlternateContent>
      </w:r>
    </w:p>
    <w:p w14:paraId="4423FD37" w14:textId="6D923441" w:rsidR="00650E49" w:rsidRDefault="00650E49" w:rsidP="00B15678">
      <w:pPr>
        <w:jc w:val="left"/>
        <w:rPr>
          <w:lang w:eastAsia="en-US" w:bidi="ar-SA"/>
        </w:rPr>
      </w:pPr>
      <w:r w:rsidRPr="00650E49">
        <w:rPr>
          <w:lang w:eastAsia="en-US" w:bidi="ar-SA"/>
        </w:rPr>
        <mc:AlternateContent>
          <mc:Choice Requires="wps">
            <w:drawing>
              <wp:anchor distT="0" distB="0" distL="114300" distR="114300" simplePos="0" relativeHeight="251813888" behindDoc="0" locked="0" layoutInCell="1" allowOverlap="1" wp14:anchorId="2F38671A" wp14:editId="3D7E004C">
                <wp:simplePos x="0" y="0"/>
                <wp:positionH relativeFrom="margin">
                  <wp:posOffset>3096895</wp:posOffset>
                </wp:positionH>
                <wp:positionV relativeFrom="paragraph">
                  <wp:posOffset>11430</wp:posOffset>
                </wp:positionV>
                <wp:extent cx="800100" cy="449580"/>
                <wp:effectExtent l="0" t="0" r="19050" b="26670"/>
                <wp:wrapNone/>
                <wp:docPr id="297" name="Hình chữ nhật: Góc Tròn 297"/>
                <wp:cNvGraphicFramePr/>
                <a:graphic xmlns:a="http://schemas.openxmlformats.org/drawingml/2006/main">
                  <a:graphicData uri="http://schemas.microsoft.com/office/word/2010/wordprocessingShape">
                    <wps:wsp>
                      <wps:cNvSpPr/>
                      <wps:spPr>
                        <a:xfrm>
                          <a:off x="0" y="0"/>
                          <a:ext cx="80010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CEE54A" id="Hình chữ nhật: Góc Tròn 297" o:spid="_x0000_s1026" style="position:absolute;margin-left:243.85pt;margin-top:.9pt;width:63pt;height:35.4pt;z-index:2518138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" fillcolor="white [3201]" strokecolor="#f79646 [3209]" strokeweight="2pt">
                <w10:wrap anchorx="margin"/>
              </v:roundrect>
            </w:pict>
          </mc:Fallback>
        </mc:AlternateContent>
      </w:r>
      <w:r w:rsidRPr="00650E49">
        <w:rPr>
          <w:lang w:eastAsia="en-US" w:bidi="ar-SA"/>
        </w:rPr>
        <mc:AlternateContent>
          <mc:Choice Requires="wps">
            <w:drawing>
              <wp:anchor distT="0" distB="0" distL="114300" distR="114300" simplePos="0" relativeHeight="251814912" behindDoc="0" locked="0" layoutInCell="1" allowOverlap="1" wp14:anchorId="7A2EE2F8" wp14:editId="25DE2805">
                <wp:simplePos x="0" y="0"/>
                <wp:positionH relativeFrom="column">
                  <wp:posOffset>3161030</wp:posOffset>
                </wp:positionH>
                <wp:positionV relativeFrom="paragraph">
                  <wp:posOffset>34290</wp:posOffset>
                </wp:positionV>
                <wp:extent cx="693420" cy="381000"/>
                <wp:effectExtent l="0" t="0" r="11430" b="19050"/>
                <wp:wrapNone/>
                <wp:docPr id="298" name="Hộp Văn bản 298"/>
                <wp:cNvGraphicFramePr/>
                <a:graphic xmlns:a="http://schemas.openxmlformats.org/drawingml/2006/main">
                  <a:graphicData uri="http://schemas.microsoft.com/office/word/2010/wordprocessingShape">
                    <wps:wsp>
                      <wps:cNvSpPr txBox="1"/>
                      <wps:spPr>
                        <a:xfrm>
                          <a:off x="0" y="0"/>
                          <a:ext cx="693420" cy="381000"/>
                        </a:xfrm>
                        <a:prstGeom prst="rect">
                          <a:avLst/>
                        </a:prstGeom>
                        <a:solidFill>
                          <a:schemeClr val="lt1"/>
                        </a:solidFill>
                        <a:ln w="6350">
                          <a:solidFill>
                            <a:schemeClr val="bg1"/>
                          </a:solidFill>
                        </a:ln>
                      </wps:spPr>
                      <wps:txbx>
                        <w:txbxContent>
                          <w:p w14:paraId="4E3D6948" w14:textId="523E4210" w:rsidR="00650E49" w:rsidRPr="004162F4" w:rsidRDefault="00650E49" w:rsidP="00650E49">
                            <w:pPr>
                              <w:rPr>
                                <w:rFonts w:cs="Tahoma"/>
                                <w:sz w:val="40"/>
                                <w:szCs w:val="40"/>
                              </w:rPr>
                            </w:pPr>
                            <w:r>
                              <w:rPr>
                                <w:rFonts w:cs="Tahoma"/>
                                <w:sz w:val="40"/>
                                <w:szCs w:val="40"/>
                              </w:rPr>
                              <w:t>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2EE2F8" id="Hộp Văn bản 298" o:spid="_x0000_s1067" type="#_x0000_t202" style="position:absolute;margin-left:248.9pt;margin-top:2.7pt;width:54.6pt;height:30pt;z-index:25181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" fillcolor="white [3201]" strokecolor="white [3212]" strokeweight=".5pt">
                <v:textbox>
                  <w:txbxContent>
                    <w:p w14:paraId="4E3D6948" w14:textId="523E4210" w:rsidR="00650E49" w:rsidRPr="004162F4" w:rsidRDefault="00650E49" w:rsidP="00650E49">
                      <w:pPr>
                        <w:rPr>
                          <w:rFonts w:cs="Tahoma"/>
                          <w:sz w:val="40"/>
                          <w:szCs w:val="40"/>
                        </w:rPr>
                      </w:pPr>
                      <w:r>
                        <w:rPr>
                          <w:rFonts w:cs="Tahoma"/>
                          <w:sz w:val="40"/>
                          <w:szCs w:val="40"/>
                        </w:rPr>
                        <w:t>TÌM</w:t>
                      </w:r>
                    </w:p>
                  </w:txbxContent>
                </v:textbox>
              </v:shape>
            </w:pict>
          </mc:Fallback>
        </mc:AlternateContent>
      </w:r>
      <w:r>
        <w:rPr>
          <w:noProof/>
          <w:lang w:eastAsia="en-US" w:bidi="ar-SA"/>
        </w:rPr>
        <mc:AlternateContent>
          <mc:Choice Requires="wps">
            <w:drawing>
              <wp:anchor distT="0" distB="0" distL="114300" distR="114300" simplePos="0" relativeHeight="251806720" behindDoc="0" locked="0" layoutInCell="1" allowOverlap="1" wp14:anchorId="3998C252" wp14:editId="56B21B6F">
                <wp:simplePos x="0" y="0"/>
                <wp:positionH relativeFrom="column">
                  <wp:posOffset>-65405</wp:posOffset>
                </wp:positionH>
                <wp:positionV relativeFrom="paragraph">
                  <wp:posOffset>102870</wp:posOffset>
                </wp:positionV>
                <wp:extent cx="1874520" cy="281940"/>
                <wp:effectExtent l="0" t="0" r="11430" b="22860"/>
                <wp:wrapNone/>
                <wp:docPr id="292" name="Hộp Văn bản 292"/>
                <wp:cNvGraphicFramePr/>
                <a:graphic xmlns:a="http://schemas.openxmlformats.org/drawingml/2006/main">
                  <a:graphicData uri="http://schemas.microsoft.com/office/word/2010/wordprocessingShape">
                    <wps:wsp>
                      <wps:cNvSpPr txBox="1"/>
                      <wps:spPr>
                        <a:xfrm>
                          <a:off x="0" y="0"/>
                          <a:ext cx="1874520" cy="281940"/>
                        </a:xfrm>
                        <a:prstGeom prst="rect">
                          <a:avLst/>
                        </a:prstGeom>
                        <a:solidFill>
                          <a:schemeClr val="lt1"/>
                        </a:solidFill>
                        <a:ln w="6350">
                          <a:solidFill>
                            <a:schemeClr val="bg1"/>
                          </a:solidFill>
                        </a:ln>
                      </wps:spPr>
                      <wps:txbx>
                        <w:txbxContent>
                          <w:p w14:paraId="78B6EF9C" w14:textId="6132897D" w:rsidR="00650E49" w:rsidRDefault="00650E49">
                            <w:r>
                              <w:t>Theo công 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8C252" id="Hộp Văn bản 292" o:spid="_x0000_s1068" type="#_x0000_t202" style="position:absolute;margin-left:-5.15pt;margin-top:8.1pt;width:147.6pt;height:22.2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" fillcolor="white [3201]" strokecolor="white [3212]" strokeweight=".5pt">
                <v:textbox>
                  <w:txbxContent>
                    <w:p w14:paraId="78B6EF9C" w14:textId="6132897D" w:rsidR="00650E49" w:rsidRDefault="00650E49">
                      <w:r>
                        <w:t>Theo công ty</w:t>
                      </w:r>
                    </w:p>
                  </w:txbxContent>
                </v:textbox>
              </v:shape>
            </w:pict>
          </mc:Fallback>
        </mc:AlternateContent>
      </w:r>
      <w:r w:rsidRPr="00650E49">
        <w:rPr>
          <w:lang w:eastAsia="en-US" w:bidi="ar-SA"/>
        </w:rPr>
        <mc:AlternateContent>
          <mc:Choice Requires="wps">
            <w:drawing>
              <wp:anchor distT="0" distB="0" distL="114300" distR="114300" simplePos="0" relativeHeight="251790336" behindDoc="0" locked="0" layoutInCell="1" allowOverlap="1" wp14:anchorId="28F829EE" wp14:editId="09D36671">
                <wp:simplePos x="0" y="0"/>
                <wp:positionH relativeFrom="column">
                  <wp:posOffset>-141605</wp:posOffset>
                </wp:positionH>
                <wp:positionV relativeFrom="paragraph">
                  <wp:posOffset>72390</wp:posOffset>
                </wp:positionV>
                <wp:extent cx="2026920" cy="335280"/>
                <wp:effectExtent l="0" t="0" r="11430" b="26670"/>
                <wp:wrapNone/>
                <wp:docPr id="281" name="Hình chữ nhật 281"/>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2579B" id="Hình chữ nhật 281" o:spid="_x0000_s1026" style="position:absolute;margin-left:-11.15pt;margin-top:5.7pt;width:159.6pt;height:26.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" fillcolor="white [3201]" strokecolor="#f79646 [3209]" strokeweight="2pt"/>
            </w:pict>
          </mc:Fallback>
        </mc:AlternateContent>
      </w:r>
    </w:p>
    <w:p w14:paraId="65C666EE" w14:textId="4F222D14" w:rsidR="00650E49" w:rsidRDefault="00650E49" w:rsidP="00B15678">
      <w:pPr>
        <w:jc w:val="left"/>
        <w:rPr>
          <w:lang w:eastAsia="en-US" w:bidi="ar-SA"/>
        </w:rPr>
      </w:pPr>
    </w:p>
    <w:p w14:paraId="2BAF2249" w14:textId="0F3F3BD2" w:rsidR="00650E49" w:rsidRDefault="00650E49" w:rsidP="00B15678">
      <w:pPr>
        <w:jc w:val="left"/>
        <w:rPr>
          <w:lang w:eastAsia="en-US" w:bidi="ar-SA"/>
        </w:rPr>
      </w:pPr>
      <w:r>
        <w:rPr>
          <w:noProof/>
          <w:lang w:eastAsia="en-US" w:bidi="ar-SA"/>
        </w:rPr>
        <mc:AlternateContent>
          <mc:Choice Requires="wps">
            <w:drawing>
              <wp:anchor distT="0" distB="0" distL="114300" distR="114300" simplePos="0" relativeHeight="251807744" behindDoc="0" locked="0" layoutInCell="1" allowOverlap="1" wp14:anchorId="6A795CC3" wp14:editId="5944A74A">
                <wp:simplePos x="0" y="0"/>
                <wp:positionH relativeFrom="column">
                  <wp:posOffset>-57785</wp:posOffset>
                </wp:positionH>
                <wp:positionV relativeFrom="paragraph">
                  <wp:posOffset>123190</wp:posOffset>
                </wp:positionV>
                <wp:extent cx="1882775" cy="281940"/>
                <wp:effectExtent l="0" t="0" r="22225" b="22860"/>
                <wp:wrapNone/>
                <wp:docPr id="293" name="Hộp Văn bản 293"/>
                <wp:cNvGraphicFramePr/>
                <a:graphic xmlns:a="http://schemas.openxmlformats.org/drawingml/2006/main">
                  <a:graphicData uri="http://schemas.microsoft.com/office/word/2010/wordprocessingShape">
                    <wps:wsp>
                      <wps:cNvSpPr txBox="1"/>
                      <wps:spPr>
                        <a:xfrm>
                          <a:off x="0" y="0"/>
                          <a:ext cx="1882775" cy="281940"/>
                        </a:xfrm>
                        <a:prstGeom prst="rect">
                          <a:avLst/>
                        </a:prstGeom>
                        <a:solidFill>
                          <a:schemeClr val="lt1"/>
                        </a:solidFill>
                        <a:ln w="6350">
                          <a:solidFill>
                            <a:schemeClr val="bg1"/>
                          </a:solidFill>
                        </a:ln>
                      </wps:spPr>
                      <wps:txbx>
                        <w:txbxContent>
                          <w:p w14:paraId="1BEF0E61" w14:textId="0261E45E" w:rsidR="00650E49" w:rsidRDefault="00650E49">
                            <w:r>
                              <w:t>Theo người nhận, nơi nhận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795CC3" id="Hộp Văn bản 293" o:spid="_x0000_s1069" type="#_x0000_t202" style="position:absolute;margin-left:-4.55pt;margin-top:9.7pt;width:148.25pt;height:22.2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" fillcolor="white [3201]" strokecolor="white [3212]" strokeweight=".5pt">
                <v:textbox>
                  <w:txbxContent>
                    <w:p w14:paraId="1BEF0E61" w14:textId="0261E45E" w:rsidR="00650E49" w:rsidRDefault="00650E49">
                      <w:r>
                        <w:t>Theo người nhận, nơi nhận</w:t>
                      </w:r>
                    </w:p>
                  </w:txbxContent>
                </v:textbox>
              </v:shape>
            </w:pict>
          </mc:Fallback>
        </mc:AlternateContent>
      </w:r>
      <w:r w:rsidRPr="00650E49">
        <w:rPr>
          <w:lang w:eastAsia="en-US" w:bidi="ar-SA"/>
        </w:rPr>
        <mc:AlternateContent>
          <mc:Choice Requires="wps">
            <w:drawing>
              <wp:anchor distT="0" distB="0" distL="114300" distR="114300" simplePos="0" relativeHeight="251792384" behindDoc="0" locked="0" layoutInCell="1" allowOverlap="1" wp14:anchorId="16F92FF2" wp14:editId="7CAAA9CF">
                <wp:simplePos x="0" y="0"/>
                <wp:positionH relativeFrom="column">
                  <wp:posOffset>-131445</wp:posOffset>
                </wp:positionH>
                <wp:positionV relativeFrom="paragraph">
                  <wp:posOffset>85090</wp:posOffset>
                </wp:positionV>
                <wp:extent cx="2026920" cy="335280"/>
                <wp:effectExtent l="0" t="0" r="11430" b="26670"/>
                <wp:wrapNone/>
                <wp:docPr id="282" name="Hình chữ nhật 282"/>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B0935" id="Hình chữ nhật 282" o:spid="_x0000_s1026" style="position:absolute;margin-left:-10.35pt;margin-top:6.7pt;width:159.6pt;height:26.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" fillcolor="white [3201]" strokecolor="#f79646 [3209]" strokeweight="2pt"/>
            </w:pict>
          </mc:Fallback>
        </mc:AlternateContent>
      </w:r>
    </w:p>
    <w:p w14:paraId="6CB66460" w14:textId="07E6905B" w:rsidR="00650E49" w:rsidRDefault="006C3DFD" w:rsidP="00B15678">
      <w:pPr>
        <w:jc w:val="left"/>
        <w:rPr>
          <w:lang w:eastAsia="en-US" w:bidi="ar-SA"/>
        </w:rPr>
      </w:pPr>
      <w:r>
        <w:rPr>
          <w:noProof/>
          <w:lang w:eastAsia="en-US" w:bidi="ar-SA"/>
        </w:rPr>
        <mc:AlternateContent>
          <mc:Choice Requires="wps">
            <w:drawing>
              <wp:anchor distT="0" distB="0" distL="114300" distR="114300" simplePos="0" relativeHeight="251821056" behindDoc="0" locked="0" layoutInCell="1" allowOverlap="1" wp14:anchorId="71D46C6F" wp14:editId="5AB0404C">
                <wp:simplePos x="0" y="0"/>
                <wp:positionH relativeFrom="column">
                  <wp:posOffset>3973195</wp:posOffset>
                </wp:positionH>
                <wp:positionV relativeFrom="paragraph">
                  <wp:posOffset>8255</wp:posOffset>
                </wp:positionV>
                <wp:extent cx="1013460" cy="441960"/>
                <wp:effectExtent l="0" t="0" r="15240" b="15240"/>
                <wp:wrapNone/>
                <wp:docPr id="303" name="Hộp Văn bản 303"/>
                <wp:cNvGraphicFramePr/>
                <a:graphic xmlns:a="http://schemas.openxmlformats.org/drawingml/2006/main">
                  <a:graphicData uri="http://schemas.microsoft.com/office/word/2010/wordprocessingShape">
                    <wps:wsp>
                      <wps:cNvSpPr txBox="1"/>
                      <wps:spPr>
                        <a:xfrm>
                          <a:off x="0" y="0"/>
                          <a:ext cx="1013460" cy="441960"/>
                        </a:xfrm>
                        <a:prstGeom prst="rect">
                          <a:avLst/>
                        </a:prstGeom>
                        <a:solidFill>
                          <a:schemeClr val="lt1"/>
                        </a:solidFill>
                        <a:ln w="6350">
                          <a:solidFill>
                            <a:schemeClr val="bg1"/>
                          </a:solidFill>
                        </a:ln>
                      </wps:spPr>
                      <wps:txbx>
                        <w:txbxContent>
                          <w:p w14:paraId="1E0C05B1" w14:textId="767E7E48" w:rsidR="006C3DFD" w:rsidRDefault="006C3DFD">
                            <w:r>
                              <w:t>In danh sách vừa tìm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D46C6F" id="Hộp Văn bản 303" o:spid="_x0000_s1070" type="#_x0000_t202" style="position:absolute;margin-left:312.85pt;margin-top:.65pt;width:79.8pt;height:34.8pt;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" fillcolor="white [3201]" strokecolor="white [3212]" strokeweight=".5pt">
                <v:textbox>
                  <w:txbxContent>
                    <w:p w14:paraId="1E0C05B1" w14:textId="767E7E48" w:rsidR="006C3DFD" w:rsidRDefault="006C3DFD">
                      <w:r>
                        <w:t>In danh sách vừa tìm</w:t>
                      </w:r>
                    </w:p>
                  </w:txbxContent>
                </v:textbox>
              </v:shape>
            </w:pict>
          </mc:Fallback>
        </mc:AlternateContent>
      </w:r>
      <w:r w:rsidRPr="006C3DFD">
        <w:rPr>
          <w:lang w:eastAsia="en-US" w:bidi="ar-SA"/>
        </w:rPr>
        <mc:AlternateContent>
          <mc:Choice Requires="wps">
            <w:drawing>
              <wp:anchor distT="0" distB="0" distL="114300" distR="114300" simplePos="0" relativeHeight="251817984" behindDoc="0" locked="0" layoutInCell="1" allowOverlap="1" wp14:anchorId="000BB117" wp14:editId="089D6846">
                <wp:simplePos x="0" y="0"/>
                <wp:positionH relativeFrom="column">
                  <wp:posOffset>3161030</wp:posOffset>
                </wp:positionH>
                <wp:positionV relativeFrom="paragraph">
                  <wp:posOffset>31115</wp:posOffset>
                </wp:positionV>
                <wp:extent cx="693420" cy="381000"/>
                <wp:effectExtent l="0" t="0" r="11430" b="19050"/>
                <wp:wrapNone/>
                <wp:docPr id="300" name="Hộp Văn bản 300"/>
                <wp:cNvGraphicFramePr/>
                <a:graphic xmlns:a="http://schemas.openxmlformats.org/drawingml/2006/main">
                  <a:graphicData uri="http://schemas.microsoft.com/office/word/2010/wordprocessingShape">
                    <wps:wsp>
                      <wps:cNvSpPr txBox="1"/>
                      <wps:spPr>
                        <a:xfrm>
                          <a:off x="0" y="0"/>
                          <a:ext cx="693420" cy="381000"/>
                        </a:xfrm>
                        <a:prstGeom prst="rect">
                          <a:avLst/>
                        </a:prstGeom>
                        <a:solidFill>
                          <a:schemeClr val="lt1"/>
                        </a:solidFill>
                        <a:ln w="6350">
                          <a:solidFill>
                            <a:schemeClr val="bg1"/>
                          </a:solidFill>
                        </a:ln>
                      </wps:spPr>
                      <wps:txbx>
                        <w:txbxContent>
                          <w:p w14:paraId="164D82F8" w14:textId="39BE2B63" w:rsidR="006C3DFD" w:rsidRPr="004162F4" w:rsidRDefault="006C3DFD" w:rsidP="006C3DFD">
                            <w:pPr>
                              <w:rPr>
                                <w:rFonts w:cs="Tahoma"/>
                                <w:sz w:val="40"/>
                                <w:szCs w:val="40"/>
                              </w:rPr>
                            </w:pPr>
                            <w:r>
                              <w:rPr>
                                <w:rFonts w:cs="Tahoma"/>
                                <w:sz w:val="40"/>
                                <w:szCs w:val="40"/>
                              </w:rPr>
                              <w:t xml:space="preser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BB117" id="Hộp Văn bản 300" o:spid="_x0000_s1071" type="#_x0000_t202" style="position:absolute;margin-left:248.9pt;margin-top:2.45pt;width:54.6pt;height:30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" fillcolor="white [3201]" strokecolor="white [3212]" strokeweight=".5pt">
                <v:textbox>
                  <w:txbxContent>
                    <w:p w14:paraId="164D82F8" w14:textId="39BE2B63" w:rsidR="006C3DFD" w:rsidRPr="004162F4" w:rsidRDefault="006C3DFD" w:rsidP="006C3DFD">
                      <w:pPr>
                        <w:rPr>
                          <w:rFonts w:cs="Tahoma"/>
                          <w:sz w:val="40"/>
                          <w:szCs w:val="40"/>
                        </w:rPr>
                      </w:pPr>
                      <w:r>
                        <w:rPr>
                          <w:rFonts w:cs="Tahoma"/>
                          <w:sz w:val="40"/>
                          <w:szCs w:val="40"/>
                        </w:rPr>
                        <w:t xml:space="preserve"> IN</w:t>
                      </w:r>
                    </w:p>
                  </w:txbxContent>
                </v:textbox>
              </v:shape>
            </w:pict>
          </mc:Fallback>
        </mc:AlternateContent>
      </w:r>
      <w:r w:rsidRPr="006C3DFD">
        <w:rPr>
          <w:lang w:eastAsia="en-US" w:bidi="ar-SA"/>
        </w:rPr>
        <mc:AlternateContent>
          <mc:Choice Requires="wps">
            <w:drawing>
              <wp:anchor distT="0" distB="0" distL="114300" distR="114300" simplePos="0" relativeHeight="251816960" behindDoc="0" locked="0" layoutInCell="1" allowOverlap="1" wp14:anchorId="1233F590" wp14:editId="4271BD02">
                <wp:simplePos x="0" y="0"/>
                <wp:positionH relativeFrom="margin">
                  <wp:posOffset>3096895</wp:posOffset>
                </wp:positionH>
                <wp:positionV relativeFrom="paragraph">
                  <wp:posOffset>8255</wp:posOffset>
                </wp:positionV>
                <wp:extent cx="800100" cy="449580"/>
                <wp:effectExtent l="0" t="0" r="19050" b="26670"/>
                <wp:wrapNone/>
                <wp:docPr id="299" name="Hình chữ nhật: Góc Tròn 299"/>
                <wp:cNvGraphicFramePr/>
                <a:graphic xmlns:a="http://schemas.openxmlformats.org/drawingml/2006/main">
                  <a:graphicData uri="http://schemas.microsoft.com/office/word/2010/wordprocessingShape">
                    <wps:wsp>
                      <wps:cNvSpPr/>
                      <wps:spPr>
                        <a:xfrm>
                          <a:off x="0" y="0"/>
                          <a:ext cx="800100" cy="449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9ECE593" id="Hình chữ nhật: Góc Tròn 299" o:spid="_x0000_s1026" style="position:absolute;margin-left:243.85pt;margin-top:.65pt;width:63pt;height:35.4pt;z-index:2518169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" fillcolor="white [3201]" strokecolor="#f79646 [3209]" strokeweight="2pt">
                <w10:wrap anchorx="margin"/>
              </v:roundrect>
            </w:pict>
          </mc:Fallback>
        </mc:AlternateContent>
      </w:r>
    </w:p>
    <w:p w14:paraId="1F6D7DAD" w14:textId="4D782BCB" w:rsidR="00650E49" w:rsidRDefault="00650E49" w:rsidP="00B15678">
      <w:pPr>
        <w:jc w:val="left"/>
        <w:rPr>
          <w:lang w:eastAsia="en-US" w:bidi="ar-SA"/>
        </w:rPr>
      </w:pPr>
      <w:r w:rsidRPr="00650E49">
        <w:rPr>
          <w:lang w:eastAsia="en-US" w:bidi="ar-SA"/>
        </w:rPr>
        <mc:AlternateContent>
          <mc:Choice Requires="wps">
            <w:drawing>
              <wp:anchor distT="0" distB="0" distL="114300" distR="114300" simplePos="0" relativeHeight="251810816" behindDoc="0" locked="0" layoutInCell="1" allowOverlap="1" wp14:anchorId="2002D6FE" wp14:editId="0F1B35F7">
                <wp:simplePos x="0" y="0"/>
                <wp:positionH relativeFrom="column">
                  <wp:posOffset>4537075</wp:posOffset>
                </wp:positionH>
                <wp:positionV relativeFrom="paragraph">
                  <wp:posOffset>167005</wp:posOffset>
                </wp:positionV>
                <wp:extent cx="868680" cy="586740"/>
                <wp:effectExtent l="0" t="19050" r="45720" b="41910"/>
                <wp:wrapNone/>
                <wp:docPr id="295" name="Mũi tên: Phải 295"/>
                <wp:cNvGraphicFramePr/>
                <a:graphic xmlns:a="http://schemas.openxmlformats.org/drawingml/2006/main">
                  <a:graphicData uri="http://schemas.microsoft.com/office/word/2010/wordprocessingShape">
                    <wps:wsp>
                      <wps:cNvSpPr/>
                      <wps:spPr>
                        <a:xfrm>
                          <a:off x="0" y="0"/>
                          <a:ext cx="868680" cy="586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D896E" id="Mũi tên: Phải 295" o:spid="_x0000_s1026" type="#_x0000_t13" style="position:absolute;margin-left:357.25pt;margin-top:13.15pt;width:68.4pt;height:46.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" adj="14305" fillcolor="white [3201]" strokecolor="#f79646 [3209]" strokeweight="2pt"/>
            </w:pict>
          </mc:Fallback>
        </mc:AlternateContent>
      </w:r>
      <w:r>
        <w:rPr>
          <w:noProof/>
          <w:lang w:eastAsia="en-US" w:bidi="ar-SA"/>
        </w:rPr>
        <mc:AlternateContent>
          <mc:Choice Requires="wps">
            <w:drawing>
              <wp:anchor distT="0" distB="0" distL="114300" distR="114300" simplePos="0" relativeHeight="251808768" behindDoc="0" locked="0" layoutInCell="1" allowOverlap="1" wp14:anchorId="70AF3D70" wp14:editId="1279D43E">
                <wp:simplePos x="0" y="0"/>
                <wp:positionH relativeFrom="column">
                  <wp:posOffset>-65405</wp:posOffset>
                </wp:positionH>
                <wp:positionV relativeFrom="paragraph">
                  <wp:posOffset>189865</wp:posOffset>
                </wp:positionV>
                <wp:extent cx="1844040" cy="259080"/>
                <wp:effectExtent l="0" t="0" r="22860" b="26670"/>
                <wp:wrapNone/>
                <wp:docPr id="294" name="Hộp Văn bản 294"/>
                <wp:cNvGraphicFramePr/>
                <a:graphic xmlns:a="http://schemas.openxmlformats.org/drawingml/2006/main">
                  <a:graphicData uri="http://schemas.microsoft.com/office/word/2010/wordprocessingShape">
                    <wps:wsp>
                      <wps:cNvSpPr txBox="1"/>
                      <wps:spPr>
                        <a:xfrm>
                          <a:off x="0" y="0"/>
                          <a:ext cx="1844040" cy="259080"/>
                        </a:xfrm>
                        <a:prstGeom prst="rect">
                          <a:avLst/>
                        </a:prstGeom>
                        <a:solidFill>
                          <a:schemeClr val="lt1"/>
                        </a:solidFill>
                        <a:ln w="6350">
                          <a:solidFill>
                            <a:schemeClr val="bg1"/>
                          </a:solidFill>
                        </a:ln>
                      </wps:spPr>
                      <wps:txbx>
                        <w:txbxContent>
                          <w:p w14:paraId="0D69E4B1" w14:textId="79C3BFF6" w:rsidR="00650E49" w:rsidRDefault="00650E49">
                            <w:r>
                              <w:t>Theo nội dung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AF3D70" id="Hộp Văn bản 294" o:spid="_x0000_s1072" type="#_x0000_t202" style="position:absolute;margin-left:-5.15pt;margin-top:14.95pt;width:145.2pt;height:20.4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" fillcolor="white [3201]" strokecolor="white [3212]" strokeweight=".5pt">
                <v:textbox>
                  <w:txbxContent>
                    <w:p w14:paraId="0D69E4B1" w14:textId="79C3BFF6" w:rsidR="00650E49" w:rsidRDefault="00650E49">
                      <w:r>
                        <w:t>Theo nội dung</w:t>
                      </w:r>
                    </w:p>
                  </w:txbxContent>
                </v:textbox>
              </v:shape>
            </w:pict>
          </mc:Fallback>
        </mc:AlternateContent>
      </w:r>
      <w:r w:rsidRPr="00650E49">
        <w:rPr>
          <w:lang w:eastAsia="en-US" w:bidi="ar-SA"/>
        </w:rPr>
        <mc:AlternateContent>
          <mc:Choice Requires="wps">
            <w:drawing>
              <wp:anchor distT="0" distB="0" distL="114300" distR="114300" simplePos="0" relativeHeight="251794432" behindDoc="0" locked="0" layoutInCell="1" allowOverlap="1" wp14:anchorId="6B780ECD" wp14:editId="66D01B1A">
                <wp:simplePos x="0" y="0"/>
                <wp:positionH relativeFrom="column">
                  <wp:posOffset>-131445</wp:posOffset>
                </wp:positionH>
                <wp:positionV relativeFrom="paragraph">
                  <wp:posOffset>128905</wp:posOffset>
                </wp:positionV>
                <wp:extent cx="2026920" cy="335280"/>
                <wp:effectExtent l="0" t="0" r="11430" b="26670"/>
                <wp:wrapNone/>
                <wp:docPr id="283" name="Hình chữ nhật 283"/>
                <wp:cNvGraphicFramePr/>
                <a:graphic xmlns:a="http://schemas.openxmlformats.org/drawingml/2006/main">
                  <a:graphicData uri="http://schemas.microsoft.com/office/word/2010/wordprocessingShape">
                    <wps:wsp>
                      <wps:cNvSpPr/>
                      <wps:spPr>
                        <a:xfrm>
                          <a:off x="0" y="0"/>
                          <a:ext cx="202692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B5887" id="Hình chữ nhật 283" o:spid="_x0000_s1026" style="position:absolute;margin-left:-10.35pt;margin-top:10.15pt;width:159.6pt;height:26.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" fillcolor="white [3201]" strokecolor="#f79646 [3209]" strokeweight="2pt"/>
            </w:pict>
          </mc:Fallback>
        </mc:AlternateContent>
      </w:r>
    </w:p>
    <w:p w14:paraId="7B8B8B04" w14:textId="1634F61F" w:rsidR="00650E49" w:rsidRDefault="00650E49" w:rsidP="00B15678">
      <w:pPr>
        <w:jc w:val="left"/>
        <w:rPr>
          <w:lang w:eastAsia="en-US" w:bidi="ar-SA"/>
        </w:rPr>
      </w:pPr>
      <w:r w:rsidRPr="00650E49">
        <w:rPr>
          <w:lang w:eastAsia="en-US" w:bidi="ar-SA"/>
        </w:rPr>
        <mc:AlternateContent>
          <mc:Choice Requires="wps">
            <w:drawing>
              <wp:anchor distT="0" distB="0" distL="114300" distR="114300" simplePos="0" relativeHeight="251811840" behindDoc="0" locked="0" layoutInCell="1" allowOverlap="1" wp14:anchorId="6E9E3C8D" wp14:editId="5A1F62AF">
                <wp:simplePos x="0" y="0"/>
                <wp:positionH relativeFrom="column">
                  <wp:posOffset>4598035</wp:posOffset>
                </wp:positionH>
                <wp:positionV relativeFrom="paragraph">
                  <wp:posOffset>90805</wp:posOffset>
                </wp:positionV>
                <wp:extent cx="647700" cy="251460"/>
                <wp:effectExtent l="0" t="0" r="19050" b="15240"/>
                <wp:wrapNone/>
                <wp:docPr id="296" name="Hộp Văn bản 296"/>
                <wp:cNvGraphicFramePr/>
                <a:graphic xmlns:a="http://schemas.openxmlformats.org/drawingml/2006/main">
                  <a:graphicData uri="http://schemas.microsoft.com/office/word/2010/wordprocessingShape">
                    <wps:wsp>
                      <wps:cNvSpPr txBox="1"/>
                      <wps:spPr>
                        <a:xfrm>
                          <a:off x="0" y="0"/>
                          <a:ext cx="647700" cy="251460"/>
                        </a:xfrm>
                        <a:prstGeom prst="rect">
                          <a:avLst/>
                        </a:prstGeom>
                        <a:solidFill>
                          <a:schemeClr val="lt1"/>
                        </a:solidFill>
                        <a:ln w="6350">
                          <a:solidFill>
                            <a:schemeClr val="bg1"/>
                          </a:solidFill>
                        </a:ln>
                      </wps:spPr>
                      <wps:txbx>
                        <w:txbxContent>
                          <w:p w14:paraId="34039CD3" w14:textId="77777777" w:rsidR="00650E49" w:rsidRDefault="00650E49" w:rsidP="00650E49">
                            <w:r>
                              <w:t>Quay lại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E3C8D" id="Hộp Văn bản 296" o:spid="_x0000_s1073" type="#_x0000_t202" style="position:absolute;margin-left:362.05pt;margin-top:7.15pt;width:51pt;height:19.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" fillcolor="white [3201]" strokecolor="white [3212]" strokeweight=".5pt">
                <v:textbox>
                  <w:txbxContent>
                    <w:p w14:paraId="34039CD3" w14:textId="77777777" w:rsidR="00650E49" w:rsidRDefault="00650E49" w:rsidP="00650E49">
                      <w:r>
                        <w:t>Quay lại</w:t>
                      </w:r>
                    </w:p>
                  </w:txbxContent>
                </v:textbox>
              </v:shape>
            </w:pict>
          </mc:Fallback>
        </mc:AlternateContent>
      </w:r>
    </w:p>
    <w:p w14:paraId="2E5D9DD1" w14:textId="204731FD" w:rsidR="00650E49" w:rsidRDefault="00650E49" w:rsidP="00B15678">
      <w:pPr>
        <w:jc w:val="left"/>
        <w:rPr>
          <w:lang w:eastAsia="en-US" w:bidi="ar-SA"/>
        </w:rPr>
      </w:pPr>
    </w:p>
    <w:p w14:paraId="2F68BBBB" w14:textId="5FF6C28F" w:rsidR="00650E49" w:rsidRDefault="00650E49" w:rsidP="00B15678">
      <w:pPr>
        <w:jc w:val="left"/>
        <w:rPr>
          <w:lang w:eastAsia="en-US" w:bidi="ar-SA"/>
        </w:rPr>
      </w:pPr>
    </w:p>
    <w:p w14:paraId="1892C8AF" w14:textId="59E30773" w:rsidR="00650E49" w:rsidRDefault="00650E49" w:rsidP="00B15678">
      <w:pPr>
        <w:jc w:val="left"/>
        <w:rPr>
          <w:lang w:eastAsia="en-US" w:bidi="ar-SA"/>
        </w:rPr>
      </w:pPr>
    </w:p>
    <w:p w14:paraId="75A1B0F3" w14:textId="02DAD217" w:rsidR="006C3DFD" w:rsidRPr="009640A1" w:rsidRDefault="006C3DFD" w:rsidP="00B15678">
      <w:pPr>
        <w:jc w:val="left"/>
        <w:rPr>
          <w:rFonts w:ascii="Times New Roman" w:hAnsi="Times New Roman" w:cs="Times New Roman"/>
          <w:sz w:val="28"/>
          <w:szCs w:val="28"/>
          <w:lang w:eastAsia="en-US" w:bidi="ar-SA"/>
        </w:rPr>
      </w:pPr>
      <w:r w:rsidRPr="009640A1">
        <w:rPr>
          <w:rFonts w:ascii="Times New Roman" w:hAnsi="Times New Roman" w:cs="Times New Roman"/>
          <w:sz w:val="28"/>
          <w:szCs w:val="28"/>
          <w:lang w:eastAsia="en-US" w:bidi="ar-SA"/>
        </w:rPr>
        <w:t>File Excel chưa thông tin công văn đến</w:t>
      </w:r>
    </w:p>
    <w:p w14:paraId="59287B18" w14:textId="01071AE5" w:rsidR="006C3DFD" w:rsidRDefault="006C3DFD" w:rsidP="006C3DFD">
      <w:pPr>
        <w:ind w:left="-709"/>
        <w:jc w:val="left"/>
        <w:rPr>
          <w:lang w:eastAsia="en-US" w:bidi="ar-SA"/>
        </w:rPr>
      </w:pPr>
    </w:p>
    <w:p w14:paraId="089F6823" w14:textId="39FDBBEC" w:rsidR="006C3DFD" w:rsidRDefault="006C3DFD" w:rsidP="006C3DFD">
      <w:pPr>
        <w:ind w:left="-1134"/>
        <w:jc w:val="left"/>
        <w:rPr>
          <w:lang w:eastAsia="en-US" w:bidi="ar-SA"/>
        </w:rPr>
      </w:pPr>
      <w:r>
        <w:rPr>
          <w:noProof/>
          <w:lang w:eastAsia="en-US" w:bidi="ar-SA"/>
        </w:rPr>
        <w:drawing>
          <wp:inline distT="0" distB="0" distL="0" distR="0" wp14:anchorId="584CD9E6" wp14:editId="5E576737">
            <wp:extent cx="6781800" cy="3803744"/>
            <wp:effectExtent l="0" t="0" r="0" b="6350"/>
            <wp:docPr id="304" name="Hình ảnh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00511" cy="3814238"/>
                    </a:xfrm>
                    <a:prstGeom prst="rect">
                      <a:avLst/>
                    </a:prstGeom>
                    <a:noFill/>
                    <a:ln>
                      <a:noFill/>
                    </a:ln>
                  </pic:spPr>
                </pic:pic>
              </a:graphicData>
            </a:graphic>
          </wp:inline>
        </w:drawing>
      </w:r>
    </w:p>
    <w:p w14:paraId="24DDC4DA" w14:textId="6AD599C9" w:rsidR="006C3DFD" w:rsidRDefault="006C3DFD" w:rsidP="00B15678">
      <w:pPr>
        <w:jc w:val="left"/>
        <w:rPr>
          <w:lang w:eastAsia="en-US" w:bidi="ar-SA"/>
        </w:rPr>
      </w:pPr>
    </w:p>
    <w:p w14:paraId="5533F9F9" w14:textId="21AD0F22" w:rsidR="00B15678" w:rsidRPr="00B15678" w:rsidRDefault="00B15678" w:rsidP="00B15678">
      <w:pPr>
        <w:jc w:val="left"/>
        <w:rPr>
          <w:lang w:eastAsia="en-US" w:bidi="ar-SA"/>
        </w:rPr>
      </w:pPr>
    </w:p>
    <w:p w14:paraId="4FCD1508" w14:textId="1C1EEF81" w:rsidR="003F1120" w:rsidRDefault="003F1120" w:rsidP="003F1120">
      <w:pPr>
        <w:pStyle w:val="u2"/>
        <w:rPr>
          <w:lang w:eastAsia="en-US" w:bidi="ar-SA"/>
        </w:rPr>
      </w:pPr>
      <w:bookmarkStart w:id="23" w:name="_Toc527975147"/>
      <w:r w:rsidRPr="003F1120">
        <w:rPr>
          <w:lang w:eastAsia="en-US" w:bidi="ar-SA"/>
        </w:rPr>
        <w:lastRenderedPageBreak/>
        <w:t>Cơ sở dữ liệu</w:t>
      </w:r>
      <w:bookmarkEnd w:id="23"/>
    </w:p>
    <w:p w14:paraId="69D6DC9C" w14:textId="291821AA"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Sử dụng Excel phiên bản 2003</w:t>
      </w:r>
    </w:p>
    <w:p w14:paraId="09ACA236" w14:textId="38594AA1" w:rsidR="003F1120" w:rsidRDefault="003F1120" w:rsidP="003F1120">
      <w:pPr>
        <w:pStyle w:val="u2"/>
        <w:rPr>
          <w:lang w:eastAsia="en-US" w:bidi="ar-SA"/>
        </w:rPr>
      </w:pPr>
      <w:bookmarkStart w:id="24" w:name="_Toc527975148"/>
      <w:r w:rsidRPr="003F1120">
        <w:rPr>
          <w:lang w:eastAsia="en-US" w:bidi="ar-SA"/>
        </w:rPr>
        <w:t>Mạng</w:t>
      </w:r>
      <w:bookmarkEnd w:id="24"/>
    </w:p>
    <w:p w14:paraId="5490C613" w14:textId="1F32D3BD"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Không sử dụng mô hình mạng</w:t>
      </w:r>
    </w:p>
    <w:p w14:paraId="3ED79DFA" w14:textId="0BFE8DC5" w:rsidR="003F1120" w:rsidRDefault="003F1120" w:rsidP="003F1120">
      <w:pPr>
        <w:pStyle w:val="u2"/>
        <w:rPr>
          <w:lang w:eastAsia="en-US" w:bidi="ar-SA"/>
        </w:rPr>
      </w:pPr>
      <w:bookmarkStart w:id="25" w:name="_Toc527975149"/>
      <w:r w:rsidRPr="003F1120">
        <w:rPr>
          <w:lang w:eastAsia="en-US" w:bidi="ar-SA"/>
        </w:rPr>
        <w:t>Tương tác người dùng</w:t>
      </w:r>
      <w:bookmarkEnd w:id="25"/>
    </w:p>
    <w:p w14:paraId="3F9186CC" w14:textId="162CADBC"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Người sử dụng dùng phần mềm trực tiếp trên máy tính cá nhân</w:t>
      </w:r>
    </w:p>
    <w:p w14:paraId="4B11C92E" w14:textId="6823C560"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Tài khoản đăng nhập được bên công ty cấp cho người sử dụng. Có thể đổi mật khẩu. Do yêu cầu hạn chế quyền quản lý công văn tránh những trường hợp xấu không thế quản lý nếu để phần mềm nhiều người dùng.</w:t>
      </w:r>
    </w:p>
    <w:p w14:paraId="6F33B25E" w14:textId="07357322" w:rsidR="00B055F1" w:rsidRDefault="003F1120" w:rsidP="00B055F1">
      <w:pPr>
        <w:pStyle w:val="u2"/>
        <w:rPr>
          <w:lang w:eastAsia="en-US" w:bidi="ar-SA"/>
        </w:rPr>
      </w:pPr>
      <w:bookmarkStart w:id="26" w:name="_Toc527975150"/>
      <w:r w:rsidRPr="003F1120">
        <w:rPr>
          <w:lang w:eastAsia="en-US" w:bidi="ar-SA"/>
        </w:rPr>
        <w:t>Đặc tả giao diện API (interface)</w:t>
      </w:r>
      <w:bookmarkEnd w:id="26"/>
    </w:p>
    <w:p w14:paraId="3799BB5A" w14:textId="51F02B64"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Sử dung API : Apache POI để giao tiếp được với các phần mềm của Microsoft Office. Ở đây là sử dụng để đọc ghi dữ liệu từ phần mềm vào trong Excel</w:t>
      </w:r>
    </w:p>
    <w:p w14:paraId="05BD76E5" w14:textId="6B103123" w:rsidR="0037462E" w:rsidRPr="0037462E" w:rsidRDefault="0037462E" w:rsidP="0037462E">
      <w:pPr>
        <w:rPr>
          <w:rFonts w:ascii="Times New Roman" w:hAnsi="Times New Roman" w:cs="Times New Roman"/>
          <w:sz w:val="28"/>
          <w:szCs w:val="28"/>
          <w:lang w:eastAsia="en-US" w:bidi="ar-SA"/>
        </w:rPr>
      </w:pPr>
      <w:r w:rsidRPr="0037462E">
        <w:rPr>
          <w:rFonts w:ascii="Times New Roman" w:hAnsi="Times New Roman" w:cs="Times New Roman"/>
          <w:sz w:val="28"/>
          <w:szCs w:val="28"/>
          <w:lang w:eastAsia="en-US" w:bidi="ar-SA"/>
        </w:rPr>
        <w:t>Phiên bản sử dụng : 4.0</w:t>
      </w:r>
    </w:p>
    <w:p w14:paraId="2CABCC04" w14:textId="346025F6" w:rsidR="00F87099" w:rsidRDefault="00B055F1" w:rsidP="00F87099">
      <w:pPr>
        <w:pStyle w:val="u2"/>
        <w:rPr>
          <w:lang w:eastAsia="en-US" w:bidi="ar-SA"/>
        </w:rPr>
      </w:pPr>
      <w:bookmarkStart w:id="27" w:name="_Toc527975151"/>
      <w:r>
        <w:rPr>
          <w:lang w:eastAsia="en-US" w:bidi="ar-SA"/>
        </w:rPr>
        <w:t>Bảo mật</w:t>
      </w:r>
      <w:bookmarkEnd w:id="27"/>
    </w:p>
    <w:p w14:paraId="4C86A00B" w14:textId="6EAE6387" w:rsidR="00F87099" w:rsidRDefault="00F87099" w:rsidP="00F87099">
      <w:pPr>
        <w:rPr>
          <w:lang w:eastAsia="en-US" w:bidi="ar-SA"/>
        </w:rPr>
      </w:pPr>
      <w:r>
        <w:rPr>
          <w:lang w:eastAsia="en-US" w:bidi="ar-SA"/>
        </w:rPr>
        <w:t>Không sử dụng bảo mật</w:t>
      </w:r>
      <w:r w:rsidR="00F80BE7">
        <w:rPr>
          <w:lang w:eastAsia="en-US" w:bidi="ar-SA"/>
        </w:rPr>
        <w:t xml:space="preserve"> cao, chỉ là kiểm tra đăng nhập đơn giản</w:t>
      </w:r>
    </w:p>
    <w:p w14:paraId="1B5A4F44" w14:textId="7ED70CAB" w:rsidR="00B72F55" w:rsidRDefault="00CD7D33" w:rsidP="00CD7D33">
      <w:pPr>
        <w:pStyle w:val="u2"/>
        <w:rPr>
          <w:lang w:eastAsia="en-US" w:bidi="ar-SA"/>
        </w:rPr>
      </w:pPr>
      <w:bookmarkStart w:id="28" w:name="_Toc527975152"/>
      <w:r>
        <w:rPr>
          <w:lang w:eastAsia="en-US" w:bidi="ar-SA"/>
        </w:rPr>
        <w:t>Sao lưu phục hồi</w:t>
      </w:r>
      <w:bookmarkEnd w:id="28"/>
    </w:p>
    <w:p w14:paraId="20E1376C" w14:textId="1352C30E" w:rsidR="00CD7D33" w:rsidRDefault="00B72F55" w:rsidP="00CD7D33">
      <w:pPr>
        <w:pStyle w:val="u2"/>
        <w:rPr>
          <w:lang w:eastAsia="en-US" w:bidi="ar-SA"/>
        </w:rPr>
      </w:pPr>
      <w:bookmarkStart w:id="29" w:name="_Toc527975153"/>
      <w:bookmarkStart w:id="30" w:name="_GoBack"/>
      <w:bookmarkEnd w:id="30"/>
      <w:r>
        <w:rPr>
          <w:lang w:eastAsia="en-US" w:bidi="ar-SA"/>
        </w:rPr>
        <w:t>Chuyển đổi dữ liệu</w:t>
      </w:r>
      <w:bookmarkEnd w:id="29"/>
    </w:p>
    <w:p w14:paraId="69119C71" w14:textId="63AB8945" w:rsidR="00127A55" w:rsidRDefault="00127A55" w:rsidP="00127A55">
      <w:pPr>
        <w:rPr>
          <w:lang w:eastAsia="en-US" w:bidi="ar-SA"/>
        </w:rPr>
      </w:pPr>
    </w:p>
    <w:p w14:paraId="01AC2A27" w14:textId="1E92EDB7" w:rsidR="00127A55" w:rsidRDefault="00127A55" w:rsidP="00127A55">
      <w:pPr>
        <w:pStyle w:val="u1"/>
        <w:rPr>
          <w:lang w:eastAsia="en-US" w:bidi="ar-SA"/>
        </w:rPr>
      </w:pPr>
      <w:bookmarkStart w:id="31" w:name="_Toc527975154"/>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sectPr w:rsidR="00F16A81" w:rsidRPr="00F16A81"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D29CD" w14:textId="77777777" w:rsidR="00DC6926" w:rsidRDefault="00DC6926">
      <w:r>
        <w:separator/>
      </w:r>
    </w:p>
    <w:p w14:paraId="6EF9737D" w14:textId="77777777" w:rsidR="00DC6926" w:rsidRDefault="00DC6926"/>
  </w:endnote>
  <w:endnote w:type="continuationSeparator" w:id="0">
    <w:p w14:paraId="41723256" w14:textId="77777777" w:rsidR="00DC6926" w:rsidRDefault="00DC6926">
      <w:r>
        <w:continuationSeparator/>
      </w:r>
    </w:p>
    <w:p w14:paraId="5501F5C4" w14:textId="77777777" w:rsidR="00DC6926" w:rsidRDefault="00DC69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4E8EDA7B" w:rsidR="005A445F" w:rsidRPr="009A57EC" w:rsidRDefault="005A445F" w:rsidP="00445936">
    <w:pPr>
      <w:pStyle w:val="Chntrang"/>
      <w:pBdr>
        <w:top w:val="single" w:sz="8" w:space="1" w:color="365F91"/>
      </w:pBdr>
      <w:tabs>
        <w:tab w:val="right" w:pos="8757"/>
      </w:tabs>
      <w:rPr>
        <w:i/>
        <w:color w:val="951B13"/>
        <w:lang w:eastAsia="ar-SA" w:bidi="ar-SA"/>
      </w:rPr>
    </w:pPr>
    <w:r w:rsidRPr="00922B49">
      <w:rPr>
        <w:i/>
        <w:color w:val="951B13"/>
        <w:lang w:eastAsia="ar-SA" w:bidi="ar-SA"/>
      </w:rPr>
      <w:t>https://github.com/namnvh21/QuanTriDuAn20181</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3977C003" w:rsidR="005A445F" w:rsidRPr="00932976" w:rsidRDefault="005A445F"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 xml:space="preserve">445,Nguyen Khang street, </w:t>
    </w:r>
    <w:r w:rsidRPr="00922B49">
      <w:rPr>
        <w:i/>
        <w:color w:val="003366"/>
      </w:rPr>
      <w:t>Cau Giay district</w:t>
    </w:r>
    <w:r>
      <w:rPr>
        <w:i/>
        <w:color w:val="003366"/>
      </w:rPr>
      <w:t>, Ha Noi</w:t>
    </w:r>
  </w:p>
  <w:p w14:paraId="43981AA0" w14:textId="04CC96ED" w:rsidR="005A445F" w:rsidRPr="00932976" w:rsidRDefault="005A445F" w:rsidP="00033D8B">
    <w:pPr>
      <w:pStyle w:val="Chntrang"/>
      <w:tabs>
        <w:tab w:val="left" w:pos="990"/>
      </w:tabs>
      <w:rPr>
        <w:i/>
        <w:color w:val="003366"/>
      </w:rPr>
    </w:pPr>
    <w:r>
      <w:rPr>
        <w:i/>
        <w:color w:val="003366"/>
      </w:rPr>
      <w:t>Tel</w:t>
    </w:r>
    <w:r w:rsidRPr="00932976">
      <w:rPr>
        <w:i/>
        <w:color w:val="003366"/>
      </w:rPr>
      <w:tab/>
      <w:t xml:space="preserve">: </w:t>
    </w:r>
    <w:r>
      <w:rPr>
        <w:i/>
        <w:color w:val="003366"/>
      </w:rPr>
      <w:t>01287354356</w:t>
    </w:r>
  </w:p>
  <w:p w14:paraId="3D4256F9" w14:textId="53C15FBF" w:rsidR="005A445F" w:rsidRDefault="005A445F"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https://github.com/namnvh21</w:t>
    </w:r>
  </w:p>
  <w:p w14:paraId="350F690C" w14:textId="77777777" w:rsidR="005A445F" w:rsidRDefault="005A445F">
    <w:pPr>
      <w:pStyle w:val="Chntrang"/>
      <w:rPr>
        <w:i/>
        <w:color w:val="003366"/>
      </w:rPr>
    </w:pPr>
  </w:p>
  <w:p w14:paraId="2B3DBBFD" w14:textId="77777777" w:rsidR="005A445F" w:rsidRDefault="005A445F">
    <w:pPr>
      <w:pStyle w:val="Chntrang"/>
      <w:rPr>
        <w:i/>
        <w:color w:val="003366"/>
      </w:rPr>
    </w:pPr>
  </w:p>
  <w:p w14:paraId="7A61AF73" w14:textId="77777777" w:rsidR="005A445F" w:rsidRPr="00932976" w:rsidRDefault="005A445F">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5A445F" w:rsidRDefault="005A445F"/>
  <w:p w14:paraId="7F403060" w14:textId="77777777" w:rsidR="005A445F" w:rsidRDefault="005A445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2A509B23" w:rsidR="005A445F" w:rsidRPr="001022FF" w:rsidRDefault="005A445F" w:rsidP="00C659C5">
    <w:pPr>
      <w:pStyle w:val="Chntrang"/>
      <w:pBdr>
        <w:top w:val="single" w:sz="8" w:space="1" w:color="365F91"/>
      </w:pBdr>
      <w:tabs>
        <w:tab w:val="right" w:pos="8757"/>
      </w:tabs>
      <w:rPr>
        <w:i/>
        <w:color w:val="C00000"/>
        <w:lang w:eastAsia="ar-SA" w:bidi="ar-SA"/>
      </w:rPr>
    </w:pPr>
    <w:r w:rsidRPr="00922B49">
      <w:rPr>
        <w:i/>
        <w:color w:val="C00000"/>
        <w:lang w:eastAsia="ar-SA" w:bidi="ar-SA"/>
      </w:rPr>
      <w:t>https://github.com/namnvh21/QuanTriDuAn20181</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5A445F" w:rsidRDefault="005A44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CD455" w14:textId="77777777" w:rsidR="00DC6926" w:rsidRDefault="00DC6926">
      <w:r>
        <w:separator/>
      </w:r>
    </w:p>
    <w:p w14:paraId="520A9A45" w14:textId="77777777" w:rsidR="00DC6926" w:rsidRDefault="00DC6926"/>
  </w:footnote>
  <w:footnote w:type="continuationSeparator" w:id="0">
    <w:p w14:paraId="06036401" w14:textId="77777777" w:rsidR="00DC6926" w:rsidRDefault="00DC6926">
      <w:r>
        <w:continuationSeparator/>
      </w:r>
    </w:p>
    <w:p w14:paraId="4B20200D" w14:textId="77777777" w:rsidR="00DC6926" w:rsidRDefault="00DC69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5A445F" w:rsidRPr="009A57EC" w:rsidRDefault="005A445F"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5A445F" w:rsidRDefault="005A445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36616973" w:rsidR="005A445F" w:rsidRPr="00AB15C8" w:rsidRDefault="005A445F"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252BE7FA" w:rsidR="005A445F" w:rsidRPr="00D51159" w:rsidRDefault="005A445F" w:rsidP="00D51159">
                          <w:pPr>
                            <w:rPr>
                              <w:b/>
                              <w:i/>
                              <w:color w:val="C00000"/>
                              <w:sz w:val="16"/>
                            </w:rPr>
                          </w:pPr>
                          <w:r>
                            <w:rPr>
                              <w:noProof/>
                            </w:rPr>
                            <w:drawing>
                              <wp:inline distT="0" distB="0" distL="0" distR="0" wp14:anchorId="2AD5FD32" wp14:editId="63649DE5">
                                <wp:extent cx="764992" cy="34353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horizontal_on_white_by_logaster.png"/>
                                        <pic:cNvPicPr/>
                                      </pic:nvPicPr>
                                      <pic:blipFill>
                                        <a:blip r:embed="rId1">
                                          <a:extLst>
                                            <a:ext uri="{28A0092B-C50C-407E-A947-70E740481C1C}">
                                              <a14:useLocalDpi xmlns:a14="http://schemas.microsoft.com/office/drawing/2010/main" val="0"/>
                                            </a:ext>
                                          </a:extLst>
                                        </a:blip>
                                        <a:stretch>
                                          <a:fillRect/>
                                        </a:stretch>
                                      </pic:blipFill>
                                      <pic:spPr>
                                        <a:xfrm>
                                          <a:off x="0" y="0"/>
                                          <a:ext cx="900845" cy="4045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74"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252BE7FA" w:rsidR="005A445F" w:rsidRPr="00D51159" w:rsidRDefault="005A445F" w:rsidP="00D51159">
                    <w:pPr>
                      <w:rPr>
                        <w:b/>
                        <w:i/>
                        <w:color w:val="C00000"/>
                        <w:sz w:val="16"/>
                      </w:rPr>
                    </w:pPr>
                    <w:r>
                      <w:rPr>
                        <w:noProof/>
                      </w:rPr>
                      <w:drawing>
                        <wp:inline distT="0" distB="0" distL="0" distR="0" wp14:anchorId="2AD5FD32" wp14:editId="63649DE5">
                          <wp:extent cx="764992" cy="34353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horizontal_on_white_by_logaster.png"/>
                                  <pic:cNvPicPr/>
                                </pic:nvPicPr>
                                <pic:blipFill>
                                  <a:blip r:embed="rId1">
                                    <a:extLst>
                                      <a:ext uri="{28A0092B-C50C-407E-A947-70E740481C1C}">
                                        <a14:useLocalDpi xmlns:a14="http://schemas.microsoft.com/office/drawing/2010/main" val="0"/>
                                      </a:ext>
                                    </a:extLst>
                                  </a:blip>
                                  <a:stretch>
                                    <a:fillRect/>
                                  </a:stretch>
                                </pic:blipFill>
                                <pic:spPr>
                                  <a:xfrm>
                                    <a:off x="0" y="0"/>
                                    <a:ext cx="900845" cy="404543"/>
                                  </a:xfrm>
                                  <a:prstGeom prst="rect">
                                    <a:avLst/>
                                  </a:prstGeom>
                                </pic:spPr>
                              </pic:pic>
                            </a:graphicData>
                          </a:graphic>
                        </wp:inline>
                      </w:drawing>
                    </w:r>
                  </w:p>
                </w:txbxContent>
              </v:textbox>
              <w10:wrap anchorx="margin"/>
            </v:shape>
          </w:pict>
        </mc:Fallback>
      </mc:AlternateContent>
    </w:r>
    <w:r w:rsidRPr="00AB15C8">
      <w:rPr>
        <w:i/>
        <w:color w:val="C00000"/>
        <w:lang w:eastAsia="ar-SA" w:bidi="ar-SA"/>
      </w:rPr>
      <w:t>Projec</w:t>
    </w:r>
    <w:r>
      <w:rPr>
        <w:i/>
        <w:color w:val="C00000"/>
        <w:lang w:eastAsia="ar-SA" w:bidi="ar-SA"/>
      </w:rPr>
      <w:t>t Dispatch Management</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5A445F" w:rsidRDefault="005A445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5A445F" w:rsidRDefault="005A44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BE2E4C"/>
    <w:multiLevelType w:val="hybridMultilevel"/>
    <w:tmpl w:val="EC24C1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F23309"/>
    <w:multiLevelType w:val="multilevel"/>
    <w:tmpl w:val="5E928072"/>
    <w:lvl w:ilvl="0">
      <w:start w:val="1"/>
      <w:numFmt w:val="bullet"/>
      <w:lvlText w:val="-"/>
      <w:lvlJc w:val="left"/>
      <w:pPr>
        <w:ind w:left="720" w:hanging="360"/>
      </w:pPr>
      <w:rPr>
        <w:rFonts w:ascii="Tahoma" w:hAnsi="Tahoma" w:cs="Tahoma"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C3543F9"/>
    <w:multiLevelType w:val="multilevel"/>
    <w:tmpl w:val="305EF222"/>
    <w:lvl w:ilvl="0">
      <w:numFmt w:val="bullet"/>
      <w:lvlText w:val="-"/>
      <w:lvlJc w:val="left"/>
      <w:pPr>
        <w:ind w:left="720" w:hanging="360"/>
      </w:pPr>
      <w:rPr>
        <w:rFonts w:ascii="Tahoma" w:eastAsia="MS Mincho" w:hAnsi="Tahoma" w:cs="Tahoma" w:hint="default"/>
        <w:sz w:val="28"/>
        <w:szCs w:val="28"/>
      </w:rPr>
    </w:lvl>
    <w:lvl w:ilvl="1">
      <w:start w:val="1"/>
      <w:numFmt w:val="bullet"/>
      <w:lvlText w:val=""/>
      <w:lvlJc w:val="left"/>
      <w:pPr>
        <w:ind w:left="1440" w:hanging="360"/>
      </w:pPr>
      <w:rPr>
        <w:rFonts w:ascii="Symbol" w:hAnsi="Symbol" w:hint="default"/>
        <w:color w:val="auto"/>
        <w:sz w:val="28"/>
        <w:szCs w:val="2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26EA15E9"/>
    <w:multiLevelType w:val="hybridMultilevel"/>
    <w:tmpl w:val="72F0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2E971763"/>
    <w:multiLevelType w:val="hybridMultilevel"/>
    <w:tmpl w:val="D4E2A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17E784E"/>
    <w:multiLevelType w:val="multilevel"/>
    <w:tmpl w:val="9D8817F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Symbol" w:hAnsi="Symbol" w:hint="default"/>
        <w:color w:val="auto"/>
        <w:sz w:val="28"/>
        <w:szCs w:val="28"/>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4DF0097"/>
    <w:multiLevelType w:val="hybridMultilevel"/>
    <w:tmpl w:val="23C47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9" w15:restartNumberingAfterBreak="0">
    <w:nsid w:val="7AFF4B5F"/>
    <w:multiLevelType w:val="hybridMultilevel"/>
    <w:tmpl w:val="19A649AA"/>
    <w:lvl w:ilvl="0" w:tplc="596634E4">
      <w:start w:val="1"/>
      <w:numFmt w:val="bullet"/>
      <w:lvlText w:val=""/>
      <w:lvlJc w:val="left"/>
      <w:pPr>
        <w:ind w:left="720" w:hanging="360"/>
      </w:pPr>
      <w:rPr>
        <w:rFonts w:ascii="Wingdings" w:hAnsi="Wingdings" w:hint="default"/>
        <w:sz w:val="28"/>
        <w:szCs w:val="28"/>
      </w:rPr>
    </w:lvl>
    <w:lvl w:ilvl="1" w:tplc="A20E8AD8">
      <w:start w:val="1"/>
      <w:numFmt w:val="bullet"/>
      <w:lvlText w:val=""/>
      <w:lvlJc w:val="left"/>
      <w:pPr>
        <w:ind w:left="1440" w:hanging="360"/>
      </w:pPr>
      <w:rPr>
        <w:rFonts w:ascii="Symbol" w:hAnsi="Symbol"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38"/>
  </w:num>
  <w:num w:numId="21">
    <w:abstractNumId w:val="37"/>
  </w:num>
  <w:num w:numId="22">
    <w:abstractNumId w:val="23"/>
  </w:num>
  <w:num w:numId="23">
    <w:abstractNumId w:val="21"/>
  </w:num>
  <w:num w:numId="24">
    <w:abstractNumId w:val="26"/>
  </w:num>
  <w:num w:numId="25">
    <w:abstractNumId w:val="30"/>
  </w:num>
  <w:num w:numId="26">
    <w:abstractNumId w:val="27"/>
  </w:num>
  <w:num w:numId="27">
    <w:abstractNumId w:val="36"/>
  </w:num>
  <w:num w:numId="28">
    <w:abstractNumId w:val="33"/>
  </w:num>
  <w:num w:numId="29">
    <w:abstractNumId w:val="22"/>
  </w:num>
  <w:num w:numId="30">
    <w:abstractNumId w:val="19"/>
  </w:num>
  <w:num w:numId="31">
    <w:abstractNumId w:val="34"/>
  </w:num>
  <w:num w:numId="32">
    <w:abstractNumId w:val="29"/>
  </w:num>
  <w:num w:numId="33">
    <w:abstractNumId w:val="35"/>
  </w:num>
  <w:num w:numId="34">
    <w:abstractNumId w:val="18"/>
  </w:num>
  <w:num w:numId="35">
    <w:abstractNumId w:val="31"/>
  </w:num>
  <w:num w:numId="36">
    <w:abstractNumId w:val="32"/>
  </w:num>
  <w:num w:numId="37">
    <w:abstractNumId w:val="25"/>
  </w:num>
  <w:num w:numId="38">
    <w:abstractNumId w:val="39"/>
  </w:num>
  <w:num w:numId="39">
    <w:abstractNumId w:val="28"/>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848A5"/>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5695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17702"/>
    <w:rsid w:val="0022086A"/>
    <w:rsid w:val="00221AC0"/>
    <w:rsid w:val="00223F28"/>
    <w:rsid w:val="00227C6E"/>
    <w:rsid w:val="002331B0"/>
    <w:rsid w:val="00234C1D"/>
    <w:rsid w:val="00237B59"/>
    <w:rsid w:val="002402B9"/>
    <w:rsid w:val="00240BE2"/>
    <w:rsid w:val="00240F96"/>
    <w:rsid w:val="00244556"/>
    <w:rsid w:val="0025160B"/>
    <w:rsid w:val="00252DCE"/>
    <w:rsid w:val="002540ED"/>
    <w:rsid w:val="00255E85"/>
    <w:rsid w:val="0025610E"/>
    <w:rsid w:val="0026674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01E"/>
    <w:rsid w:val="00372858"/>
    <w:rsid w:val="003737CB"/>
    <w:rsid w:val="0037462E"/>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162F4"/>
    <w:rsid w:val="00423B9A"/>
    <w:rsid w:val="00427BEE"/>
    <w:rsid w:val="00432A26"/>
    <w:rsid w:val="004344BD"/>
    <w:rsid w:val="00436FB0"/>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1E9D"/>
    <w:rsid w:val="00517604"/>
    <w:rsid w:val="005306F1"/>
    <w:rsid w:val="005325D6"/>
    <w:rsid w:val="00535FEC"/>
    <w:rsid w:val="00543831"/>
    <w:rsid w:val="005444C6"/>
    <w:rsid w:val="0054514B"/>
    <w:rsid w:val="00546773"/>
    <w:rsid w:val="00551F94"/>
    <w:rsid w:val="00555322"/>
    <w:rsid w:val="00564F32"/>
    <w:rsid w:val="005774E1"/>
    <w:rsid w:val="0058075C"/>
    <w:rsid w:val="00581E2C"/>
    <w:rsid w:val="00587694"/>
    <w:rsid w:val="00587AEE"/>
    <w:rsid w:val="0059161C"/>
    <w:rsid w:val="005955A9"/>
    <w:rsid w:val="005971FC"/>
    <w:rsid w:val="005A2078"/>
    <w:rsid w:val="005A445F"/>
    <w:rsid w:val="005C0A6A"/>
    <w:rsid w:val="005C397A"/>
    <w:rsid w:val="005C6050"/>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0E49"/>
    <w:rsid w:val="00651187"/>
    <w:rsid w:val="006526C5"/>
    <w:rsid w:val="00654A5B"/>
    <w:rsid w:val="00666F0F"/>
    <w:rsid w:val="006677AA"/>
    <w:rsid w:val="0067312C"/>
    <w:rsid w:val="00676795"/>
    <w:rsid w:val="00682351"/>
    <w:rsid w:val="0068390E"/>
    <w:rsid w:val="00686B20"/>
    <w:rsid w:val="00691E7B"/>
    <w:rsid w:val="0069381A"/>
    <w:rsid w:val="0069459D"/>
    <w:rsid w:val="00695D18"/>
    <w:rsid w:val="006A53E0"/>
    <w:rsid w:val="006B4FE6"/>
    <w:rsid w:val="006B716D"/>
    <w:rsid w:val="006C33B9"/>
    <w:rsid w:val="006C3DFD"/>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5FEA"/>
    <w:rsid w:val="007E759E"/>
    <w:rsid w:val="007F2FAD"/>
    <w:rsid w:val="00801B73"/>
    <w:rsid w:val="00805A58"/>
    <w:rsid w:val="00814E62"/>
    <w:rsid w:val="008158CE"/>
    <w:rsid w:val="0081618B"/>
    <w:rsid w:val="00820850"/>
    <w:rsid w:val="00821D54"/>
    <w:rsid w:val="00823FF5"/>
    <w:rsid w:val="00830223"/>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9B3"/>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2B49"/>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640A1"/>
    <w:rsid w:val="009716BD"/>
    <w:rsid w:val="00974A72"/>
    <w:rsid w:val="00980909"/>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4C92"/>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0D60"/>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165"/>
    <w:rsid w:val="00AB5A77"/>
    <w:rsid w:val="00AC44E7"/>
    <w:rsid w:val="00AC79F2"/>
    <w:rsid w:val="00AE0415"/>
    <w:rsid w:val="00B02EEF"/>
    <w:rsid w:val="00B055F1"/>
    <w:rsid w:val="00B0583E"/>
    <w:rsid w:val="00B05CF6"/>
    <w:rsid w:val="00B13B97"/>
    <w:rsid w:val="00B150AB"/>
    <w:rsid w:val="00B15216"/>
    <w:rsid w:val="00B15678"/>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A6770"/>
    <w:rsid w:val="00BB04F8"/>
    <w:rsid w:val="00BB0DB3"/>
    <w:rsid w:val="00BB1006"/>
    <w:rsid w:val="00BB183C"/>
    <w:rsid w:val="00BC1A91"/>
    <w:rsid w:val="00BC3C7B"/>
    <w:rsid w:val="00BC5981"/>
    <w:rsid w:val="00BD1CF0"/>
    <w:rsid w:val="00BD1F66"/>
    <w:rsid w:val="00BD2F74"/>
    <w:rsid w:val="00BD62EA"/>
    <w:rsid w:val="00BD7AC7"/>
    <w:rsid w:val="00BE4AB9"/>
    <w:rsid w:val="00BE4D55"/>
    <w:rsid w:val="00BE7D7A"/>
    <w:rsid w:val="00BF16FE"/>
    <w:rsid w:val="00BF7699"/>
    <w:rsid w:val="00BF7A3F"/>
    <w:rsid w:val="00C00A8F"/>
    <w:rsid w:val="00C00EFE"/>
    <w:rsid w:val="00C03807"/>
    <w:rsid w:val="00C10F42"/>
    <w:rsid w:val="00C14092"/>
    <w:rsid w:val="00C16F59"/>
    <w:rsid w:val="00C16F75"/>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0B25"/>
    <w:rsid w:val="00D31474"/>
    <w:rsid w:val="00D35504"/>
    <w:rsid w:val="00D43208"/>
    <w:rsid w:val="00D51001"/>
    <w:rsid w:val="00D51159"/>
    <w:rsid w:val="00D650B4"/>
    <w:rsid w:val="00D7293B"/>
    <w:rsid w:val="00D72C0E"/>
    <w:rsid w:val="00D756C3"/>
    <w:rsid w:val="00D7727B"/>
    <w:rsid w:val="00D80169"/>
    <w:rsid w:val="00D819FD"/>
    <w:rsid w:val="00D83A9D"/>
    <w:rsid w:val="00D8610C"/>
    <w:rsid w:val="00D8660E"/>
    <w:rsid w:val="00D8793C"/>
    <w:rsid w:val="00D9442F"/>
    <w:rsid w:val="00D950AC"/>
    <w:rsid w:val="00D965DD"/>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C6926"/>
    <w:rsid w:val="00DD223B"/>
    <w:rsid w:val="00DD5442"/>
    <w:rsid w:val="00DD5BC7"/>
    <w:rsid w:val="00DE0787"/>
    <w:rsid w:val="00DE2C3B"/>
    <w:rsid w:val="00E00B6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82B"/>
    <w:rsid w:val="00F26C21"/>
    <w:rsid w:val="00F3107B"/>
    <w:rsid w:val="00F3362F"/>
    <w:rsid w:val="00F34A9B"/>
    <w:rsid w:val="00F40202"/>
    <w:rsid w:val="00F425CF"/>
    <w:rsid w:val="00F616AE"/>
    <w:rsid w:val="00F669CB"/>
    <w:rsid w:val="00F80BE7"/>
    <w:rsid w:val="00F85B49"/>
    <w:rsid w:val="00F8709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uiPriority w:val="34"/>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99097706">
      <w:bodyDiv w:val="1"/>
      <w:marLeft w:val="0"/>
      <w:marRight w:val="0"/>
      <w:marTop w:val="0"/>
      <w:marBottom w:val="0"/>
      <w:divBdr>
        <w:top w:val="none" w:sz="0" w:space="0" w:color="auto"/>
        <w:left w:val="none" w:sz="0" w:space="0" w:color="auto"/>
        <w:bottom w:val="none" w:sz="0" w:space="0" w:color="auto"/>
        <w:right w:val="none" w:sz="0" w:space="0" w:color="auto"/>
      </w:divBdr>
      <w:divsChild>
        <w:div w:id="125389995">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7E8E4B-481D-4B21-8EAA-A63FFCC9A31D}" type="doc">
      <dgm:prSet loTypeId="urn:microsoft.com/office/officeart/2005/8/layout/vProcess5" loCatId="process" qsTypeId="urn:microsoft.com/office/officeart/2005/8/quickstyle/simple2" qsCatId="simple" csTypeId="urn:microsoft.com/office/officeart/2005/8/colors/colorful5" csCatId="colorful" phldr="1"/>
      <dgm:spPr/>
      <dgm:t>
        <a:bodyPr/>
        <a:lstStyle/>
        <a:p>
          <a:endParaRPr lang="en-US"/>
        </a:p>
      </dgm:t>
    </dgm:pt>
    <dgm:pt modelId="{068BB194-6F9D-43B1-8569-4F4180077F50}">
      <dgm:prSet phldrT="[Văn bản]"/>
      <dgm:spPr/>
      <dgm:t>
        <a:bodyPr/>
        <a:lstStyle/>
        <a:p>
          <a:r>
            <a:rPr lang="en-US"/>
            <a:t>Eclipse</a:t>
          </a:r>
        </a:p>
      </dgm:t>
    </dgm:pt>
    <dgm:pt modelId="{48F0FC9D-6991-49E8-8014-5186F226C38B}" type="parTrans" cxnId="{6F8E4214-2047-4F28-B9F2-A07091C9231B}">
      <dgm:prSet/>
      <dgm:spPr/>
      <dgm:t>
        <a:bodyPr/>
        <a:lstStyle/>
        <a:p>
          <a:endParaRPr lang="en-US"/>
        </a:p>
      </dgm:t>
    </dgm:pt>
    <dgm:pt modelId="{9D2E8AA5-3C18-4545-9C07-99B3DFB50C23}" type="sibTrans" cxnId="{6F8E4214-2047-4F28-B9F2-A07091C9231B}">
      <dgm:prSet/>
      <dgm:spPr/>
      <dgm:t>
        <a:bodyPr/>
        <a:lstStyle/>
        <a:p>
          <a:endParaRPr lang="en-US"/>
        </a:p>
      </dgm:t>
    </dgm:pt>
    <dgm:pt modelId="{18F382C7-85B3-4461-917D-76883AE5193B}">
      <dgm:prSet phldrT="[Văn bản]"/>
      <dgm:spPr/>
      <dgm:t>
        <a:bodyPr/>
        <a:lstStyle/>
        <a:p>
          <a:r>
            <a:rPr lang="en-US"/>
            <a:t>Apache poi</a:t>
          </a:r>
        </a:p>
      </dgm:t>
    </dgm:pt>
    <dgm:pt modelId="{0F34A697-0853-4536-8DFB-FA781F1FFA9D}" type="parTrans" cxnId="{566FBED6-3E51-4411-871D-88BC5B327230}">
      <dgm:prSet/>
      <dgm:spPr/>
      <dgm:t>
        <a:bodyPr/>
        <a:lstStyle/>
        <a:p>
          <a:endParaRPr lang="en-US"/>
        </a:p>
      </dgm:t>
    </dgm:pt>
    <dgm:pt modelId="{25620128-542D-4C35-B060-A2DC0D2C0C3F}" type="sibTrans" cxnId="{566FBED6-3E51-4411-871D-88BC5B327230}">
      <dgm:prSet/>
      <dgm:spPr/>
      <dgm:t>
        <a:bodyPr/>
        <a:lstStyle/>
        <a:p>
          <a:endParaRPr lang="en-US"/>
        </a:p>
      </dgm:t>
    </dgm:pt>
    <dgm:pt modelId="{ABAA57C5-2E60-401D-9E1C-5B35F35EC59B}">
      <dgm:prSet phldrT="[Văn bản]"/>
      <dgm:spPr/>
      <dgm:t>
        <a:bodyPr/>
        <a:lstStyle/>
        <a:p>
          <a:r>
            <a:rPr lang="en-US"/>
            <a:t>Excel</a:t>
          </a:r>
        </a:p>
      </dgm:t>
    </dgm:pt>
    <dgm:pt modelId="{F4EFEA68-89EC-415A-B467-336D840B1050}" type="parTrans" cxnId="{484CB495-4023-48D1-8F43-272D0FF17E82}">
      <dgm:prSet/>
      <dgm:spPr/>
      <dgm:t>
        <a:bodyPr/>
        <a:lstStyle/>
        <a:p>
          <a:endParaRPr lang="en-US"/>
        </a:p>
      </dgm:t>
    </dgm:pt>
    <dgm:pt modelId="{58850D56-7DB9-4BB5-990E-DC7CC350A69C}" type="sibTrans" cxnId="{484CB495-4023-48D1-8F43-272D0FF17E82}">
      <dgm:prSet/>
      <dgm:spPr/>
      <dgm:t>
        <a:bodyPr/>
        <a:lstStyle/>
        <a:p>
          <a:endParaRPr lang="en-US"/>
        </a:p>
      </dgm:t>
    </dgm:pt>
    <dgm:pt modelId="{4960D5F3-7A56-4B49-974C-F7D15C051C83}" type="pres">
      <dgm:prSet presAssocID="{A77E8E4B-481D-4B21-8EAA-A63FFCC9A31D}" presName="outerComposite" presStyleCnt="0">
        <dgm:presLayoutVars>
          <dgm:chMax val="5"/>
          <dgm:dir/>
          <dgm:resizeHandles val="exact"/>
        </dgm:presLayoutVars>
      </dgm:prSet>
      <dgm:spPr/>
    </dgm:pt>
    <dgm:pt modelId="{1CC92304-390A-42E2-AD7B-3B052444EF31}" type="pres">
      <dgm:prSet presAssocID="{A77E8E4B-481D-4B21-8EAA-A63FFCC9A31D}" presName="dummyMaxCanvas" presStyleCnt="0">
        <dgm:presLayoutVars/>
      </dgm:prSet>
      <dgm:spPr/>
    </dgm:pt>
    <dgm:pt modelId="{EC522773-9733-41F8-8AB4-2F6B27352BCF}" type="pres">
      <dgm:prSet presAssocID="{A77E8E4B-481D-4B21-8EAA-A63FFCC9A31D}" presName="ThreeNodes_1" presStyleLbl="node1" presStyleIdx="0" presStyleCnt="3">
        <dgm:presLayoutVars>
          <dgm:bulletEnabled val="1"/>
        </dgm:presLayoutVars>
      </dgm:prSet>
      <dgm:spPr/>
    </dgm:pt>
    <dgm:pt modelId="{67E5D7A8-603F-4DC7-914E-52439DBD974C}" type="pres">
      <dgm:prSet presAssocID="{A77E8E4B-481D-4B21-8EAA-A63FFCC9A31D}" presName="ThreeNodes_2" presStyleLbl="node1" presStyleIdx="1" presStyleCnt="3">
        <dgm:presLayoutVars>
          <dgm:bulletEnabled val="1"/>
        </dgm:presLayoutVars>
      </dgm:prSet>
      <dgm:spPr/>
    </dgm:pt>
    <dgm:pt modelId="{9F42F862-2B43-42EA-A3F5-52BEBB152B45}" type="pres">
      <dgm:prSet presAssocID="{A77E8E4B-481D-4B21-8EAA-A63FFCC9A31D}" presName="ThreeNodes_3" presStyleLbl="node1" presStyleIdx="2" presStyleCnt="3">
        <dgm:presLayoutVars>
          <dgm:bulletEnabled val="1"/>
        </dgm:presLayoutVars>
      </dgm:prSet>
      <dgm:spPr/>
    </dgm:pt>
    <dgm:pt modelId="{BA675DAA-42A3-40ED-867E-70F09388100D}" type="pres">
      <dgm:prSet presAssocID="{A77E8E4B-481D-4B21-8EAA-A63FFCC9A31D}" presName="ThreeConn_1-2" presStyleLbl="fgAccFollowNode1" presStyleIdx="0" presStyleCnt="2">
        <dgm:presLayoutVars>
          <dgm:bulletEnabled val="1"/>
        </dgm:presLayoutVars>
      </dgm:prSet>
      <dgm:spPr/>
    </dgm:pt>
    <dgm:pt modelId="{7493B071-24F5-4A90-8204-4BB34D49DFBD}" type="pres">
      <dgm:prSet presAssocID="{A77E8E4B-481D-4B21-8EAA-A63FFCC9A31D}" presName="ThreeConn_2-3" presStyleLbl="fgAccFollowNode1" presStyleIdx="1" presStyleCnt="2">
        <dgm:presLayoutVars>
          <dgm:bulletEnabled val="1"/>
        </dgm:presLayoutVars>
      </dgm:prSet>
      <dgm:spPr/>
    </dgm:pt>
    <dgm:pt modelId="{5B1C0575-504B-4F74-B44D-E20A1EAE8DBC}" type="pres">
      <dgm:prSet presAssocID="{A77E8E4B-481D-4B21-8EAA-A63FFCC9A31D}" presName="ThreeNodes_1_text" presStyleLbl="node1" presStyleIdx="2" presStyleCnt="3">
        <dgm:presLayoutVars>
          <dgm:bulletEnabled val="1"/>
        </dgm:presLayoutVars>
      </dgm:prSet>
      <dgm:spPr/>
    </dgm:pt>
    <dgm:pt modelId="{6A74CD58-A5E0-47B3-8F1F-7FC98F93EB29}" type="pres">
      <dgm:prSet presAssocID="{A77E8E4B-481D-4B21-8EAA-A63FFCC9A31D}" presName="ThreeNodes_2_text" presStyleLbl="node1" presStyleIdx="2" presStyleCnt="3">
        <dgm:presLayoutVars>
          <dgm:bulletEnabled val="1"/>
        </dgm:presLayoutVars>
      </dgm:prSet>
      <dgm:spPr/>
    </dgm:pt>
    <dgm:pt modelId="{62C5985F-326F-41C8-975A-ECB6D3AC26B7}" type="pres">
      <dgm:prSet presAssocID="{A77E8E4B-481D-4B21-8EAA-A63FFCC9A31D}" presName="ThreeNodes_3_text" presStyleLbl="node1" presStyleIdx="2" presStyleCnt="3">
        <dgm:presLayoutVars>
          <dgm:bulletEnabled val="1"/>
        </dgm:presLayoutVars>
      </dgm:prSet>
      <dgm:spPr/>
    </dgm:pt>
  </dgm:ptLst>
  <dgm:cxnLst>
    <dgm:cxn modelId="{6F8E4214-2047-4F28-B9F2-A07091C9231B}" srcId="{A77E8E4B-481D-4B21-8EAA-A63FFCC9A31D}" destId="{068BB194-6F9D-43B1-8569-4F4180077F50}" srcOrd="0" destOrd="0" parTransId="{48F0FC9D-6991-49E8-8014-5186F226C38B}" sibTransId="{9D2E8AA5-3C18-4545-9C07-99B3DFB50C23}"/>
    <dgm:cxn modelId="{BC54C91D-DBEE-493F-8DF1-57DFE45F944B}" type="presOf" srcId="{9D2E8AA5-3C18-4545-9C07-99B3DFB50C23}" destId="{BA675DAA-42A3-40ED-867E-70F09388100D}" srcOrd="0" destOrd="0" presId="urn:microsoft.com/office/officeart/2005/8/layout/vProcess5"/>
    <dgm:cxn modelId="{0F137024-67E9-41BA-AF08-D8F214C17D56}" type="presOf" srcId="{A77E8E4B-481D-4B21-8EAA-A63FFCC9A31D}" destId="{4960D5F3-7A56-4B49-974C-F7D15C051C83}" srcOrd="0" destOrd="0" presId="urn:microsoft.com/office/officeart/2005/8/layout/vProcess5"/>
    <dgm:cxn modelId="{BDF2E43E-478D-4508-8C30-202C6DC8F443}" type="presOf" srcId="{18F382C7-85B3-4461-917D-76883AE5193B}" destId="{67E5D7A8-603F-4DC7-914E-52439DBD974C}" srcOrd="0" destOrd="0" presId="urn:microsoft.com/office/officeart/2005/8/layout/vProcess5"/>
    <dgm:cxn modelId="{C7638852-CFAE-4EAE-B36A-BF64FDF54E2A}" type="presOf" srcId="{25620128-542D-4C35-B060-A2DC0D2C0C3F}" destId="{7493B071-24F5-4A90-8204-4BB34D49DFBD}" srcOrd="0" destOrd="0" presId="urn:microsoft.com/office/officeart/2005/8/layout/vProcess5"/>
    <dgm:cxn modelId="{B600C07A-6FD1-46C1-83F6-AEEBE1456456}" type="presOf" srcId="{068BB194-6F9D-43B1-8569-4F4180077F50}" destId="{5B1C0575-504B-4F74-B44D-E20A1EAE8DBC}" srcOrd="1" destOrd="0" presId="urn:microsoft.com/office/officeart/2005/8/layout/vProcess5"/>
    <dgm:cxn modelId="{CED4537F-C82C-4CF6-9F23-1C95D13D06B0}" type="presOf" srcId="{ABAA57C5-2E60-401D-9E1C-5B35F35EC59B}" destId="{9F42F862-2B43-42EA-A3F5-52BEBB152B45}" srcOrd="0" destOrd="0" presId="urn:microsoft.com/office/officeart/2005/8/layout/vProcess5"/>
    <dgm:cxn modelId="{484CB495-4023-48D1-8F43-272D0FF17E82}" srcId="{A77E8E4B-481D-4B21-8EAA-A63FFCC9A31D}" destId="{ABAA57C5-2E60-401D-9E1C-5B35F35EC59B}" srcOrd="2" destOrd="0" parTransId="{F4EFEA68-89EC-415A-B467-336D840B1050}" sibTransId="{58850D56-7DB9-4BB5-990E-DC7CC350A69C}"/>
    <dgm:cxn modelId="{0CB6B4A4-06F0-4EFD-BE95-F3932C208748}" type="presOf" srcId="{ABAA57C5-2E60-401D-9E1C-5B35F35EC59B}" destId="{62C5985F-326F-41C8-975A-ECB6D3AC26B7}" srcOrd="1" destOrd="0" presId="urn:microsoft.com/office/officeart/2005/8/layout/vProcess5"/>
    <dgm:cxn modelId="{518456B7-F9FB-4E32-A767-AC0E84B1DD14}" type="presOf" srcId="{068BB194-6F9D-43B1-8569-4F4180077F50}" destId="{EC522773-9733-41F8-8AB4-2F6B27352BCF}" srcOrd="0" destOrd="0" presId="urn:microsoft.com/office/officeart/2005/8/layout/vProcess5"/>
    <dgm:cxn modelId="{1EB5B8D0-2D61-4DE5-8463-FF5AC17CF834}" type="presOf" srcId="{18F382C7-85B3-4461-917D-76883AE5193B}" destId="{6A74CD58-A5E0-47B3-8F1F-7FC98F93EB29}" srcOrd="1" destOrd="0" presId="urn:microsoft.com/office/officeart/2005/8/layout/vProcess5"/>
    <dgm:cxn modelId="{566FBED6-3E51-4411-871D-88BC5B327230}" srcId="{A77E8E4B-481D-4B21-8EAA-A63FFCC9A31D}" destId="{18F382C7-85B3-4461-917D-76883AE5193B}" srcOrd="1" destOrd="0" parTransId="{0F34A697-0853-4536-8DFB-FA781F1FFA9D}" sibTransId="{25620128-542D-4C35-B060-A2DC0D2C0C3F}"/>
    <dgm:cxn modelId="{F02D094E-ACFD-46D0-9A75-F22462B09517}" type="presParOf" srcId="{4960D5F3-7A56-4B49-974C-F7D15C051C83}" destId="{1CC92304-390A-42E2-AD7B-3B052444EF31}" srcOrd="0" destOrd="0" presId="urn:microsoft.com/office/officeart/2005/8/layout/vProcess5"/>
    <dgm:cxn modelId="{13DF8B91-DC33-4041-AD9C-A0764F7BE8F5}" type="presParOf" srcId="{4960D5F3-7A56-4B49-974C-F7D15C051C83}" destId="{EC522773-9733-41F8-8AB4-2F6B27352BCF}" srcOrd="1" destOrd="0" presId="urn:microsoft.com/office/officeart/2005/8/layout/vProcess5"/>
    <dgm:cxn modelId="{7217D9BE-93EE-4E5C-94BC-24831BE10835}" type="presParOf" srcId="{4960D5F3-7A56-4B49-974C-F7D15C051C83}" destId="{67E5D7A8-603F-4DC7-914E-52439DBD974C}" srcOrd="2" destOrd="0" presId="urn:microsoft.com/office/officeart/2005/8/layout/vProcess5"/>
    <dgm:cxn modelId="{0E941979-31BF-4D51-92B9-94020271124C}" type="presParOf" srcId="{4960D5F3-7A56-4B49-974C-F7D15C051C83}" destId="{9F42F862-2B43-42EA-A3F5-52BEBB152B45}" srcOrd="3" destOrd="0" presId="urn:microsoft.com/office/officeart/2005/8/layout/vProcess5"/>
    <dgm:cxn modelId="{057AAC0B-B4E1-48BD-A3E1-DFA90251B903}" type="presParOf" srcId="{4960D5F3-7A56-4B49-974C-F7D15C051C83}" destId="{BA675DAA-42A3-40ED-867E-70F09388100D}" srcOrd="4" destOrd="0" presId="urn:microsoft.com/office/officeart/2005/8/layout/vProcess5"/>
    <dgm:cxn modelId="{A9891F15-D8C1-48E9-93D5-DB6522996B72}" type="presParOf" srcId="{4960D5F3-7A56-4B49-974C-F7D15C051C83}" destId="{7493B071-24F5-4A90-8204-4BB34D49DFBD}" srcOrd="5" destOrd="0" presId="urn:microsoft.com/office/officeart/2005/8/layout/vProcess5"/>
    <dgm:cxn modelId="{D23C8751-4040-49F5-A48A-9DE06FEEDFDC}" type="presParOf" srcId="{4960D5F3-7A56-4B49-974C-F7D15C051C83}" destId="{5B1C0575-504B-4F74-B44D-E20A1EAE8DBC}" srcOrd="6" destOrd="0" presId="urn:microsoft.com/office/officeart/2005/8/layout/vProcess5"/>
    <dgm:cxn modelId="{AE1CD3E4-66C2-436D-A69E-D4F5C7A6AEA9}" type="presParOf" srcId="{4960D5F3-7A56-4B49-974C-F7D15C051C83}" destId="{6A74CD58-A5E0-47B3-8F1F-7FC98F93EB29}" srcOrd="7" destOrd="0" presId="urn:microsoft.com/office/officeart/2005/8/layout/vProcess5"/>
    <dgm:cxn modelId="{26E47F5A-F43A-4A73-9F2B-1DE2550E3113}" type="presParOf" srcId="{4960D5F3-7A56-4B49-974C-F7D15C051C83}" destId="{62C5985F-326F-41C8-975A-ECB6D3AC26B7}" srcOrd="8" destOrd="0" presId="urn:microsoft.com/office/officeart/2005/8/layout/vProcess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22773-9733-41F8-8AB4-2F6B27352BCF}">
      <dsp:nvSpPr>
        <dsp:cNvPr id="0" name=""/>
        <dsp:cNvSpPr/>
      </dsp:nvSpPr>
      <dsp:spPr>
        <a:xfrm>
          <a:off x="0" y="0"/>
          <a:ext cx="2992374" cy="616077"/>
        </a:xfrm>
        <a:prstGeom prst="roundRect">
          <a:avLst>
            <a:gd name="adj" fmla="val 10000"/>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t>Eclipse</a:t>
          </a:r>
        </a:p>
      </dsp:txBody>
      <dsp:txXfrm>
        <a:off x="18044" y="18044"/>
        <a:ext cx="2327579" cy="579989"/>
      </dsp:txXfrm>
    </dsp:sp>
    <dsp:sp modelId="{67E5D7A8-603F-4DC7-914E-52439DBD974C}">
      <dsp:nvSpPr>
        <dsp:cNvPr id="0" name=""/>
        <dsp:cNvSpPr/>
      </dsp:nvSpPr>
      <dsp:spPr>
        <a:xfrm>
          <a:off x="264032" y="718756"/>
          <a:ext cx="2992374" cy="616077"/>
        </a:xfrm>
        <a:prstGeom prst="roundRect">
          <a:avLst>
            <a:gd name="adj" fmla="val 10000"/>
          </a:avLst>
        </a:prstGeom>
        <a:solidFill>
          <a:schemeClr val="accent5">
            <a:hueOff val="-4966938"/>
            <a:satOff val="19906"/>
            <a:lumOff val="4314"/>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t>Apache poi</a:t>
          </a:r>
        </a:p>
      </dsp:txBody>
      <dsp:txXfrm>
        <a:off x="282076" y="736800"/>
        <a:ext cx="2291802" cy="579989"/>
      </dsp:txXfrm>
    </dsp:sp>
    <dsp:sp modelId="{9F42F862-2B43-42EA-A3F5-52BEBB152B45}">
      <dsp:nvSpPr>
        <dsp:cNvPr id="0" name=""/>
        <dsp:cNvSpPr/>
      </dsp:nvSpPr>
      <dsp:spPr>
        <a:xfrm>
          <a:off x="528065" y="1437512"/>
          <a:ext cx="2992374" cy="616077"/>
        </a:xfrm>
        <a:prstGeom prst="roundRect">
          <a:avLst>
            <a:gd name="adj" fmla="val 10000"/>
          </a:avLst>
        </a:prstGeom>
        <a:solidFill>
          <a:schemeClr val="accent5">
            <a:hueOff val="-9933876"/>
            <a:satOff val="39811"/>
            <a:lumOff val="8628"/>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l" defTabSz="1155700">
            <a:lnSpc>
              <a:spcPct val="90000"/>
            </a:lnSpc>
            <a:spcBef>
              <a:spcPct val="0"/>
            </a:spcBef>
            <a:spcAft>
              <a:spcPct val="35000"/>
            </a:spcAft>
            <a:buNone/>
          </a:pPr>
          <a:r>
            <a:rPr lang="en-US" sz="2600" kern="1200"/>
            <a:t>Excel</a:t>
          </a:r>
        </a:p>
      </dsp:txBody>
      <dsp:txXfrm>
        <a:off x="546109" y="1455556"/>
        <a:ext cx="2291802" cy="579989"/>
      </dsp:txXfrm>
    </dsp:sp>
    <dsp:sp modelId="{BA675DAA-42A3-40ED-867E-70F09388100D}">
      <dsp:nvSpPr>
        <dsp:cNvPr id="0" name=""/>
        <dsp:cNvSpPr/>
      </dsp:nvSpPr>
      <dsp:spPr>
        <a:xfrm>
          <a:off x="2591923" y="467191"/>
          <a:ext cx="400450" cy="400450"/>
        </a:xfrm>
        <a:prstGeom prst="downArrow">
          <a:avLst>
            <a:gd name="adj1" fmla="val 55000"/>
            <a:gd name="adj2" fmla="val 45000"/>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2682024" y="467191"/>
        <a:ext cx="220248" cy="301339"/>
      </dsp:txXfrm>
    </dsp:sp>
    <dsp:sp modelId="{7493B071-24F5-4A90-8204-4BB34D49DFBD}">
      <dsp:nvSpPr>
        <dsp:cNvPr id="0" name=""/>
        <dsp:cNvSpPr/>
      </dsp:nvSpPr>
      <dsp:spPr>
        <a:xfrm>
          <a:off x="2855956" y="1181841"/>
          <a:ext cx="400450" cy="400450"/>
        </a:xfrm>
        <a:prstGeom prst="downArrow">
          <a:avLst>
            <a:gd name="adj1" fmla="val 55000"/>
            <a:gd name="adj2" fmla="val 45000"/>
          </a:avLst>
        </a:prstGeom>
        <a:solidFill>
          <a:schemeClr val="accent5">
            <a:tint val="40000"/>
            <a:alpha val="90000"/>
            <a:hueOff val="-10740482"/>
            <a:satOff val="48253"/>
            <a:lumOff val="3317"/>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endParaRPr lang="en-US" sz="1800" kern="1200"/>
        </a:p>
      </dsp:txBody>
      <dsp:txXfrm>
        <a:off x="2946057" y="1181841"/>
        <a:ext cx="220248" cy="301339"/>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35B099-EFC4-445E-9AE2-9B645964C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16</Pages>
  <Words>1560</Words>
  <Characters>8897</Characters>
  <Application>Microsoft Office Word</Application>
  <DocSecurity>0</DocSecurity>
  <Lines>74</Lines>
  <Paragraphs>20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10437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65</cp:revision>
  <cp:lastPrinted>2008-03-13T11:02:00Z</cp:lastPrinted>
  <dcterms:created xsi:type="dcterms:W3CDTF">2018-10-22T04:18:00Z</dcterms:created>
  <dcterms:modified xsi:type="dcterms:W3CDTF">2018-12-17T02:58:00Z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